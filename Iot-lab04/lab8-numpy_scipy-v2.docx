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xmlns:wp14="http://schemas.microsoft.com/office/word/2010/wordml" w:rsidR="00000000" w:rsidRDefault="00CA7A71" w14:paraId="2F5CA90B" wp14:textId="77777777">
      <w:pPr>
        <w:spacing w:before="120" w:after="120" w:line="100" w:lineRule="atLeast"/>
        <w:jc w:val="center"/>
        <w:rPr>
          <w:rFonts w:eastAsia="Times New Roman" w:cs="Calibri"/>
          <w:color w:val="212121"/>
          <w:sz w:val="21"/>
          <w:szCs w:val="21"/>
        </w:rPr>
      </w:pPr>
      <w:r w:rsidR="00CA7A71">
        <w:rPr>
          <w:rFonts w:eastAsia="Times New Roman" w:cs="Calibri"/>
          <w:color w:val="212121"/>
          <w:kern w:val="1"/>
          <w:sz w:val="39"/>
          <w:szCs w:val="39"/>
        </w:rPr>
        <w:t xml:space="preserve">Lab – </w:t>
      </w:r>
      <w:r w:rsidR="00CA7A71">
        <w:rPr>
          <w:rFonts w:eastAsia="Times New Roman" w:cs="Calibri"/>
          <w:color w:val="212121"/>
          <w:kern w:val="1"/>
          <w:sz w:val="39"/>
          <w:szCs w:val="39"/>
        </w:rPr>
        <w:t>Numpy</w:t>
      </w:r>
      <w:r w:rsidR="00CA7A71">
        <w:rPr>
          <w:rFonts w:eastAsia="Times New Roman" w:cs="Calibri"/>
          <w:color w:val="212121"/>
          <w:kern w:val="1"/>
          <w:sz w:val="39"/>
          <w:szCs w:val="39"/>
        </w:rPr>
        <w:t xml:space="preserve"> </w:t>
      </w:r>
      <w:r w:rsidR="00CA7A71">
        <w:rPr>
          <w:rFonts w:eastAsia="Times New Roman" w:cs="Calibri"/>
          <w:color w:val="212121"/>
          <w:kern w:val="1"/>
          <w:sz w:val="39"/>
          <w:szCs w:val="39"/>
        </w:rPr>
        <w:t>Scipy</w:t>
      </w:r>
    </w:p>
    <w:p xmlns:wp14="http://schemas.microsoft.com/office/word/2010/wordml" w:rsidR="00000000" w:rsidRDefault="00CA7A71" w14:paraId="672A6659"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18C1D73" wp14:textId="77777777">
      <w:pPr>
        <w:spacing w:before="120" w:after="120" w:line="100" w:lineRule="atLeast"/>
        <w:rPr>
          <w:rFonts w:eastAsia="Times New Roman" w:cs="Calibri"/>
          <w:color w:val="212121"/>
          <w:sz w:val="24"/>
          <w:szCs w:val="24"/>
        </w:rPr>
      </w:pPr>
      <w:r>
        <w:rPr>
          <w:rFonts w:eastAsia="Times New Roman" w:cs="Calibri"/>
          <w:b/>
          <w:color w:val="212121"/>
          <w:sz w:val="28"/>
          <w:szCs w:val="28"/>
        </w:rPr>
        <w:t>Introducción</w:t>
      </w:r>
    </w:p>
    <w:p xmlns:wp14="http://schemas.microsoft.com/office/word/2010/wordml" w:rsidR="00000000" w:rsidRDefault="00CA7A71" w14:paraId="777B8377" wp14:textId="77777777">
      <w:pPr>
        <w:spacing w:before="120" w:after="90" w:line="100" w:lineRule="atLeast"/>
        <w:jc w:val="both"/>
        <w:rPr>
          <w:rFonts w:eastAsia="Times New Roman" w:cs="Calibri"/>
          <w:color w:val="212121"/>
          <w:sz w:val="24"/>
          <w:szCs w:val="24"/>
        </w:rPr>
      </w:pPr>
      <w:r>
        <w:rPr>
          <w:rFonts w:eastAsia="Times New Roman" w:cs="Calibri"/>
          <w:color w:val="212121"/>
          <w:sz w:val="24"/>
          <w:szCs w:val="24"/>
        </w:rPr>
        <w:t>Python es un gran lenguaje de programación de propósito general por sí mismo, pero con la ayuda de algunas bibliotecas populares (numpy, scipy, matplotlib) se convierte en un poderoso entorno para la computación ci</w:t>
      </w:r>
      <w:r>
        <w:rPr>
          <w:rFonts w:eastAsia="Times New Roman" w:cs="Calibri"/>
          <w:color w:val="212121"/>
          <w:sz w:val="24"/>
          <w:szCs w:val="24"/>
        </w:rPr>
        <w:t>entífica.</w:t>
      </w:r>
    </w:p>
    <w:p xmlns:wp14="http://schemas.microsoft.com/office/word/2010/wordml" w:rsidR="00000000" w:rsidRDefault="00CA7A71" w14:paraId="672A1096"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Este laboratorio servirá como un rápido curso intensivo del uso de Python para la computación científica</w:t>
      </w:r>
    </w:p>
    <w:p xmlns:wp14="http://schemas.microsoft.com/office/word/2010/wordml" w:rsidR="00000000" w:rsidRDefault="00CA7A71" w14:paraId="0A37501D" wp14:textId="77777777">
      <w:pPr>
        <w:spacing w:before="75" w:after="0" w:line="100" w:lineRule="atLeast"/>
        <w:jc w:val="both"/>
        <w:rPr>
          <w:rFonts w:eastAsia="Times New Roman" w:cs="Calibri"/>
          <w:color w:val="212121"/>
          <w:sz w:val="21"/>
          <w:szCs w:val="21"/>
        </w:rPr>
      </w:pPr>
    </w:p>
    <w:p xmlns:wp14="http://schemas.microsoft.com/office/word/2010/wordml" w:rsidR="00000000" w:rsidRDefault="00CA7A71" w14:paraId="45FF675F" wp14:textId="77777777">
      <w:pPr>
        <w:pStyle w:val="ListParagraph"/>
        <w:numPr>
          <w:ilvl w:val="0"/>
          <w:numId w:val="3"/>
        </w:numPr>
        <w:spacing w:before="120" w:after="120" w:line="100" w:lineRule="atLeast"/>
        <w:rPr>
          <w:rFonts w:eastAsia="Times New Roman" w:cs="Calibri"/>
          <w:color w:val="212121"/>
          <w:sz w:val="24"/>
          <w:szCs w:val="24"/>
        </w:rPr>
      </w:pPr>
      <w:r>
        <w:rPr>
          <w:rFonts w:eastAsia="Times New Roman" w:cs="Calibri"/>
          <w:b/>
          <w:color w:val="212121"/>
          <w:sz w:val="28"/>
          <w:szCs w:val="28"/>
        </w:rPr>
        <w:t xml:space="preserve"> </w:t>
      </w:r>
      <w:r>
        <w:rPr>
          <w:rFonts w:eastAsia="Times New Roman" w:cs="Calibri"/>
          <w:b/>
          <w:color w:val="212121"/>
          <w:sz w:val="28"/>
          <w:szCs w:val="28"/>
        </w:rPr>
        <w:t>Numpy</w:t>
      </w:r>
    </w:p>
    <w:p xmlns:wp14="http://schemas.microsoft.com/office/word/2010/wordml" w:rsidR="00000000" w:rsidRDefault="00CA7A71" w14:paraId="1F2A40CD" wp14:textId="77777777">
      <w:pPr>
        <w:spacing w:before="120" w:after="90" w:line="100" w:lineRule="atLeast"/>
        <w:jc w:val="both"/>
        <w:rPr>
          <w:rFonts w:eastAsia="Times New Roman" w:cs="Calibri"/>
          <w:color w:val="212121"/>
          <w:sz w:val="24"/>
          <w:szCs w:val="24"/>
        </w:rPr>
      </w:pPr>
      <w:r>
        <w:rPr>
          <w:rFonts w:eastAsia="Times New Roman" w:cs="Calibri"/>
          <w:color w:val="212121"/>
          <w:sz w:val="24"/>
          <w:szCs w:val="24"/>
        </w:rPr>
        <w:t>Numpy es la biblioteca principal para la computación científica en Python. Proporciona un objeto de matriz multidimensional de alto r</w:t>
      </w:r>
      <w:r>
        <w:rPr>
          <w:rFonts w:eastAsia="Times New Roman" w:cs="Calibri"/>
          <w:color w:val="212121"/>
          <w:sz w:val="24"/>
          <w:szCs w:val="24"/>
        </w:rPr>
        <w:t>endimiento y herramientas para trabajar con estas matrices. Si ya estás familiarizado con MATLAB, puede que este laboratorio te resulte útil para empezar a utilizar Numpy.</w:t>
      </w:r>
    </w:p>
    <w:p xmlns:wp14="http://schemas.microsoft.com/office/word/2010/wordml" w:rsidR="00000000" w:rsidRDefault="00CA7A71" w14:paraId="2659C616" wp14:textId="77777777">
      <w:pPr>
        <w:spacing w:before="120" w:after="90" w:line="100" w:lineRule="atLeast"/>
        <w:rPr>
          <w:rFonts w:eastAsia="Times New Roman" w:cs="Calibri"/>
          <w:color w:val="212121"/>
          <w:sz w:val="24"/>
          <w:szCs w:val="24"/>
        </w:rPr>
      </w:pPr>
      <w:r>
        <w:rPr>
          <w:rFonts w:eastAsia="Times New Roman" w:cs="Calibri"/>
          <w:color w:val="212121"/>
          <w:sz w:val="24"/>
          <w:szCs w:val="24"/>
        </w:rPr>
        <w:t>_______________________________________________________________________</w:t>
      </w:r>
    </w:p>
    <w:p xmlns:wp14="http://schemas.microsoft.com/office/word/2010/wordml" w:rsidR="00000000" w:rsidRDefault="00CA7A71" w14:paraId="48E95BA0" wp14:textId="77777777">
      <w:pPr>
        <w:spacing w:before="120" w:after="90" w:line="100" w:lineRule="atLeast"/>
        <w:rPr>
          <w:rFonts w:eastAsia="Times New Roman" w:cs="Calibri"/>
          <w:color w:val="212121"/>
          <w:sz w:val="21"/>
          <w:szCs w:val="21"/>
        </w:rPr>
      </w:pPr>
      <w:r>
        <w:rPr>
          <w:rFonts w:eastAsia="Times New Roman" w:cs="Calibri"/>
          <w:color w:val="212121"/>
          <w:sz w:val="24"/>
          <w:szCs w:val="24"/>
        </w:rPr>
        <w:t>Para utiliza</w:t>
      </w:r>
      <w:r>
        <w:rPr>
          <w:rFonts w:eastAsia="Times New Roman" w:cs="Calibri"/>
          <w:color w:val="212121"/>
          <w:sz w:val="24"/>
          <w:szCs w:val="24"/>
        </w:rPr>
        <w:t>r Numpy, primero tenemos que importar el paquete numpy:</w:t>
      </w:r>
    </w:p>
    <w:p xmlns:wp14="http://schemas.microsoft.com/office/word/2010/wordml" w:rsidR="00000000" w:rsidRDefault="00CA7A71" w14:paraId="5DAB6C7B"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6697BF2A" wp14:textId="77777777">
      <w:pPr>
        <w:spacing w:after="0" w:line="100" w:lineRule="atLeast"/>
        <w:rPr>
          <w:rFonts w:ascii="Consolas" w:hAnsi="Consolas" w:eastAsia="Times New Roman" w:cs="Calibri"/>
          <w:color w:val="AF00DB"/>
          <w:sz w:val="24"/>
          <w:szCs w:val="24"/>
        </w:rPr>
      </w:pPr>
      <w:r>
        <w:rPr>
          <w:rFonts w:ascii="Consolas" w:hAnsi="Consolas" w:eastAsia="Times New Roman" w:cs="Calibri"/>
          <w:color w:val="212121"/>
          <w:sz w:val="24"/>
          <w:szCs w:val="24"/>
        </w:rPr>
        <w:t>[ ]</w:t>
      </w:r>
    </w:p>
    <w:p xmlns:wp14="http://schemas.microsoft.com/office/word/2010/wordml" w:rsidR="00000000" w:rsidRDefault="00CA7A71" w14:paraId="1A62A88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1"/>
          <w:szCs w:val="21"/>
        </w:rPr>
      </w:pPr>
      <w:r>
        <w:rPr>
          <w:rFonts w:ascii="Consolas" w:hAnsi="Consolas" w:eastAsia="Times New Roman" w:cs="Calibri"/>
          <w:color w:val="AF00DB"/>
          <w:sz w:val="24"/>
          <w:szCs w:val="24"/>
        </w:rPr>
        <w:t xml:space="preserve">import </w:t>
      </w:r>
      <w:r>
        <w:rPr>
          <w:rFonts w:ascii="Consolas" w:hAnsi="Consolas" w:eastAsia="Times New Roman" w:cs="Calibri"/>
          <w:color w:val="000000"/>
          <w:sz w:val="24"/>
          <w:szCs w:val="24"/>
        </w:rPr>
        <w:t xml:space="preserve">numpy </w:t>
      </w:r>
      <w:r>
        <w:rPr>
          <w:rFonts w:ascii="Consolas" w:hAnsi="Consolas" w:eastAsia="Times New Roman" w:cs="Calibri"/>
          <w:color w:val="AF00DB"/>
          <w:sz w:val="24"/>
          <w:szCs w:val="24"/>
        </w:rPr>
        <w:t xml:space="preserve">as </w:t>
      </w:r>
      <w:r>
        <w:rPr>
          <w:rFonts w:ascii="Consolas" w:hAnsi="Consolas" w:eastAsia="Times New Roman" w:cs="Calibri"/>
          <w:color w:val="000000"/>
          <w:sz w:val="24"/>
          <w:szCs w:val="24"/>
        </w:rPr>
        <w:t>np</w:t>
      </w:r>
    </w:p>
    <w:p xmlns:wp14="http://schemas.microsoft.com/office/word/2010/wordml" w:rsidR="00000000" w:rsidRDefault="00CA7A71" w14:paraId="02EB378F"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8E1D9A0" wp14:textId="77777777">
      <w:pPr>
        <w:spacing w:before="120" w:after="120" w:line="100" w:lineRule="atLeast"/>
        <w:rPr>
          <w:rFonts w:eastAsia="Times New Roman" w:cs="Calibri"/>
          <w:color w:val="212121"/>
          <w:sz w:val="24"/>
          <w:szCs w:val="24"/>
        </w:rPr>
      </w:pPr>
      <w:r>
        <w:rPr>
          <w:rFonts w:eastAsia="Times New Roman" w:cs="Calibri"/>
          <w:b/>
          <w:color w:val="212121"/>
          <w:sz w:val="28"/>
          <w:szCs w:val="28"/>
        </w:rPr>
        <w:t>Arrays</w:t>
      </w:r>
    </w:p>
    <w:p xmlns:wp14="http://schemas.microsoft.com/office/word/2010/wordml" w:rsidR="00000000" w:rsidRDefault="00CA7A71" w14:paraId="16041CA5" wp14:textId="77777777">
      <w:pPr>
        <w:spacing w:before="120" w:after="90" w:line="100" w:lineRule="atLeast"/>
        <w:jc w:val="both"/>
        <w:rPr>
          <w:rFonts w:eastAsia="Times New Roman" w:cs="Calibri"/>
          <w:color w:val="212121"/>
          <w:sz w:val="24"/>
          <w:szCs w:val="24"/>
        </w:rPr>
      </w:pPr>
      <w:r>
        <w:rPr>
          <w:rFonts w:eastAsia="Times New Roman" w:cs="Calibri"/>
          <w:color w:val="212121"/>
          <w:sz w:val="24"/>
          <w:szCs w:val="24"/>
        </w:rPr>
        <w:t>Un array de numpy es una matriz de valores, todos del mismo tipo, y está indexado por una tupla de enteros no negativos. El número de dimensiones es el rango del ar</w:t>
      </w:r>
      <w:bookmarkStart w:name="Bookmark" w:id="0"/>
      <w:bookmarkEnd w:id="0"/>
      <w:r>
        <w:rPr>
          <w:rFonts w:eastAsia="Times New Roman" w:cs="Calibri"/>
          <w:color w:val="212121"/>
          <w:sz w:val="24"/>
          <w:szCs w:val="24"/>
        </w:rPr>
        <w:t>ray;</w:t>
      </w:r>
      <w:r>
        <w:rPr>
          <w:rFonts w:eastAsia="Times New Roman" w:cs="Calibri"/>
          <w:color w:val="212121"/>
          <w:sz w:val="24"/>
          <w:szCs w:val="24"/>
        </w:rPr>
        <w:t xml:space="preserve"> la forma de un array es una tupla de enteros que da el tamaño del arreglo a lo largo de cada dimensión.</w:t>
      </w:r>
    </w:p>
    <w:p xmlns:wp14="http://schemas.microsoft.com/office/word/2010/wordml" w:rsidR="00000000" w:rsidRDefault="00CA7A71" w14:paraId="1CCDEC27"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Se puede inicializar matrices numpy a partir de listas anidadas de Python, y acceder a los elementos utilizando corchetes:</w:t>
      </w:r>
    </w:p>
    <w:p xmlns:wp14="http://schemas.microsoft.com/office/word/2010/wordml" w:rsidR="00000000" w:rsidRDefault="00CA7A71" w14:paraId="6A05A809"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335C805B"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2290CF3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000000"/>
          <w:sz w:val="24"/>
          <w:szCs w:val="24"/>
        </w:rPr>
      </w:pPr>
      <w:r>
        <w:rPr>
          <w:rFonts w:ascii="Consolas" w:hAnsi="Consolas" w:eastAsia="Times New Roman" w:cs="Calibri"/>
          <w:color w:val="000000"/>
          <w:sz w:val="24"/>
          <w:szCs w:val="24"/>
        </w:rPr>
        <w:t>a=np.array([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08000"/>
          <w:sz w:val="24"/>
          <w:szCs w:val="24"/>
        </w:rPr>
        <w:t>#Cre</w:t>
      </w:r>
      <w:r>
        <w:rPr>
          <w:rFonts w:ascii="Consolas" w:hAnsi="Consolas" w:eastAsia="Times New Roman" w:cs="Calibri"/>
          <w:color w:val="008000"/>
          <w:sz w:val="24"/>
          <w:szCs w:val="24"/>
        </w:rPr>
        <w:t>ate a rank1 array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w:t>
      </w:r>
      <w:r>
        <w:rPr>
          <w:rFonts w:ascii="Consolas" w:hAnsi="Consolas" w:eastAsia="Times New Roman" w:cs="Calibri"/>
          <w:color w:val="267F99"/>
          <w:sz w:val="24"/>
          <w:szCs w:val="24"/>
        </w:rPr>
        <w:t>type</w:t>
      </w:r>
      <w:r>
        <w:rPr>
          <w:rFonts w:ascii="Consolas" w:hAnsi="Consolas" w:eastAsia="Times New Roman" w:cs="Calibri"/>
          <w:color w:val="000000"/>
          <w:sz w:val="24"/>
          <w:szCs w:val="24"/>
        </w:rPr>
        <w:t>(a),a.shape,a[</w:t>
      </w:r>
      <w:r>
        <w:rPr>
          <w:rFonts w:ascii="Consolas" w:hAnsi="Consolas" w:eastAsia="Times New Roman" w:cs="Calibri"/>
          <w:color w:val="09885A"/>
          <w:sz w:val="24"/>
          <w:szCs w:val="24"/>
        </w:rPr>
        <w:t>0</w:t>
      </w:r>
      <w:r>
        <w:rPr>
          <w:rFonts w:ascii="Consolas" w:hAnsi="Consolas" w:eastAsia="Times New Roman" w:cs="Calibri"/>
          <w:color w:val="000000"/>
          <w:sz w:val="24"/>
          <w:szCs w:val="24"/>
        </w:rPr>
        <w:t>],a[</w:t>
      </w:r>
      <w:r>
        <w:rPr>
          <w:rFonts w:ascii="Consolas" w:hAnsi="Consolas" w:eastAsia="Times New Roman" w:cs="Calibri"/>
          <w:color w:val="09885A"/>
          <w:sz w:val="24"/>
          <w:szCs w:val="24"/>
        </w:rPr>
        <w:t>1</w:t>
      </w:r>
      <w:r>
        <w:rPr>
          <w:rFonts w:ascii="Consolas" w:hAnsi="Consolas" w:eastAsia="Times New Roman" w:cs="Calibri"/>
          <w:color w:val="000000"/>
          <w:sz w:val="24"/>
          <w:szCs w:val="24"/>
        </w:rPr>
        <w:t>],a[</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a[</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5</w:t>
      </w:r>
      <w:r>
        <w:rPr>
          <w:rFonts w:ascii="Consolas" w:hAnsi="Consolas" w:eastAsia="Times New Roman" w:cs="Calibri"/>
          <w:color w:val="008000"/>
          <w:sz w:val="24"/>
          <w:szCs w:val="24"/>
        </w:rPr>
        <w:t>#Change an element of the array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(a)</w:t>
      </w:r>
    </w:p>
    <w:p xmlns:wp14="http://schemas.microsoft.com/office/word/2010/wordml" w:rsidR="00000000" w:rsidRDefault="00CA7A71" w14:paraId="5A39BB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000000"/>
          <w:sz w:val="24"/>
          <w:szCs w:val="24"/>
        </w:rPr>
      </w:pPr>
    </w:p>
    <w:p xmlns:wp14="http://schemas.microsoft.com/office/word/2010/wordml" w:rsidR="00000000" w:rsidRDefault="00CA7A71" w14:paraId="6DFBDF0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nsolas" w:hAnsi="Consolas" w:eastAsia="Times New Roman" w:cs="Calibri"/>
          <w:b/>
          <w:color w:val="000000"/>
          <w:sz w:val="24"/>
          <w:szCs w:val="24"/>
        </w:rPr>
        <w:t>out</w:t>
      </w:r>
    </w:p>
    <w:p xmlns:wp14="http://schemas.microsoft.com/office/word/2010/wordml" w:rsidR="00000000" w:rsidRDefault="00CA7A71" w14:paraId="3023DB6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&lt;class 'numpy.ndarray'&gt; (3,) 1 2 3</w:t>
      </w:r>
    </w:p>
    <w:p xmlns:wp14="http://schemas.microsoft.com/office/word/2010/wordml" w:rsidR="00000000" w:rsidRDefault="00CA7A71" w14:paraId="32E444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[5 2 3]</w:t>
      </w:r>
    </w:p>
    <w:p xmlns:wp14="http://schemas.microsoft.com/office/word/2010/wordml" w:rsidR="00000000" w:rsidRDefault="00CA7A71" w14:paraId="41C8F396"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1090819"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1564A4C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r>
        <w:rPr>
          <w:rFonts w:ascii="Consolas" w:hAnsi="Consolas" w:eastAsia="Times New Roman" w:cs="Calibri"/>
          <w:color w:val="000000"/>
          <w:sz w:val="24"/>
          <w:szCs w:val="24"/>
        </w:rPr>
        <w:t>b=np.array([[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9885A"/>
          <w:sz w:val="24"/>
          <w:szCs w:val="24"/>
        </w:rPr>
        <w:t>6</w:t>
      </w:r>
      <w:r>
        <w:rPr>
          <w:rFonts w:ascii="Consolas" w:hAnsi="Consolas" w:eastAsia="Times New Roman" w:cs="Calibri"/>
          <w:color w:val="000000"/>
          <w:sz w:val="24"/>
          <w:szCs w:val="24"/>
        </w:rPr>
        <w:t>]])</w:t>
      </w:r>
      <w:r>
        <w:rPr>
          <w:rFonts w:ascii="Consolas" w:hAnsi="Consolas" w:eastAsia="Times New Roman" w:cs="Calibri"/>
          <w:color w:val="008000"/>
          <w:sz w:val="24"/>
          <w:szCs w:val="24"/>
        </w:rPr>
        <w:t>#Create a rank2 array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(b)</w:t>
      </w:r>
    </w:p>
    <w:p xmlns:wp14="http://schemas.microsoft.com/office/word/2010/wordml" w:rsidR="00000000" w:rsidRDefault="00CA7A71" w14:paraId="72A3D3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p>
    <w:p xmlns:wp14="http://schemas.microsoft.com/office/word/2010/wordml" w:rsidR="00000000" w:rsidRDefault="00CA7A71" w14:paraId="2553E1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nsolas" w:hAnsi="Consolas" w:eastAsia="Times New Roman" w:cs="Calibri"/>
          <w:b w:val="1"/>
          <w:bCs w:val="1"/>
          <w:color w:val="FF0000"/>
          <w:sz w:val="24"/>
          <w:szCs w:val="24"/>
        </w:rPr>
        <w:t>out</w:t>
      </w:r>
    </w:p>
    <w:p xmlns:wp14="http://schemas.microsoft.com/office/word/2010/wordml" w:rsidR="00000000" w:rsidRDefault="00CA7A71" w14:paraId="21DB1FF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[[1 2 3]</w:t>
      </w:r>
    </w:p>
    <w:p xmlns:wp14="http://schemas.microsoft.com/office/word/2010/wordml" w:rsidR="00000000" w:rsidRDefault="00CA7A71" w14:paraId="008DB5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[4 5 6]]</w:t>
      </w:r>
    </w:p>
    <w:p xmlns:wp14="http://schemas.microsoft.com/office/word/2010/wordml" w:rsidR="00000000" w:rsidRDefault="00CA7A71" w14:paraId="0D0B940D"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4159ADF6" wp14:textId="77777777">
      <w:pPr>
        <w:spacing w:after="0" w:line="100" w:lineRule="atLeast"/>
        <w:rPr>
          <w:rFonts w:ascii="Consolas" w:hAnsi="Consolas" w:eastAsia="Times New Roman" w:cs="Calibri"/>
          <w:color w:val="795E26"/>
          <w:sz w:val="24"/>
          <w:szCs w:val="24"/>
        </w:rPr>
      </w:pPr>
      <w:r>
        <w:rPr>
          <w:rFonts w:ascii="Consolas" w:hAnsi="Consolas" w:eastAsia="Times New Roman" w:cs="Calibri"/>
          <w:color w:val="212121"/>
          <w:sz w:val="24"/>
          <w:szCs w:val="24"/>
        </w:rPr>
        <w:t>[ ]</w:t>
      </w:r>
    </w:p>
    <w:p xmlns:wp14="http://schemas.microsoft.com/office/word/2010/wordml" w:rsidR="00000000" w:rsidRDefault="00CA7A71" w14:paraId="45202A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r>
        <w:rPr>
          <w:rFonts w:ascii="Consolas" w:hAnsi="Consolas" w:eastAsia="Times New Roman" w:cs="Calibri"/>
          <w:color w:val="795E26"/>
          <w:sz w:val="24"/>
          <w:szCs w:val="24"/>
        </w:rPr>
        <w:t>print</w:t>
      </w:r>
      <w:r>
        <w:rPr>
          <w:rFonts w:ascii="Consolas" w:hAnsi="Consolas" w:eastAsia="Times New Roman" w:cs="Calibri"/>
          <w:color w:val="000000"/>
          <w:sz w:val="24"/>
          <w:szCs w:val="24"/>
        </w:rPr>
        <w:t>(b.sha</w:t>
      </w:r>
      <w:r>
        <w:rPr>
          <w:rFonts w:ascii="Consolas" w:hAnsi="Consolas" w:eastAsia="Times New Roman" w:cs="Calibri"/>
          <w:color w:val="000000"/>
          <w:sz w:val="24"/>
          <w:szCs w:val="24"/>
        </w:rPr>
        <w:t>pe)</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(b[</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0</w:t>
      </w:r>
      <w:r>
        <w:rPr>
          <w:rFonts w:ascii="Consolas" w:hAnsi="Consolas" w:eastAsia="Times New Roman" w:cs="Calibri"/>
          <w:color w:val="000000"/>
          <w:sz w:val="24"/>
          <w:szCs w:val="24"/>
        </w:rPr>
        <w:t>],b[</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],b[</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p>
    <w:p xmlns:wp14="http://schemas.microsoft.com/office/word/2010/wordml" w:rsidR="00000000" w:rsidRDefault="00CA7A71" w14:paraId="0E27B0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p>
    <w:p xmlns:wp14="http://schemas.microsoft.com/office/word/2010/wordml" w:rsidR="00000000" w:rsidRDefault="00CA7A71" w14:paraId="07E652C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nsolas" w:hAnsi="Consolas" w:eastAsia="Times New Roman" w:cs="Calibri"/>
          <w:b w:val="1"/>
          <w:bCs w:val="1"/>
          <w:color w:val="FF0000"/>
          <w:sz w:val="24"/>
          <w:szCs w:val="24"/>
        </w:rPr>
        <w:t>out</w:t>
      </w:r>
    </w:p>
    <w:p xmlns:wp14="http://schemas.microsoft.com/office/word/2010/wordml" w:rsidR="00000000" w:rsidRDefault="00CA7A71" w14:paraId="649ED66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(2, 3)</w:t>
      </w:r>
    </w:p>
    <w:p xmlns:wp14="http://schemas.microsoft.com/office/word/2010/wordml" w:rsidR="00000000" w:rsidRDefault="00CA7A71" w14:paraId="11324F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1 2 4</w:t>
      </w:r>
    </w:p>
    <w:p xmlns:wp14="http://schemas.microsoft.com/office/word/2010/wordml" w:rsidR="00000000" w:rsidRDefault="00CA7A71" w14:paraId="60061E4C"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BF84290" wp14:textId="77777777">
      <w:pPr>
        <w:spacing w:before="75" w:after="0" w:line="100" w:lineRule="atLeast"/>
        <w:rPr>
          <w:rFonts w:ascii="Consolas" w:hAnsi="Consolas" w:eastAsia="Times New Roman" w:cs="Courier New"/>
          <w:color w:val="212121"/>
          <w:sz w:val="24"/>
          <w:szCs w:val="24"/>
        </w:rPr>
      </w:pPr>
      <w:r>
        <w:rPr>
          <w:rFonts w:eastAsia="Times New Roman" w:cs="Calibri"/>
          <w:color w:val="212121"/>
          <w:sz w:val="24"/>
          <w:szCs w:val="24"/>
        </w:rPr>
        <w:t>Numpy también proporciona muchas funciones para crear matrices:</w:t>
      </w:r>
    </w:p>
    <w:p xmlns:wp14="http://schemas.microsoft.com/office/word/2010/wordml" w:rsidR="00000000" w:rsidRDefault="00CA7A71" w14:paraId="47E5333B" wp14:textId="77777777">
      <w:pPr>
        <w:spacing w:after="0" w:line="100" w:lineRule="atLeast"/>
        <w:rPr>
          <w:rFonts w:ascii="Consolas" w:hAnsi="Consolas" w:eastAsia="Times New Roman" w:cs="Courier New"/>
          <w:color w:val="000000"/>
          <w:sz w:val="24"/>
          <w:szCs w:val="24"/>
        </w:rPr>
      </w:pPr>
      <w:r>
        <w:rPr>
          <w:rFonts w:ascii="Consolas" w:hAnsi="Consolas" w:eastAsia="Times New Roman" w:cs="Courier New"/>
          <w:color w:val="212121"/>
          <w:sz w:val="24"/>
          <w:szCs w:val="24"/>
        </w:rPr>
        <w:t>[ ]</w:t>
      </w:r>
    </w:p>
    <w:p xmlns:wp14="http://schemas.microsoft.com/office/word/2010/wordml" w:rsidR="00000000" w:rsidRDefault="00CA7A71" w14:paraId="0078D53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ourier New"/>
          <w:color w:val="000000"/>
          <w:sz w:val="24"/>
          <w:szCs w:val="24"/>
        </w:rPr>
        <w:t>a=np.zeros((</w:t>
      </w:r>
      <w:r>
        <w:rPr>
          <w:rFonts w:ascii="Consolas" w:hAnsi="Consolas" w:eastAsia="Times New Roman" w:cs="Courier New"/>
          <w:color w:val="09885A"/>
          <w:sz w:val="24"/>
          <w:szCs w:val="24"/>
        </w:rPr>
        <w:t>2</w:t>
      </w:r>
      <w:r>
        <w:rPr>
          <w:rFonts w:ascii="Consolas" w:hAnsi="Consolas" w:eastAsia="Times New Roman" w:cs="Courier New"/>
          <w:color w:val="000000"/>
          <w:sz w:val="24"/>
          <w:szCs w:val="24"/>
        </w:rPr>
        <w:t>,</w:t>
      </w:r>
      <w:r>
        <w:rPr>
          <w:rFonts w:ascii="Consolas" w:hAnsi="Consolas" w:eastAsia="Times New Roman" w:cs="Courier New"/>
          <w:color w:val="09885A"/>
          <w:sz w:val="24"/>
          <w:szCs w:val="24"/>
        </w:rPr>
        <w:t>2</w:t>
      </w:r>
      <w:r>
        <w:rPr>
          <w:rFonts w:ascii="Consolas" w:hAnsi="Consolas" w:eastAsia="Times New Roman" w:cs="Courier New"/>
          <w:color w:val="000000"/>
          <w:sz w:val="24"/>
          <w:szCs w:val="24"/>
        </w:rPr>
        <w:t>))</w:t>
      </w:r>
      <w:r>
        <w:rPr>
          <w:rFonts w:ascii="Consolas" w:hAnsi="Consolas" w:eastAsia="Times New Roman" w:cs="Courier New"/>
          <w:color w:val="008000"/>
          <w:sz w:val="24"/>
          <w:szCs w:val="24"/>
        </w:rPr>
        <w:t>#Create an array of all zeros</w:t>
      </w:r>
      <w:r>
        <w:rPr>
          <w:rFonts w:ascii="Consolas" w:hAnsi="Consolas" w:eastAsia="Times New Roman" w:cs="Courier New"/>
          <w:color w:val="212121"/>
          <w:sz w:val="24"/>
          <w:szCs w:val="24"/>
        </w:rPr>
        <w:br/>
      </w:r>
      <w:r>
        <w:rPr>
          <w:rFonts w:ascii="Consolas" w:hAnsi="Consolas" w:eastAsia="Times New Roman" w:cs="Courier New"/>
          <w:color w:val="795E26"/>
          <w:sz w:val="24"/>
          <w:szCs w:val="24"/>
        </w:rPr>
        <w:t>print</w:t>
      </w:r>
      <w:r>
        <w:rPr>
          <w:rFonts w:ascii="Consolas" w:hAnsi="Consolas" w:eastAsia="Times New Roman" w:cs="Courier New"/>
          <w:color w:val="000000"/>
          <w:sz w:val="24"/>
          <w:szCs w:val="24"/>
        </w:rPr>
        <w:t>(a)</w:t>
      </w:r>
    </w:p>
    <w:p xmlns:wp14="http://schemas.microsoft.com/office/word/2010/wordml" w:rsidR="00000000" w:rsidRDefault="00CA7A71" w14:paraId="44EAFD9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P="26A129F9" w:rsidRDefault="00CA7A71" w14:paraId="26DE436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FF0000"/>
        </w:rPr>
      </w:pPr>
      <w:r w:rsidRPr="26A129F9" w:rsidR="00CA7A71">
        <w:rPr>
          <w:rFonts w:eastAsia="Times New Roman" w:cs="Calibri"/>
          <w:b w:val="1"/>
          <w:bCs w:val="1"/>
          <w:color w:val="FF0000"/>
          <w:sz w:val="22"/>
          <w:szCs w:val="22"/>
        </w:rPr>
        <w:t>out</w:t>
      </w:r>
    </w:p>
    <w:p xmlns:wp14="http://schemas.microsoft.com/office/word/2010/wordml" w:rsidR="00000000" w:rsidRDefault="00CA7A71" w14:paraId="4E595E6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[[0. 0.]</w:t>
      </w:r>
    </w:p>
    <w:p xmlns:wp14="http://schemas.microsoft.com/office/word/2010/wordml" w:rsidR="00000000" w:rsidRDefault="00CA7A71" w14:paraId="025C7C8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[0. 0.]]</w:t>
      </w:r>
    </w:p>
    <w:p xmlns:wp14="http://schemas.microsoft.com/office/word/2010/wordml" w:rsidR="00000000" w:rsidRDefault="00CA7A71" w14:paraId="4B94D5A5"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50B3CA28"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5F36480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0000"/>
          <w:sz w:val="24"/>
          <w:szCs w:val="24"/>
        </w:rPr>
        <w:t>b=np.ones((</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08000"/>
          <w:sz w:val="24"/>
          <w:szCs w:val="24"/>
        </w:rPr>
        <w:t>#Create an array of all ones</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(b</w:t>
      </w:r>
      <w:r>
        <w:rPr>
          <w:rFonts w:ascii="Consolas" w:hAnsi="Consolas" w:eastAsia="Times New Roman" w:cs="Calibri"/>
          <w:color w:val="000000"/>
          <w:sz w:val="24"/>
          <w:szCs w:val="24"/>
        </w:rPr>
        <w:t>)</w:t>
      </w:r>
    </w:p>
    <w:p xmlns:wp14="http://schemas.microsoft.com/office/word/2010/wordml" w:rsidR="00000000" w:rsidRDefault="00CA7A71" w14:paraId="3DEEC6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272B881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urier New" w:hAnsi="Courier New" w:eastAsia="Times New Roman" w:cs="Courier New"/>
          <w:b w:val="1"/>
          <w:bCs w:val="1"/>
          <w:color w:val="FF0000"/>
        </w:rPr>
        <w:t>out</w:t>
      </w:r>
    </w:p>
    <w:p xmlns:wp14="http://schemas.microsoft.com/office/word/2010/wordml" w:rsidR="00000000" w:rsidRDefault="00CA7A71" w14:paraId="040647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[[1. 1.]]</w:t>
      </w:r>
    </w:p>
    <w:p xmlns:wp14="http://schemas.microsoft.com/office/word/2010/wordml" w:rsidR="00000000" w:rsidRDefault="00CA7A71" w14:paraId="3656B9AB"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1395230B"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7CAE96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0000"/>
          <w:sz w:val="24"/>
          <w:szCs w:val="24"/>
        </w:rPr>
        <w:t>c=np.full((</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7</w:t>
      </w:r>
      <w:r>
        <w:rPr>
          <w:rFonts w:ascii="Consolas" w:hAnsi="Consolas" w:eastAsia="Times New Roman" w:cs="Calibri"/>
          <w:color w:val="000000"/>
          <w:sz w:val="24"/>
          <w:szCs w:val="24"/>
        </w:rPr>
        <w:t>)</w:t>
      </w:r>
      <w:r>
        <w:rPr>
          <w:rFonts w:ascii="Consolas" w:hAnsi="Consolas" w:eastAsia="Times New Roman" w:cs="Calibri"/>
          <w:color w:val="008000"/>
          <w:sz w:val="24"/>
          <w:szCs w:val="24"/>
        </w:rPr>
        <w:t>#Create a constant array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(c)</w:t>
      </w:r>
    </w:p>
    <w:p xmlns:wp14="http://schemas.microsoft.com/office/word/2010/wordml" w:rsidR="00000000" w:rsidRDefault="00CA7A71" w14:paraId="45FB081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656B67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urier New" w:hAnsi="Courier New" w:eastAsia="Times New Roman" w:cs="Courier New"/>
          <w:b w:val="1"/>
          <w:bCs w:val="1"/>
          <w:color w:val="FF0000"/>
        </w:rPr>
        <w:t>out</w:t>
      </w:r>
    </w:p>
    <w:p xmlns:wp14="http://schemas.microsoft.com/office/word/2010/wordml" w:rsidR="00000000" w:rsidRDefault="00CA7A71" w14:paraId="463A494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[[7 7]</w:t>
      </w:r>
    </w:p>
    <w:p xmlns:wp14="http://schemas.microsoft.com/office/word/2010/wordml" w:rsidR="00000000" w:rsidRDefault="00CA7A71" w14:paraId="12561FB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[7 7]]</w:t>
      </w:r>
    </w:p>
    <w:p xmlns:wp14="http://schemas.microsoft.com/office/word/2010/wordml" w:rsidR="00000000" w:rsidRDefault="00CA7A71" w14:paraId="049F31CB"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9534142"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42F3A55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0000"/>
          <w:sz w:val="24"/>
          <w:szCs w:val="24"/>
        </w:rPr>
        <w:t>d=np.eye(</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08000"/>
          <w:sz w:val="24"/>
          <w:szCs w:val="24"/>
        </w:rPr>
        <w:t>#Create a 2x2 identity matrix</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(d)</w:t>
      </w:r>
    </w:p>
    <w:p xmlns:wp14="http://schemas.microsoft.com/office/word/2010/wordml" w:rsidR="00000000" w:rsidRDefault="00CA7A71" w14:paraId="531282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658D494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urier New" w:hAnsi="Courier New" w:eastAsia="Times New Roman" w:cs="Courier New"/>
          <w:b w:val="1"/>
          <w:bCs w:val="1"/>
          <w:color w:val="FF0000"/>
        </w:rPr>
        <w:t>out</w:t>
      </w:r>
    </w:p>
    <w:p xmlns:wp14="http://schemas.microsoft.com/office/word/2010/wordml" w:rsidR="00000000" w:rsidRDefault="00CA7A71" w14:paraId="3D16FA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[[1. 0.]</w:t>
      </w:r>
    </w:p>
    <w:p xmlns:wp14="http://schemas.microsoft.com/office/word/2010/wordml" w:rsidR="00000000" w:rsidRDefault="00CA7A71" w14:paraId="49E397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[0. 1.]]</w:t>
      </w:r>
    </w:p>
    <w:p xmlns:wp14="http://schemas.microsoft.com/office/word/2010/wordml" w:rsidR="00000000" w:rsidRDefault="00CA7A71" w14:paraId="62486C05"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30F20362"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093B8FF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0000"/>
          <w:sz w:val="24"/>
          <w:szCs w:val="24"/>
        </w:rPr>
        <w:t>e=np.random.random((</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08000"/>
          <w:sz w:val="24"/>
          <w:szCs w:val="24"/>
        </w:rPr>
        <w:t>#Create an array filled with random values</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(e)</w:t>
      </w:r>
    </w:p>
    <w:p xmlns:wp14="http://schemas.microsoft.com/office/word/2010/wordml" w:rsidR="00000000" w:rsidRDefault="00CA7A71" w14:paraId="410165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6CE084E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67FBAC5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[[0.8690054  0.57244319]</w:t>
      </w:r>
    </w:p>
    <w:p xmlns:wp14="http://schemas.microsoft.com/office/word/2010/wordml" w:rsidR="00000000" w:rsidRDefault="00CA7A71" w14:paraId="2614C9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[0.29647245 0.81464494]]</w:t>
      </w:r>
    </w:p>
    <w:p xmlns:wp14="http://schemas.microsoft.com/office/word/2010/wordml" w:rsidR="00000000" w:rsidRDefault="00CA7A71" w14:paraId="4B99056E"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4A450224" wp14:textId="77777777">
      <w:pPr>
        <w:spacing w:before="120" w:after="120" w:line="100" w:lineRule="atLeast"/>
        <w:rPr>
          <w:rFonts w:ascii="Consolas" w:hAnsi="Consolas" w:eastAsia="Times New Roman" w:cs="Calibri"/>
          <w:color w:val="212121"/>
          <w:sz w:val="24"/>
          <w:szCs w:val="21"/>
        </w:rPr>
      </w:pPr>
      <w:r>
        <w:rPr>
          <w:rFonts w:eastAsia="Times New Roman" w:cs="Calibri"/>
          <w:b/>
          <w:color w:val="212121"/>
          <w:sz w:val="28"/>
          <w:szCs w:val="28"/>
        </w:rPr>
        <w:t>Tensores</w:t>
      </w:r>
    </w:p>
    <w:p xmlns:wp14="http://schemas.microsoft.com/office/word/2010/wordml" w:rsidR="00000000" w:rsidRDefault="00CA7A71" w14:paraId="173CAE8E" wp14:textId="77777777">
      <w:pPr>
        <w:spacing w:before="75" w:after="0" w:line="100" w:lineRule="atLeast"/>
        <w:rPr>
          <w:rFonts w:ascii="Consolas" w:hAnsi="Consolas" w:eastAsia="Times New Roman" w:cs="Calibri"/>
          <w:color w:val="212121"/>
          <w:sz w:val="24"/>
          <w:szCs w:val="21"/>
        </w:rPr>
      </w:pPr>
      <w:r>
        <w:rPr>
          <w:rFonts w:ascii="Consolas" w:hAnsi="Consolas" w:eastAsia="Times New Roman" w:cs="Calibri"/>
          <w:color w:val="212121"/>
          <w:sz w:val="24"/>
          <w:szCs w:val="21"/>
        </w:rPr>
        <w:t>[]</w:t>
      </w:r>
    </w:p>
    <w:p xmlns:wp14="http://schemas.microsoft.com/office/word/2010/wordml" w:rsidR="00000000" w:rsidRDefault="00CA7A71" w14:paraId="11F4005D" wp14:textId="77777777">
      <w:pPr>
        <w:spacing w:before="75" w:after="0" w:line="100" w:lineRule="atLeast"/>
        <w:rPr>
          <w:rFonts w:ascii="Consolas" w:hAnsi="Consolas" w:eastAsia="Times New Roman" w:cs="Calibri"/>
          <w:color w:val="212121"/>
          <w:sz w:val="24"/>
          <w:szCs w:val="21"/>
        </w:rPr>
      </w:pPr>
      <w:r>
        <w:rPr>
          <w:rFonts w:ascii="Consolas" w:hAnsi="Consolas" w:eastAsia="Times New Roman" w:cs="Calibri"/>
          <w:color w:val="212121"/>
          <w:sz w:val="24"/>
          <w:szCs w:val="21"/>
        </w:rPr>
        <w:t>from numpy import array</w:t>
      </w:r>
    </w:p>
    <w:p xmlns:wp14="http://schemas.microsoft.com/office/word/2010/wordml" w:rsidR="00000000" w:rsidRDefault="00CA7A71" w14:paraId="7BAB5334" wp14:textId="77777777">
      <w:pPr>
        <w:spacing w:before="75" w:after="0" w:line="100" w:lineRule="atLeast"/>
        <w:rPr>
          <w:rFonts w:ascii="Consolas" w:hAnsi="Consolas" w:eastAsia="Times New Roman" w:cs="Calibri"/>
          <w:color w:val="212121"/>
          <w:sz w:val="24"/>
          <w:szCs w:val="21"/>
        </w:rPr>
      </w:pPr>
      <w:r>
        <w:rPr>
          <w:rFonts w:ascii="Consolas" w:hAnsi="Consolas" w:eastAsia="Times New Roman" w:cs="Calibri"/>
          <w:color w:val="212121"/>
          <w:sz w:val="24"/>
          <w:szCs w:val="21"/>
        </w:rPr>
        <w:t>T = array([</w:t>
      </w:r>
    </w:p>
    <w:p xmlns:wp14="http://schemas.microsoft.com/office/word/2010/wordml" w:rsidR="00000000" w:rsidRDefault="00CA7A71" w14:paraId="35B5479C" wp14:textId="77777777">
      <w:pPr>
        <w:spacing w:before="75" w:after="0" w:line="100" w:lineRule="atLeast"/>
        <w:rPr>
          <w:rFonts w:ascii="Consolas" w:hAnsi="Consolas" w:eastAsia="Times New Roman" w:cs="Calibri"/>
          <w:color w:val="212121"/>
          <w:sz w:val="24"/>
          <w:szCs w:val="21"/>
        </w:rPr>
      </w:pPr>
      <w:r>
        <w:rPr>
          <w:rFonts w:ascii="Consolas" w:hAnsi="Consolas" w:eastAsia="Times New Roman" w:cs="Calibri"/>
          <w:color w:val="212121"/>
          <w:sz w:val="24"/>
          <w:szCs w:val="21"/>
        </w:rPr>
        <w:t xml:space="preserve">  </w:t>
      </w:r>
      <w:r>
        <w:rPr>
          <w:rFonts w:ascii="Consolas" w:hAnsi="Consolas" w:eastAsia="Times New Roman" w:cs="Calibri"/>
          <w:color w:val="212121"/>
          <w:sz w:val="24"/>
          <w:szCs w:val="21"/>
        </w:rPr>
        <w:t>[[1,2,3],    [4,5,6],    [7,8,9]],</w:t>
      </w:r>
    </w:p>
    <w:p xmlns:wp14="http://schemas.microsoft.com/office/word/2010/wordml" w:rsidR="00000000" w:rsidRDefault="00CA7A71" w14:paraId="697E90CB" wp14:textId="77777777">
      <w:pPr>
        <w:spacing w:before="75" w:after="0" w:line="100" w:lineRule="atLeast"/>
        <w:rPr>
          <w:rFonts w:ascii="Consolas" w:hAnsi="Consolas" w:eastAsia="Times New Roman" w:cs="Calibri"/>
          <w:color w:val="212121"/>
          <w:sz w:val="24"/>
          <w:szCs w:val="21"/>
        </w:rPr>
      </w:pPr>
      <w:r>
        <w:rPr>
          <w:rFonts w:ascii="Consolas" w:hAnsi="Consolas" w:eastAsia="Times New Roman" w:cs="Calibri"/>
          <w:color w:val="212121"/>
          <w:sz w:val="24"/>
          <w:szCs w:val="21"/>
        </w:rPr>
        <w:t xml:space="preserve">  </w:t>
      </w:r>
      <w:r>
        <w:rPr>
          <w:rFonts w:ascii="Consolas" w:hAnsi="Consolas" w:eastAsia="Times New Roman" w:cs="Calibri"/>
          <w:color w:val="212121"/>
          <w:sz w:val="24"/>
          <w:szCs w:val="21"/>
        </w:rPr>
        <w:t>[[11,12,13], [14,15,16], [17,18,19]],</w:t>
      </w:r>
    </w:p>
    <w:p xmlns:wp14="http://schemas.microsoft.com/office/word/2010/wordml" w:rsidR="00000000" w:rsidRDefault="00CA7A71" w14:paraId="4D742830" wp14:textId="77777777">
      <w:pPr>
        <w:spacing w:before="75" w:after="0" w:line="100" w:lineRule="atLeast"/>
        <w:rPr>
          <w:rFonts w:ascii="Consolas" w:hAnsi="Consolas" w:eastAsia="Times New Roman" w:cs="Calibri"/>
          <w:color w:val="212121"/>
          <w:sz w:val="24"/>
          <w:szCs w:val="21"/>
        </w:rPr>
      </w:pPr>
      <w:r>
        <w:rPr>
          <w:rFonts w:ascii="Consolas" w:hAnsi="Consolas" w:eastAsia="Times New Roman" w:cs="Calibri"/>
          <w:color w:val="212121"/>
          <w:sz w:val="24"/>
          <w:szCs w:val="21"/>
        </w:rPr>
        <w:t xml:space="preserve">  </w:t>
      </w:r>
      <w:r>
        <w:rPr>
          <w:rFonts w:ascii="Consolas" w:hAnsi="Consolas" w:eastAsia="Times New Roman" w:cs="Calibri"/>
          <w:color w:val="212121"/>
          <w:sz w:val="24"/>
          <w:szCs w:val="21"/>
        </w:rPr>
        <w:t>[[21,22,23], [24,25,26], [27,28,29]],</w:t>
      </w:r>
    </w:p>
    <w:p xmlns:wp14="http://schemas.microsoft.com/office/word/2010/wordml" w:rsidR="00000000" w:rsidRDefault="00CA7A71" w14:paraId="10500E01" wp14:textId="77777777">
      <w:pPr>
        <w:spacing w:before="75" w:after="0" w:line="100" w:lineRule="atLeast"/>
        <w:rPr>
          <w:rFonts w:ascii="Consolas" w:hAnsi="Consolas" w:eastAsia="Times New Roman" w:cs="Calibri"/>
          <w:color w:val="212121"/>
          <w:sz w:val="24"/>
          <w:szCs w:val="21"/>
        </w:rPr>
      </w:pPr>
      <w:r>
        <w:rPr>
          <w:rFonts w:ascii="Consolas" w:hAnsi="Consolas" w:eastAsia="Times New Roman" w:cs="Calibri"/>
          <w:color w:val="212121"/>
          <w:sz w:val="24"/>
          <w:szCs w:val="21"/>
        </w:rPr>
        <w:t xml:space="preserve">  </w:t>
      </w:r>
      <w:r>
        <w:rPr>
          <w:rFonts w:ascii="Consolas" w:hAnsi="Consolas" w:eastAsia="Times New Roman" w:cs="Calibri"/>
          <w:color w:val="212121"/>
          <w:sz w:val="24"/>
          <w:szCs w:val="21"/>
        </w:rPr>
        <w:t>])</w:t>
      </w:r>
    </w:p>
    <w:p xmlns:wp14="http://schemas.microsoft.com/office/word/2010/wordml" w:rsidR="00000000" w:rsidRDefault="00CA7A71" w14:paraId="2E991582" wp14:textId="77777777">
      <w:pPr>
        <w:spacing w:before="75" w:after="0" w:line="100" w:lineRule="atLeast"/>
        <w:rPr>
          <w:rFonts w:ascii="Consolas" w:hAnsi="Consolas" w:eastAsia="Times New Roman" w:cs="Calibri"/>
          <w:color w:val="212121"/>
          <w:sz w:val="24"/>
          <w:szCs w:val="21"/>
        </w:rPr>
      </w:pPr>
      <w:r>
        <w:rPr>
          <w:rFonts w:ascii="Consolas" w:hAnsi="Consolas" w:eastAsia="Times New Roman" w:cs="Calibri"/>
          <w:color w:val="212121"/>
          <w:sz w:val="24"/>
          <w:szCs w:val="21"/>
        </w:rPr>
        <w:t>print(T.shape)</w:t>
      </w:r>
    </w:p>
    <w:p xmlns:wp14="http://schemas.microsoft.com/office/word/2010/wordml" w:rsidR="00000000" w:rsidRDefault="00CA7A71" w14:paraId="76767EB4" wp14:textId="77777777">
      <w:pPr>
        <w:spacing w:before="75" w:after="0" w:line="100" w:lineRule="atLeast"/>
        <w:rPr>
          <w:rFonts w:eastAsia="Times New Roman" w:cs="Calibri"/>
          <w:b/>
          <w:color w:val="ED7D31"/>
          <w:sz w:val="21"/>
          <w:szCs w:val="21"/>
        </w:rPr>
      </w:pPr>
      <w:r>
        <w:rPr>
          <w:rFonts w:ascii="Consolas" w:hAnsi="Consolas" w:eastAsia="Times New Roman" w:cs="Calibri"/>
          <w:color w:val="212121"/>
          <w:sz w:val="24"/>
          <w:szCs w:val="21"/>
        </w:rPr>
        <w:t>print(T)</w:t>
      </w:r>
    </w:p>
    <w:p xmlns:wp14="http://schemas.microsoft.com/office/word/2010/wordml" w:rsidR="00000000" w:rsidRDefault="00CA7A71" w14:paraId="41588408" wp14:textId="77777777">
      <w:pPr>
        <w:spacing w:before="75" w:after="0" w:line="100" w:lineRule="atLeast"/>
        <w:rPr>
          <w:rFonts w:eastAsia="Times New Roman" w:cs="Calibri"/>
          <w:color w:val="212121"/>
          <w:sz w:val="21"/>
          <w:szCs w:val="21"/>
        </w:rPr>
      </w:pPr>
      <w:r>
        <w:rPr>
          <w:rFonts w:eastAsia="Times New Roman" w:cs="Calibri"/>
          <w:b/>
          <w:color w:val="ED7D31"/>
          <w:sz w:val="21"/>
          <w:szCs w:val="21"/>
        </w:rPr>
        <w:t>out</w:t>
      </w:r>
    </w:p>
    <w:p xmlns:wp14="http://schemas.microsoft.com/office/word/2010/wordml" w:rsidR="00000000" w:rsidRDefault="00CA7A71" w14:paraId="1299C43A"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3908A54F" wp14:textId="77777777">
      <w:pPr>
        <w:pStyle w:val="HTMLPreformatted"/>
        <w:shd w:val="clear" w:color="auto" w:fill="FFFFFF"/>
        <w:rPr>
          <w:color w:val="000000"/>
          <w:sz w:val="21"/>
          <w:szCs w:val="21"/>
        </w:rPr>
      </w:pPr>
      <w:r>
        <w:rPr>
          <w:color w:val="000000"/>
          <w:sz w:val="21"/>
          <w:szCs w:val="21"/>
        </w:rPr>
        <w:t>3</w:t>
      </w:r>
      <w:r>
        <w:rPr>
          <w:color w:val="000000"/>
          <w:sz w:val="21"/>
          <w:szCs w:val="21"/>
        </w:rPr>
        <w:t>, 3, 3)</w:t>
      </w:r>
    </w:p>
    <w:p xmlns:wp14="http://schemas.microsoft.com/office/word/2010/wordml" w:rsidR="00000000" w:rsidRDefault="00CA7A71" w14:paraId="3154993B" wp14:textId="77777777">
      <w:pPr>
        <w:pStyle w:val="HTMLPreformatted"/>
        <w:shd w:val="clear" w:color="auto" w:fill="FFFFFF"/>
        <w:rPr>
          <w:color w:val="000000"/>
          <w:sz w:val="21"/>
          <w:szCs w:val="21"/>
        </w:rPr>
      </w:pPr>
      <w:r>
        <w:rPr>
          <w:color w:val="000000"/>
          <w:sz w:val="21"/>
          <w:szCs w:val="21"/>
        </w:rPr>
        <w:t>[[[ 1  2  3]</w:t>
      </w:r>
    </w:p>
    <w:p xmlns:wp14="http://schemas.microsoft.com/office/word/2010/wordml" w:rsidR="00000000" w:rsidRDefault="00CA7A71" w14:paraId="4BB1D8AA"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[ 4  5  6]</w:t>
      </w:r>
    </w:p>
    <w:p xmlns:wp14="http://schemas.microsoft.com/office/word/2010/wordml" w:rsidR="00000000" w:rsidRDefault="00CA7A71" w14:paraId="73375C26"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[ 7  8  9]]</w:t>
      </w:r>
    </w:p>
    <w:p xmlns:wp14="http://schemas.microsoft.com/office/word/2010/wordml" w:rsidR="00000000" w:rsidRDefault="00CA7A71" w14:paraId="4DDBEF00" wp14:textId="77777777">
      <w:pPr>
        <w:pStyle w:val="HTMLPreformatted"/>
        <w:shd w:val="clear" w:color="auto" w:fill="FFFFFF"/>
        <w:rPr>
          <w:color w:val="000000"/>
          <w:sz w:val="21"/>
          <w:szCs w:val="21"/>
        </w:rPr>
      </w:pPr>
    </w:p>
    <w:p xmlns:wp14="http://schemas.microsoft.com/office/word/2010/wordml" w:rsidR="00000000" w:rsidRDefault="00CA7A71" w14:paraId="34FA09D4"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[[11 12 13]</w:t>
      </w:r>
    </w:p>
    <w:p xmlns:wp14="http://schemas.microsoft.com/office/word/2010/wordml" w:rsidR="00000000" w:rsidRDefault="00CA7A71" w14:paraId="5C3620A1"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[14 15 16]</w:t>
      </w:r>
    </w:p>
    <w:p xmlns:wp14="http://schemas.microsoft.com/office/word/2010/wordml" w:rsidR="00000000" w:rsidRDefault="00CA7A71" w14:paraId="4EB0E5D0"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[17 18 19]]</w:t>
      </w:r>
    </w:p>
    <w:p xmlns:wp14="http://schemas.microsoft.com/office/word/2010/wordml" w:rsidR="00000000" w:rsidRDefault="00CA7A71" w14:paraId="3461D779" wp14:textId="77777777">
      <w:pPr>
        <w:pStyle w:val="HTMLPreformatted"/>
        <w:shd w:val="clear" w:color="auto" w:fill="FFFFFF"/>
        <w:rPr>
          <w:color w:val="000000"/>
          <w:sz w:val="21"/>
          <w:szCs w:val="21"/>
        </w:rPr>
      </w:pPr>
    </w:p>
    <w:p xmlns:wp14="http://schemas.microsoft.com/office/word/2010/wordml" w:rsidR="00000000" w:rsidRDefault="00CA7A71" w14:paraId="71F095DB"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[[21 22 23]</w:t>
      </w:r>
    </w:p>
    <w:p xmlns:wp14="http://schemas.microsoft.com/office/word/2010/wordml" w:rsidR="00000000" w:rsidRDefault="00CA7A71" w14:paraId="2D368D9A"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[24 25 26]</w:t>
      </w:r>
    </w:p>
    <w:p xmlns:wp14="http://schemas.microsoft.com/office/word/2010/wordml" w:rsidR="00000000" w:rsidRDefault="00CA7A71" w14:paraId="797EBDA3" wp14:textId="77777777">
      <w:pPr>
        <w:pStyle w:val="HTMLPreformatted"/>
        <w:shd w:val="clear" w:color="auto" w:fill="FFFFFF"/>
        <w:rPr>
          <w:rFonts w:ascii="Consolas" w:hAnsi="Consolas" w:cs="Calibri"/>
          <w:color w:val="212121"/>
          <w:sz w:val="24"/>
          <w:szCs w:val="24"/>
        </w:rPr>
      </w:pPr>
      <w:r>
        <w:rPr>
          <w:color w:val="000000"/>
          <w:sz w:val="21"/>
          <w:szCs w:val="21"/>
        </w:rPr>
        <w:t xml:space="preserve">  </w:t>
      </w:r>
      <w:r>
        <w:rPr>
          <w:color w:val="000000"/>
          <w:sz w:val="21"/>
          <w:szCs w:val="21"/>
        </w:rPr>
        <w:t>[27 28 29]]]</w:t>
      </w:r>
    </w:p>
    <w:p xmlns:wp14="http://schemas.microsoft.com/office/word/2010/wordml" w:rsidR="00000000" w:rsidRDefault="00CA7A71" w14:paraId="155D4F11"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w:t>
      </w:r>
    </w:p>
    <w:p xmlns:wp14="http://schemas.microsoft.com/office/word/2010/wordml" w:rsidR="00000000" w:rsidRDefault="00CA7A71" w14:paraId="6750A75F"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 tensor addition</w:t>
      </w:r>
    </w:p>
    <w:p xmlns:wp14="http://schemas.microsoft.com/office/word/2010/wordml" w:rsidR="00000000" w:rsidRDefault="00CA7A71" w14:paraId="1CC78A3C"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from numpy import array</w:t>
      </w:r>
    </w:p>
    <w:p xmlns:wp14="http://schemas.microsoft.com/office/word/2010/wordml" w:rsidR="00000000" w:rsidRDefault="00CA7A71" w14:paraId="38F26B7B"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A = array([</w:t>
      </w:r>
    </w:p>
    <w:p xmlns:wp14="http://schemas.microsoft.com/office/word/2010/wordml" w:rsidR="00000000" w:rsidRDefault="00CA7A71" w14:paraId="3483032F"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  </w:t>
      </w:r>
      <w:r>
        <w:rPr>
          <w:rFonts w:ascii="Consolas" w:hAnsi="Consolas" w:eastAsia="Times New Roman" w:cs="Calibri"/>
          <w:color w:val="212121"/>
          <w:sz w:val="24"/>
          <w:szCs w:val="24"/>
        </w:rPr>
        <w:t>[[1,2,3],    [4,5,6],    [7,8,9]],</w:t>
      </w:r>
    </w:p>
    <w:p xmlns:wp14="http://schemas.microsoft.com/office/word/2010/wordml" w:rsidR="00000000" w:rsidRDefault="00CA7A71" w14:paraId="3A2E5F8E"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  </w:t>
      </w:r>
      <w:r>
        <w:rPr>
          <w:rFonts w:ascii="Consolas" w:hAnsi="Consolas" w:eastAsia="Times New Roman" w:cs="Calibri"/>
          <w:color w:val="212121"/>
          <w:sz w:val="24"/>
          <w:szCs w:val="24"/>
        </w:rPr>
        <w:t>[[11,12,13], [14,15,16], [17,</w:t>
      </w:r>
      <w:r>
        <w:rPr>
          <w:rFonts w:ascii="Consolas" w:hAnsi="Consolas" w:eastAsia="Times New Roman" w:cs="Calibri"/>
          <w:color w:val="212121"/>
          <w:sz w:val="24"/>
          <w:szCs w:val="24"/>
        </w:rPr>
        <w:t>18,19]],</w:t>
      </w:r>
    </w:p>
    <w:p xmlns:wp14="http://schemas.microsoft.com/office/word/2010/wordml" w:rsidR="00000000" w:rsidRDefault="00CA7A71" w14:paraId="44194A88"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  </w:t>
      </w:r>
      <w:r>
        <w:rPr>
          <w:rFonts w:ascii="Consolas" w:hAnsi="Consolas" w:eastAsia="Times New Roman" w:cs="Calibri"/>
          <w:color w:val="212121"/>
          <w:sz w:val="24"/>
          <w:szCs w:val="24"/>
        </w:rPr>
        <w:t>[[21,22,23], [24,25,26], [27,28,29]],</w:t>
      </w:r>
    </w:p>
    <w:p xmlns:wp14="http://schemas.microsoft.com/office/word/2010/wordml" w:rsidR="00000000" w:rsidRDefault="00CA7A71" w14:paraId="13D7B835"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  </w:t>
      </w:r>
      <w:r>
        <w:rPr>
          <w:rFonts w:ascii="Consolas" w:hAnsi="Consolas" w:eastAsia="Times New Roman" w:cs="Calibri"/>
          <w:color w:val="212121"/>
          <w:sz w:val="24"/>
          <w:szCs w:val="24"/>
        </w:rPr>
        <w:t>])</w:t>
      </w:r>
    </w:p>
    <w:p xmlns:wp14="http://schemas.microsoft.com/office/word/2010/wordml" w:rsidR="00000000" w:rsidRDefault="00CA7A71" w14:paraId="74BE8B94"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B = array([</w:t>
      </w:r>
    </w:p>
    <w:p xmlns:wp14="http://schemas.microsoft.com/office/word/2010/wordml" w:rsidR="00000000" w:rsidRDefault="00CA7A71" w14:paraId="549A6234"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  </w:t>
      </w:r>
      <w:r>
        <w:rPr>
          <w:rFonts w:ascii="Consolas" w:hAnsi="Consolas" w:eastAsia="Times New Roman" w:cs="Calibri"/>
          <w:color w:val="212121"/>
          <w:sz w:val="24"/>
          <w:szCs w:val="24"/>
        </w:rPr>
        <w:t>[[1,2,3],  [4,5,6],    [7,8,9]],</w:t>
      </w:r>
    </w:p>
    <w:p xmlns:wp14="http://schemas.microsoft.com/office/word/2010/wordml" w:rsidR="00000000" w:rsidRDefault="00CA7A71" w14:paraId="781338D4"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  </w:t>
      </w:r>
      <w:r>
        <w:rPr>
          <w:rFonts w:ascii="Consolas" w:hAnsi="Consolas" w:eastAsia="Times New Roman" w:cs="Calibri"/>
          <w:color w:val="212121"/>
          <w:sz w:val="24"/>
          <w:szCs w:val="24"/>
        </w:rPr>
        <w:t>[[11,12,13], [14,15,16], [17,18,19]],</w:t>
      </w:r>
    </w:p>
    <w:p xmlns:wp14="http://schemas.microsoft.com/office/word/2010/wordml" w:rsidR="00000000" w:rsidRDefault="00CA7A71" w14:paraId="189C4351"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  </w:t>
      </w:r>
      <w:r>
        <w:rPr>
          <w:rFonts w:ascii="Consolas" w:hAnsi="Consolas" w:eastAsia="Times New Roman" w:cs="Calibri"/>
          <w:color w:val="212121"/>
          <w:sz w:val="24"/>
          <w:szCs w:val="24"/>
        </w:rPr>
        <w:t>[[21,22,23], [24,25,26], [27,28,29]],</w:t>
      </w:r>
    </w:p>
    <w:p xmlns:wp14="http://schemas.microsoft.com/office/word/2010/wordml" w:rsidR="00000000" w:rsidRDefault="00CA7A71" w14:paraId="22F3F9BE"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  </w:t>
      </w:r>
      <w:r>
        <w:rPr>
          <w:rFonts w:ascii="Consolas" w:hAnsi="Consolas" w:eastAsia="Times New Roman" w:cs="Calibri"/>
          <w:color w:val="212121"/>
          <w:sz w:val="24"/>
          <w:szCs w:val="24"/>
        </w:rPr>
        <w:t>])</w:t>
      </w:r>
    </w:p>
    <w:p xmlns:wp14="http://schemas.microsoft.com/office/word/2010/wordml" w:rsidR="00000000" w:rsidRDefault="00CA7A71" w14:paraId="1DDCD9D3" wp14:textId="77777777">
      <w:pPr>
        <w:spacing w:before="75"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C = A + B</w:t>
      </w:r>
    </w:p>
    <w:p xmlns:wp14="http://schemas.microsoft.com/office/word/2010/wordml" w:rsidR="00000000" w:rsidRDefault="00CA7A71" w14:paraId="1FE045E4" wp14:textId="77777777">
      <w:pPr>
        <w:spacing w:before="75" w:after="0" w:line="100" w:lineRule="atLeast"/>
        <w:rPr>
          <w:rFonts w:eastAsia="Times New Roman" w:cs="Calibri"/>
          <w:color w:val="212121"/>
          <w:sz w:val="21"/>
          <w:szCs w:val="21"/>
        </w:rPr>
      </w:pPr>
      <w:r>
        <w:rPr>
          <w:rFonts w:ascii="Consolas" w:hAnsi="Consolas" w:eastAsia="Times New Roman" w:cs="Calibri"/>
          <w:color w:val="212121"/>
          <w:sz w:val="24"/>
          <w:szCs w:val="24"/>
        </w:rPr>
        <w:t>print(C)</w:t>
      </w:r>
    </w:p>
    <w:p xmlns:wp14="http://schemas.microsoft.com/office/word/2010/wordml" w:rsidR="00000000" w:rsidRDefault="00CA7A71" w14:paraId="3CF2D8B6"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3A282534" wp14:textId="77777777">
      <w:pPr>
        <w:spacing w:before="75" w:after="0" w:line="100" w:lineRule="atLeast"/>
        <w:rPr>
          <w:rFonts w:eastAsia="Times New Roman" w:cs="Calibri"/>
          <w:color w:val="212121"/>
          <w:sz w:val="21"/>
          <w:szCs w:val="21"/>
        </w:rPr>
      </w:pPr>
      <w:r>
        <w:rPr>
          <w:rFonts w:eastAsia="Times New Roman" w:cs="Calibri"/>
          <w:b/>
          <w:color w:val="ED7D31"/>
          <w:sz w:val="21"/>
          <w:szCs w:val="21"/>
        </w:rPr>
        <w:t>out</w:t>
      </w:r>
    </w:p>
    <w:p xmlns:wp14="http://schemas.microsoft.com/office/word/2010/wordml" w:rsidR="00000000" w:rsidRDefault="00CA7A71" w14:paraId="0FB78278"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3E1D13A7" wp14:textId="77777777">
      <w:pPr>
        <w:pStyle w:val="HTMLPreformatted"/>
        <w:shd w:val="clear" w:color="auto" w:fill="FFFFFF"/>
        <w:rPr>
          <w:color w:val="000000"/>
          <w:sz w:val="21"/>
          <w:szCs w:val="21"/>
        </w:rPr>
      </w:pPr>
      <w:r>
        <w:rPr>
          <w:color w:val="000000"/>
          <w:sz w:val="21"/>
          <w:szCs w:val="21"/>
        </w:rPr>
        <w:t>[[[ 2  4  6]</w:t>
      </w:r>
    </w:p>
    <w:p xmlns:wp14="http://schemas.microsoft.com/office/word/2010/wordml" w:rsidR="00000000" w:rsidRDefault="00CA7A71" w14:paraId="5BFC1C4D"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[ 8 10 12]</w:t>
      </w:r>
    </w:p>
    <w:p xmlns:wp14="http://schemas.microsoft.com/office/word/2010/wordml" w:rsidR="00000000" w:rsidRDefault="00CA7A71" w14:paraId="23A50FB1"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[14 16 18]]</w:t>
      </w:r>
    </w:p>
    <w:p xmlns:wp14="http://schemas.microsoft.com/office/word/2010/wordml" w:rsidR="00000000" w:rsidRDefault="00CA7A71" w14:paraId="1FC39945" wp14:textId="77777777">
      <w:pPr>
        <w:pStyle w:val="HTMLPreformatted"/>
        <w:shd w:val="clear" w:color="auto" w:fill="FFFFFF"/>
        <w:rPr>
          <w:color w:val="000000"/>
          <w:sz w:val="21"/>
          <w:szCs w:val="21"/>
        </w:rPr>
      </w:pPr>
    </w:p>
    <w:p xmlns:wp14="http://schemas.microsoft.com/office/word/2010/wordml" w:rsidR="00000000" w:rsidRDefault="00CA7A71" w14:paraId="2149910C"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[[2</w:t>
      </w:r>
      <w:r>
        <w:rPr>
          <w:color w:val="000000"/>
          <w:sz w:val="21"/>
          <w:szCs w:val="21"/>
        </w:rPr>
        <w:t>2 24 26]</w:t>
      </w:r>
    </w:p>
    <w:p xmlns:wp14="http://schemas.microsoft.com/office/word/2010/wordml" w:rsidR="00000000" w:rsidRDefault="00CA7A71" w14:paraId="0CF36CA7"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[28 30 32]</w:t>
      </w:r>
    </w:p>
    <w:p xmlns:wp14="http://schemas.microsoft.com/office/word/2010/wordml" w:rsidR="00000000" w:rsidRDefault="00CA7A71" w14:paraId="3FD22776"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[34 36 38]]</w:t>
      </w:r>
    </w:p>
    <w:p xmlns:wp14="http://schemas.microsoft.com/office/word/2010/wordml" w:rsidR="00000000" w:rsidRDefault="00CA7A71" w14:paraId="0562CB0E" wp14:textId="77777777">
      <w:pPr>
        <w:pStyle w:val="HTMLPreformatted"/>
        <w:shd w:val="clear" w:color="auto" w:fill="FFFFFF"/>
        <w:rPr>
          <w:color w:val="000000"/>
          <w:sz w:val="21"/>
          <w:szCs w:val="21"/>
        </w:rPr>
      </w:pPr>
    </w:p>
    <w:p xmlns:wp14="http://schemas.microsoft.com/office/word/2010/wordml" w:rsidR="00000000" w:rsidRDefault="00CA7A71" w14:paraId="416828A3"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[[42 44 46]</w:t>
      </w:r>
    </w:p>
    <w:p xmlns:wp14="http://schemas.microsoft.com/office/word/2010/wordml" w:rsidR="00000000" w:rsidRDefault="00CA7A71" w14:paraId="119581C4" wp14:textId="77777777">
      <w:pPr>
        <w:pStyle w:val="HTMLPreformatted"/>
        <w:shd w:val="clear" w:color="auto" w:fill="FFFFFF"/>
        <w:rPr>
          <w:color w:val="000000"/>
          <w:sz w:val="21"/>
          <w:szCs w:val="21"/>
        </w:rPr>
      </w:pPr>
      <w:r>
        <w:rPr>
          <w:color w:val="000000"/>
          <w:sz w:val="21"/>
          <w:szCs w:val="21"/>
        </w:rPr>
        <w:t xml:space="preserve">  </w:t>
      </w:r>
      <w:r>
        <w:rPr>
          <w:color w:val="000000"/>
          <w:sz w:val="21"/>
          <w:szCs w:val="21"/>
        </w:rPr>
        <w:t>[48 50 52]</w:t>
      </w:r>
    </w:p>
    <w:p xmlns:wp14="http://schemas.microsoft.com/office/word/2010/wordml" w:rsidR="00000000" w:rsidRDefault="00CA7A71" w14:paraId="307F7A84" wp14:textId="77777777">
      <w:pPr>
        <w:pStyle w:val="HTMLPreformatted"/>
        <w:shd w:val="clear" w:color="auto" w:fill="FFFFFF"/>
        <w:rPr>
          <w:rFonts w:cs="Calibri"/>
          <w:color w:val="212121"/>
          <w:sz w:val="21"/>
          <w:szCs w:val="21"/>
        </w:rPr>
      </w:pPr>
      <w:r>
        <w:rPr>
          <w:color w:val="000000"/>
          <w:sz w:val="21"/>
          <w:szCs w:val="21"/>
        </w:rPr>
        <w:t xml:space="preserve">  </w:t>
      </w:r>
      <w:r>
        <w:rPr>
          <w:color w:val="000000"/>
          <w:sz w:val="21"/>
          <w:szCs w:val="21"/>
        </w:rPr>
        <w:t>[54 56 58]]]</w:t>
      </w:r>
    </w:p>
    <w:p xmlns:wp14="http://schemas.microsoft.com/office/word/2010/wordml" w:rsidR="00000000" w:rsidRDefault="00CA7A71" w14:paraId="34CE0A41"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19236B1B" wp14:textId="77777777">
      <w:pPr>
        <w:spacing w:before="75" w:after="0" w:line="100" w:lineRule="atLeast"/>
      </w:pPr>
      <w:r>
        <w:rPr>
          <w:rFonts w:eastAsia="Times New Roman" w:cs="Calibri"/>
          <w:color w:val="212121"/>
          <w:sz w:val="24"/>
          <w:szCs w:val="24"/>
        </w:rPr>
        <w:t>La operación realizada se vería, en notación tensor, de la siguiente manera:</w:t>
      </w:r>
    </w:p>
    <w:p xmlns:wp14="http://schemas.microsoft.com/office/word/2010/wordml" w:rsidR="00000000" w:rsidRDefault="00CA7A71" w14:paraId="62EBF3C5" wp14:textId="77777777">
      <w:pPr>
        <w:spacing w:before="75" w:after="0" w:line="100" w:lineRule="atLeast"/>
        <w:rPr>
          <w:rFonts w:eastAsia="Times New Roman" w:cs="Calibri"/>
          <w:color w:val="212121"/>
          <w:sz w:val="21"/>
          <w:szCs w:val="21"/>
        </w:rPr>
      </w:pPr>
      <w:r>
        <w:rPr>
          <w:noProof/>
        </w:rPr>
        <w:drawing>
          <wp:inline xmlns:wp14="http://schemas.microsoft.com/office/word/2010/wordprocessingDrawing" distT="0" distB="0" distL="0" distR="0" wp14:anchorId="7592818D" wp14:editId="7777777">
            <wp:extent cx="5397500" cy="1447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1447800"/>
                    </a:xfrm>
                    <a:prstGeom prst="rect">
                      <a:avLst/>
                    </a:prstGeom>
                    <a:solidFill>
                      <a:srgbClr val="FFFFFF"/>
                    </a:solidFill>
                    <a:ln>
                      <a:noFill/>
                    </a:ln>
                  </pic:spPr>
                </pic:pic>
              </a:graphicData>
            </a:graphic>
          </wp:inline>
        </w:drawing>
      </w:r>
    </w:p>
    <w:p xmlns:wp14="http://schemas.microsoft.com/office/word/2010/wordml" w:rsidR="00000000" w:rsidRDefault="00CA7A71" w14:paraId="6D98A12B"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7075F398" wp14:textId="77777777">
      <w:pPr>
        <w:spacing w:before="120" w:after="120" w:line="100" w:lineRule="atLeast"/>
        <w:rPr>
          <w:rFonts w:eastAsia="Times New Roman" w:cs="Calibri"/>
          <w:color w:val="212121"/>
          <w:sz w:val="24"/>
          <w:szCs w:val="24"/>
        </w:rPr>
      </w:pPr>
      <w:r>
        <w:rPr>
          <w:rFonts w:eastAsia="Times New Roman" w:cs="Calibri"/>
          <w:b/>
          <w:color w:val="212121"/>
          <w:sz w:val="28"/>
          <w:szCs w:val="28"/>
        </w:rPr>
        <w:t>Array indexing</w:t>
      </w:r>
    </w:p>
    <w:p xmlns:wp14="http://schemas.microsoft.com/office/word/2010/wordml" w:rsidR="00000000" w:rsidRDefault="00CA7A71" w14:paraId="7C22E3A9" wp14:textId="77777777">
      <w:pPr>
        <w:spacing w:before="120" w:after="90" w:line="100" w:lineRule="atLeast"/>
        <w:rPr>
          <w:rFonts w:eastAsia="Times New Roman" w:cs="Calibri"/>
          <w:color w:val="212121"/>
          <w:sz w:val="24"/>
          <w:szCs w:val="24"/>
        </w:rPr>
      </w:pPr>
      <w:r>
        <w:rPr>
          <w:rFonts w:eastAsia="Times New Roman" w:cs="Calibri"/>
          <w:color w:val="212121"/>
          <w:sz w:val="24"/>
          <w:szCs w:val="24"/>
        </w:rPr>
        <w:t>Numpy ofrece varias formas de indexar en arrays.</w:t>
      </w:r>
    </w:p>
    <w:p xmlns:wp14="http://schemas.microsoft.com/office/word/2010/wordml" w:rsidR="00000000" w:rsidRDefault="00CA7A71" w14:paraId="021A35BF"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 xml:space="preserve">Slicing: Al igual que las listas </w:t>
      </w:r>
      <w:r>
        <w:rPr>
          <w:rFonts w:eastAsia="Times New Roman" w:cs="Calibri"/>
          <w:color w:val="212121"/>
          <w:sz w:val="24"/>
          <w:szCs w:val="24"/>
        </w:rPr>
        <w:t>de Python, los arrays de numpy pueden ser cortados. Como los arrays pueden ser multidimensionales, debes especificar un corte para cada dimensión del array:</w:t>
      </w:r>
    </w:p>
    <w:p xmlns:wp14="http://schemas.microsoft.com/office/word/2010/wordml" w:rsidR="00000000" w:rsidRDefault="00CA7A71" w14:paraId="2946DB82"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7BBFB947" wp14:textId="77777777">
      <w:pPr>
        <w:spacing w:after="0" w:line="100" w:lineRule="atLeast"/>
        <w:rPr>
          <w:rFonts w:ascii="Consolas" w:hAnsi="Consolas" w:eastAsia="Times New Roman" w:cs="Calibri"/>
          <w:color w:val="AF00DB"/>
          <w:sz w:val="24"/>
          <w:szCs w:val="24"/>
        </w:rPr>
      </w:pPr>
      <w:r>
        <w:rPr>
          <w:rFonts w:ascii="Consolas" w:hAnsi="Consolas" w:eastAsia="Times New Roman" w:cs="Calibri"/>
          <w:color w:val="212121"/>
          <w:sz w:val="24"/>
          <w:szCs w:val="24"/>
        </w:rPr>
        <w:t>[ ]</w:t>
      </w:r>
    </w:p>
    <w:p xmlns:wp14="http://schemas.microsoft.com/office/word/2010/wordml" w:rsidR="00000000" w:rsidRDefault="00CA7A71" w14:paraId="2EBE763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AF00DB"/>
          <w:sz w:val="24"/>
          <w:szCs w:val="24"/>
        </w:rPr>
        <w:t xml:space="preserve">import </w:t>
      </w:r>
      <w:r>
        <w:rPr>
          <w:rFonts w:ascii="Consolas" w:hAnsi="Consolas" w:eastAsia="Times New Roman" w:cs="Calibri"/>
          <w:color w:val="000000"/>
          <w:sz w:val="24"/>
          <w:szCs w:val="24"/>
        </w:rPr>
        <w:t xml:space="preserve">numpy </w:t>
      </w:r>
      <w:r>
        <w:rPr>
          <w:rFonts w:ascii="Consolas" w:hAnsi="Consolas" w:eastAsia="Times New Roman" w:cs="Calibri"/>
          <w:color w:val="AF00DB"/>
          <w:sz w:val="24"/>
          <w:szCs w:val="24"/>
        </w:rPr>
        <w:t xml:space="preserve">as </w:t>
      </w:r>
      <w:r>
        <w:rPr>
          <w:rFonts w:ascii="Consolas" w:hAnsi="Consolas" w:eastAsia="Times New Roman" w:cs="Calibri"/>
          <w:color w:val="000000"/>
          <w:sz w:val="24"/>
          <w:szCs w:val="24"/>
        </w:rPr>
        <w:t>np</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#Create the following rank 2 array with shape(3,4)</w:t>
      </w:r>
      <w:r>
        <w:rPr>
          <w:rFonts w:ascii="Consolas" w:hAnsi="Consolas" w:eastAsia="Times New Roman" w:cs="Calibri"/>
          <w:color w:val="212121"/>
          <w:sz w:val="24"/>
          <w:szCs w:val="24"/>
        </w:rPr>
        <w:br/>
      </w:r>
      <w:r>
        <w:rPr>
          <w:rFonts w:ascii="Consolas" w:hAnsi="Consolas" w:eastAsia="Times New Roman" w:cs="Calibri"/>
          <w:color w:val="008000"/>
          <w:sz w:val="24"/>
          <w:szCs w:val="24"/>
        </w:rPr>
        <w:t>#[[1234]</w:t>
      </w:r>
      <w:r>
        <w:rPr>
          <w:rFonts w:ascii="Consolas" w:hAnsi="Consolas" w:eastAsia="Times New Roman" w:cs="Calibri"/>
          <w:color w:val="212121"/>
          <w:sz w:val="24"/>
          <w:szCs w:val="24"/>
        </w:rPr>
        <w:br/>
      </w:r>
      <w:r>
        <w:rPr>
          <w:rFonts w:ascii="Consolas" w:hAnsi="Consolas" w:eastAsia="Times New Roman" w:cs="Calibri"/>
          <w:color w:val="008000"/>
          <w:sz w:val="24"/>
          <w:szCs w:val="24"/>
        </w:rPr>
        <w:t>#[5678]</w:t>
      </w:r>
      <w:r>
        <w:rPr>
          <w:rFonts w:ascii="Consolas" w:hAnsi="Consolas" w:eastAsia="Times New Roman" w:cs="Calibri"/>
          <w:color w:val="212121"/>
          <w:sz w:val="24"/>
          <w:szCs w:val="24"/>
        </w:rPr>
        <w:br/>
      </w:r>
      <w:r>
        <w:rPr>
          <w:rFonts w:ascii="Consolas" w:hAnsi="Consolas" w:eastAsia="Times New Roman" w:cs="Calibri"/>
          <w:color w:val="008000"/>
          <w:sz w:val="24"/>
          <w:szCs w:val="24"/>
        </w:rPr>
        <w:t>#[9101</w:t>
      </w:r>
      <w:r>
        <w:rPr>
          <w:rFonts w:ascii="Consolas" w:hAnsi="Consolas" w:eastAsia="Times New Roman" w:cs="Calibri"/>
          <w:color w:val="008000"/>
          <w:sz w:val="24"/>
          <w:szCs w:val="24"/>
        </w:rPr>
        <w:t>112]]</w:t>
      </w:r>
      <w:r>
        <w:rPr>
          <w:rFonts w:ascii="Consolas" w:hAnsi="Consolas" w:eastAsia="Times New Roman" w:cs="Calibri"/>
          <w:color w:val="212121"/>
          <w:sz w:val="24"/>
          <w:szCs w:val="24"/>
        </w:rPr>
        <w:br/>
      </w:r>
      <w:r>
        <w:rPr>
          <w:rFonts w:ascii="Consolas" w:hAnsi="Consolas" w:eastAsia="Times New Roman" w:cs="Calibri"/>
          <w:color w:val="000000"/>
          <w:sz w:val="24"/>
          <w:szCs w:val="24"/>
        </w:rPr>
        <w:t>a=np.array([[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9885A"/>
          <w:sz w:val="24"/>
          <w:szCs w:val="24"/>
        </w:rPr>
        <w:t>6</w:t>
      </w:r>
      <w:r>
        <w:rPr>
          <w:rFonts w:ascii="Consolas" w:hAnsi="Consolas" w:eastAsia="Times New Roman" w:cs="Calibri"/>
          <w:color w:val="000000"/>
          <w:sz w:val="24"/>
          <w:szCs w:val="24"/>
        </w:rPr>
        <w:t>,</w:t>
      </w:r>
      <w:r>
        <w:rPr>
          <w:rFonts w:ascii="Consolas" w:hAnsi="Consolas" w:eastAsia="Times New Roman" w:cs="Calibri"/>
          <w:color w:val="09885A"/>
          <w:sz w:val="24"/>
          <w:szCs w:val="24"/>
        </w:rPr>
        <w:t>7</w:t>
      </w:r>
      <w:r>
        <w:rPr>
          <w:rFonts w:ascii="Consolas" w:hAnsi="Consolas" w:eastAsia="Times New Roman" w:cs="Calibri"/>
          <w:color w:val="000000"/>
          <w:sz w:val="24"/>
          <w:szCs w:val="24"/>
        </w:rPr>
        <w:t>,</w:t>
      </w:r>
      <w:r>
        <w:rPr>
          <w:rFonts w:ascii="Consolas" w:hAnsi="Consolas" w:eastAsia="Times New Roman" w:cs="Calibri"/>
          <w:color w:val="09885A"/>
          <w:sz w:val="24"/>
          <w:szCs w:val="24"/>
        </w:rPr>
        <w:t>8</w:t>
      </w:r>
      <w:r>
        <w:rPr>
          <w:rFonts w:ascii="Consolas" w:hAnsi="Consolas" w:eastAsia="Times New Roman" w:cs="Calibri"/>
          <w:color w:val="000000"/>
          <w:sz w:val="24"/>
          <w:szCs w:val="24"/>
        </w:rPr>
        <w:t>],[</w:t>
      </w:r>
      <w:r>
        <w:rPr>
          <w:rFonts w:ascii="Consolas" w:hAnsi="Consolas" w:eastAsia="Times New Roman" w:cs="Calibri"/>
          <w:color w:val="09885A"/>
          <w:sz w:val="24"/>
          <w:szCs w:val="24"/>
        </w:rPr>
        <w:t>9</w:t>
      </w:r>
      <w:r>
        <w:rPr>
          <w:rFonts w:ascii="Consolas" w:hAnsi="Consolas" w:eastAsia="Times New Roman" w:cs="Calibri"/>
          <w:color w:val="000000"/>
          <w:sz w:val="24"/>
          <w:szCs w:val="24"/>
        </w:rPr>
        <w:t>,</w:t>
      </w:r>
      <w:r>
        <w:rPr>
          <w:rFonts w:ascii="Consolas" w:hAnsi="Consolas" w:eastAsia="Times New Roman" w:cs="Calibri"/>
          <w:color w:val="09885A"/>
          <w:sz w:val="24"/>
          <w:szCs w:val="24"/>
        </w:rPr>
        <w:t>10</w:t>
      </w:r>
      <w:r>
        <w:rPr>
          <w:rFonts w:ascii="Consolas" w:hAnsi="Consolas" w:eastAsia="Times New Roman" w:cs="Calibri"/>
          <w:color w:val="000000"/>
          <w:sz w:val="24"/>
          <w:szCs w:val="24"/>
        </w:rPr>
        <w:t>,</w:t>
      </w:r>
      <w:r>
        <w:rPr>
          <w:rFonts w:ascii="Consolas" w:hAnsi="Consolas" w:eastAsia="Times New Roman" w:cs="Calibri"/>
          <w:color w:val="09885A"/>
          <w:sz w:val="24"/>
          <w:szCs w:val="24"/>
        </w:rPr>
        <w:t>11</w:t>
      </w:r>
      <w:r>
        <w:rPr>
          <w:rFonts w:ascii="Consolas" w:hAnsi="Consolas" w:eastAsia="Times New Roman" w:cs="Calibri"/>
          <w:color w:val="000000"/>
          <w:sz w:val="24"/>
          <w:szCs w:val="24"/>
        </w:rPr>
        <w:t>,</w:t>
      </w:r>
      <w:r>
        <w:rPr>
          <w:rFonts w:ascii="Consolas" w:hAnsi="Consolas" w:eastAsia="Times New Roman" w:cs="Calibri"/>
          <w:color w:val="09885A"/>
          <w:sz w:val="24"/>
          <w:szCs w:val="24"/>
        </w:rPr>
        <w:t>12</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#Use slicing to pull out the subarray consisting of the first 2 rows</w:t>
      </w:r>
      <w:r>
        <w:rPr>
          <w:rFonts w:ascii="Consolas" w:hAnsi="Consolas" w:eastAsia="Times New Roman" w:cs="Calibri"/>
          <w:color w:val="212121"/>
          <w:sz w:val="24"/>
          <w:szCs w:val="24"/>
        </w:rPr>
        <w:br/>
      </w:r>
      <w:r>
        <w:rPr>
          <w:rFonts w:ascii="Consolas" w:hAnsi="Consolas" w:eastAsia="Times New Roman" w:cs="Calibri"/>
          <w:color w:val="008000"/>
          <w:sz w:val="24"/>
          <w:szCs w:val="24"/>
        </w:rPr>
        <w:t>#and columns 1 and 2;bis the following array of shape(2,2):</w:t>
      </w:r>
      <w:r>
        <w:rPr>
          <w:rFonts w:ascii="Consolas" w:hAnsi="Consolas" w:eastAsia="Times New Roman" w:cs="Calibri"/>
          <w:color w:val="212121"/>
          <w:sz w:val="24"/>
          <w:szCs w:val="24"/>
        </w:rPr>
        <w:br/>
      </w:r>
      <w:r>
        <w:rPr>
          <w:rFonts w:ascii="Consolas" w:hAnsi="Consolas" w:eastAsia="Times New Roman" w:cs="Calibri"/>
          <w:color w:val="008000"/>
          <w:sz w:val="24"/>
          <w:szCs w:val="24"/>
        </w:rPr>
        <w:t>#[[23]</w:t>
      </w:r>
      <w:r>
        <w:rPr>
          <w:rFonts w:ascii="Consolas" w:hAnsi="Consolas" w:eastAsia="Times New Roman" w:cs="Calibri"/>
          <w:color w:val="212121"/>
          <w:sz w:val="24"/>
          <w:szCs w:val="24"/>
        </w:rPr>
        <w:br/>
      </w:r>
      <w:r>
        <w:rPr>
          <w:rFonts w:ascii="Consolas" w:hAnsi="Consolas" w:eastAsia="Times New Roman" w:cs="Calibri"/>
          <w:color w:val="008000"/>
          <w:sz w:val="24"/>
          <w:szCs w:val="24"/>
        </w:rPr>
        <w:t>#[67]]</w:t>
      </w:r>
      <w:r>
        <w:rPr>
          <w:rFonts w:ascii="Consolas" w:hAnsi="Consolas" w:eastAsia="Times New Roman" w:cs="Calibri"/>
          <w:color w:val="212121"/>
          <w:sz w:val="24"/>
          <w:szCs w:val="24"/>
        </w:rPr>
        <w:br/>
      </w:r>
      <w:r>
        <w:rPr>
          <w:rFonts w:ascii="Consolas" w:hAnsi="Consolas" w:eastAsia="Times New Roman" w:cs="Calibri"/>
          <w:color w:val="000000"/>
          <w:sz w:val="24"/>
          <w:szCs w:val="24"/>
        </w:rPr>
        <w:t>b=a[:</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(b)</w:t>
      </w:r>
    </w:p>
    <w:p xmlns:wp14="http://schemas.microsoft.com/office/word/2010/wordml" w:rsidR="00000000" w:rsidRDefault="00CA7A71" w14:paraId="5997CC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04E5B21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03E7BD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[[2 3]</w:t>
      </w:r>
    </w:p>
    <w:p xmlns:wp14="http://schemas.microsoft.com/office/word/2010/wordml" w:rsidR="00000000" w:rsidRDefault="00CA7A71" w14:paraId="7A3ECFF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[6 7]]</w:t>
      </w:r>
    </w:p>
    <w:p xmlns:wp14="http://schemas.microsoft.com/office/word/2010/wordml" w:rsidR="00000000" w:rsidRDefault="00CA7A71" w14:paraId="110FFD37"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6E68C139"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Una porción de un</w:t>
      </w:r>
      <w:r>
        <w:rPr>
          <w:rFonts w:eastAsia="Times New Roman" w:cs="Calibri"/>
          <w:color w:val="212121"/>
          <w:sz w:val="24"/>
          <w:szCs w:val="24"/>
        </w:rPr>
        <w:t>a matriz es una vista de los mismos datos, por lo que al modificarla, provocara que se modifique la matriz original.</w:t>
      </w:r>
    </w:p>
    <w:p xmlns:wp14="http://schemas.microsoft.com/office/word/2010/wordml" w:rsidR="00000000" w:rsidRDefault="00CA7A71" w14:paraId="6B699379" wp14:textId="77777777">
      <w:pPr>
        <w:spacing w:before="75" w:after="0" w:line="100" w:lineRule="atLeast"/>
        <w:jc w:val="both"/>
        <w:rPr>
          <w:rFonts w:eastAsia="Times New Roman" w:cs="Calibri"/>
          <w:color w:val="212121"/>
          <w:sz w:val="21"/>
          <w:szCs w:val="21"/>
        </w:rPr>
      </w:pPr>
    </w:p>
    <w:p xmlns:wp14="http://schemas.microsoft.com/office/word/2010/wordml" w:rsidR="00000000" w:rsidRDefault="00CA7A71" w14:paraId="78AB13D8" wp14:textId="77777777">
      <w:pPr>
        <w:spacing w:after="0" w:line="100" w:lineRule="atLeast"/>
        <w:rPr>
          <w:rFonts w:ascii="Consolas" w:hAnsi="Consolas" w:eastAsia="Times New Roman" w:cs="Calibri"/>
          <w:color w:val="795E26"/>
          <w:sz w:val="24"/>
          <w:szCs w:val="24"/>
        </w:rPr>
      </w:pPr>
      <w:r>
        <w:rPr>
          <w:rFonts w:ascii="Consolas" w:hAnsi="Consolas" w:eastAsia="Times New Roman" w:cs="Calibri"/>
          <w:color w:val="212121"/>
          <w:sz w:val="24"/>
          <w:szCs w:val="24"/>
        </w:rPr>
        <w:t>[ ]</w:t>
      </w:r>
    </w:p>
    <w:p xmlns:wp14="http://schemas.microsoft.com/office/word/2010/wordml" w:rsidR="00000000" w:rsidRDefault="00CA7A71" w14:paraId="1AA39C7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000000"/>
          <w:sz w:val="24"/>
          <w:szCs w:val="24"/>
        </w:rPr>
      </w:pPr>
      <w:r>
        <w:rPr>
          <w:rFonts w:ascii="Consolas" w:hAnsi="Consolas" w:eastAsia="Times New Roman" w:cs="Calibri"/>
          <w:color w:val="795E26"/>
          <w:sz w:val="24"/>
          <w:szCs w:val="24"/>
        </w:rPr>
        <w:t>print</w:t>
      </w:r>
      <w:r>
        <w:rPr>
          <w:rFonts w:ascii="Consolas" w:hAnsi="Consolas" w:eastAsia="Times New Roman" w:cs="Calibri"/>
          <w:color w:val="000000"/>
          <w:sz w:val="24"/>
          <w:szCs w:val="24"/>
        </w:rPr>
        <w:t>(a[</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b[</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 xml:space="preserve">77 </w:t>
      </w:r>
      <w:r>
        <w:rPr>
          <w:rFonts w:ascii="Consolas" w:hAnsi="Consolas" w:eastAsia="Times New Roman" w:cs="Calibri"/>
          <w:color w:val="008000"/>
          <w:sz w:val="24"/>
          <w:szCs w:val="24"/>
        </w:rPr>
        <w:t>#b[0,0]is the same piece of data as a[0,1]</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(a[</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p>
    <w:p xmlns:wp14="http://schemas.microsoft.com/office/word/2010/wordml" w:rsidR="00000000" w:rsidRDefault="00CA7A71" w14:paraId="3FE9F23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000000"/>
          <w:sz w:val="24"/>
          <w:szCs w:val="24"/>
        </w:rPr>
      </w:pPr>
    </w:p>
    <w:p xmlns:wp14="http://schemas.microsoft.com/office/word/2010/wordml" w:rsidR="00000000" w:rsidRDefault="00CA7A71" w14:paraId="2BBC45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18F999B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2</w:t>
      </w:r>
    </w:p>
    <w:p xmlns:wp14="http://schemas.microsoft.com/office/word/2010/wordml" w:rsidR="00000000" w:rsidRDefault="00CA7A71" w14:paraId="23DB497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77</w:t>
      </w:r>
    </w:p>
    <w:p xmlns:wp14="http://schemas.microsoft.com/office/word/2010/wordml" w:rsidR="00000000" w:rsidRDefault="00CA7A71" w14:paraId="1F72F646"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74BB56C0"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 xml:space="preserve">También se puede mezclar la indexación de </w:t>
      </w:r>
      <w:r>
        <w:rPr>
          <w:rFonts w:eastAsia="Times New Roman" w:cs="Calibri"/>
          <w:color w:val="212121"/>
          <w:sz w:val="24"/>
          <w:szCs w:val="24"/>
        </w:rPr>
        <w:t>enteros con la indexación de trozos. Sin embargo, al hacerlo se obtendrá una matriz de menor rango que la matriz original. Tenga en cuenta que esto es bastante diferente de la forma en que MATLAB maneja el corte de matrices:</w:t>
      </w:r>
    </w:p>
    <w:p xmlns:wp14="http://schemas.microsoft.com/office/word/2010/wordml" w:rsidR="00000000" w:rsidRDefault="00CA7A71" w14:paraId="08CE6F91" wp14:textId="77777777">
      <w:pPr>
        <w:spacing w:before="75" w:after="0" w:line="100" w:lineRule="atLeast"/>
        <w:jc w:val="both"/>
        <w:rPr>
          <w:rFonts w:eastAsia="Times New Roman" w:cs="Calibri"/>
          <w:color w:val="212121"/>
          <w:sz w:val="21"/>
          <w:szCs w:val="21"/>
        </w:rPr>
      </w:pPr>
    </w:p>
    <w:p xmlns:wp14="http://schemas.microsoft.com/office/word/2010/wordml" w:rsidR="00000000" w:rsidRDefault="00CA7A71" w14:paraId="583212BC"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254C1D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#Create the following rank</w:t>
      </w:r>
      <w:r>
        <w:rPr>
          <w:rFonts w:ascii="Consolas" w:hAnsi="Consolas" w:eastAsia="Times New Roman" w:cs="Calibri"/>
          <w:color w:val="008000"/>
          <w:sz w:val="24"/>
          <w:szCs w:val="24"/>
        </w:rPr>
        <w:t>2 array with shape(3,4)</w:t>
      </w:r>
      <w:r>
        <w:rPr>
          <w:rFonts w:ascii="Consolas" w:hAnsi="Consolas" w:eastAsia="Times New Roman" w:cs="Calibri"/>
          <w:color w:val="212121"/>
          <w:sz w:val="24"/>
          <w:szCs w:val="24"/>
        </w:rPr>
        <w:br/>
      </w:r>
      <w:r>
        <w:rPr>
          <w:rFonts w:ascii="Consolas" w:hAnsi="Consolas" w:eastAsia="Times New Roman" w:cs="Calibri"/>
          <w:color w:val="000000"/>
          <w:sz w:val="24"/>
          <w:szCs w:val="24"/>
        </w:rPr>
        <w:t>a=np.array([[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9885A"/>
          <w:sz w:val="24"/>
          <w:szCs w:val="24"/>
        </w:rPr>
        <w:t>6</w:t>
      </w:r>
      <w:r>
        <w:rPr>
          <w:rFonts w:ascii="Consolas" w:hAnsi="Consolas" w:eastAsia="Times New Roman" w:cs="Calibri"/>
          <w:color w:val="000000"/>
          <w:sz w:val="24"/>
          <w:szCs w:val="24"/>
        </w:rPr>
        <w:t>,</w:t>
      </w:r>
      <w:r>
        <w:rPr>
          <w:rFonts w:ascii="Consolas" w:hAnsi="Consolas" w:eastAsia="Times New Roman" w:cs="Calibri"/>
          <w:color w:val="09885A"/>
          <w:sz w:val="24"/>
          <w:szCs w:val="24"/>
        </w:rPr>
        <w:t>7</w:t>
      </w:r>
      <w:r>
        <w:rPr>
          <w:rFonts w:ascii="Consolas" w:hAnsi="Consolas" w:eastAsia="Times New Roman" w:cs="Calibri"/>
          <w:color w:val="000000"/>
          <w:sz w:val="24"/>
          <w:szCs w:val="24"/>
        </w:rPr>
        <w:t>,</w:t>
      </w:r>
      <w:r>
        <w:rPr>
          <w:rFonts w:ascii="Consolas" w:hAnsi="Consolas" w:eastAsia="Times New Roman" w:cs="Calibri"/>
          <w:color w:val="09885A"/>
          <w:sz w:val="24"/>
          <w:szCs w:val="24"/>
        </w:rPr>
        <w:t>8</w:t>
      </w:r>
      <w:r>
        <w:rPr>
          <w:rFonts w:ascii="Consolas" w:hAnsi="Consolas" w:eastAsia="Times New Roman" w:cs="Calibri"/>
          <w:color w:val="000000"/>
          <w:sz w:val="24"/>
          <w:szCs w:val="24"/>
        </w:rPr>
        <w:t>],[</w:t>
      </w:r>
      <w:r>
        <w:rPr>
          <w:rFonts w:ascii="Consolas" w:hAnsi="Consolas" w:eastAsia="Times New Roman" w:cs="Calibri"/>
          <w:color w:val="09885A"/>
          <w:sz w:val="24"/>
          <w:szCs w:val="24"/>
        </w:rPr>
        <w:t>9</w:t>
      </w:r>
      <w:r>
        <w:rPr>
          <w:rFonts w:ascii="Consolas" w:hAnsi="Consolas" w:eastAsia="Times New Roman" w:cs="Calibri"/>
          <w:color w:val="000000"/>
          <w:sz w:val="24"/>
          <w:szCs w:val="24"/>
        </w:rPr>
        <w:t>,</w:t>
      </w:r>
      <w:r>
        <w:rPr>
          <w:rFonts w:ascii="Consolas" w:hAnsi="Consolas" w:eastAsia="Times New Roman" w:cs="Calibri"/>
          <w:color w:val="09885A"/>
          <w:sz w:val="24"/>
          <w:szCs w:val="24"/>
        </w:rPr>
        <w:t>10</w:t>
      </w:r>
      <w:r>
        <w:rPr>
          <w:rFonts w:ascii="Consolas" w:hAnsi="Consolas" w:eastAsia="Times New Roman" w:cs="Calibri"/>
          <w:color w:val="000000"/>
          <w:sz w:val="24"/>
          <w:szCs w:val="24"/>
        </w:rPr>
        <w:t>,</w:t>
      </w:r>
      <w:r>
        <w:rPr>
          <w:rFonts w:ascii="Consolas" w:hAnsi="Consolas" w:eastAsia="Times New Roman" w:cs="Calibri"/>
          <w:color w:val="09885A"/>
          <w:sz w:val="24"/>
          <w:szCs w:val="24"/>
        </w:rPr>
        <w:t>11</w:t>
      </w:r>
      <w:r>
        <w:rPr>
          <w:rFonts w:ascii="Consolas" w:hAnsi="Consolas" w:eastAsia="Times New Roman" w:cs="Calibri"/>
          <w:color w:val="000000"/>
          <w:sz w:val="24"/>
          <w:szCs w:val="24"/>
        </w:rPr>
        <w:t>,</w:t>
      </w:r>
      <w:r>
        <w:rPr>
          <w:rFonts w:ascii="Consolas" w:hAnsi="Consolas" w:eastAsia="Times New Roman" w:cs="Calibri"/>
          <w:color w:val="09885A"/>
          <w:sz w:val="24"/>
          <w:szCs w:val="24"/>
        </w:rPr>
        <w:t>12</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(a)</w:t>
      </w:r>
    </w:p>
    <w:p xmlns:wp14="http://schemas.microsoft.com/office/word/2010/wordml" w:rsidR="00000000" w:rsidRDefault="00CA7A71" w14:paraId="61CDCE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054641C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59DF285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[[ 1  2  3  4]</w:t>
      </w:r>
    </w:p>
    <w:p xmlns:wp14="http://schemas.microsoft.com/office/word/2010/wordml" w:rsidR="00000000" w:rsidRDefault="00CA7A71" w14:paraId="18A281C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[ 5  6  7  8]</w:t>
      </w:r>
    </w:p>
    <w:p xmlns:wp14="http://schemas.microsoft.com/office/word/2010/wordml" w:rsidR="00000000" w:rsidRDefault="00CA7A71" w14:paraId="186D6E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[ 9 10 11 12]]</w:t>
      </w:r>
    </w:p>
    <w:p xmlns:wp14="http://schemas.microsoft.com/office/word/2010/wordml" w:rsidR="00000000" w:rsidRDefault="00CA7A71" w14:paraId="6BB9E253"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165C713"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Dos formas de acceder a los datos de la fila central del array. Si se combina la indexación de enteros con los slices se obt</w:t>
      </w:r>
      <w:r>
        <w:rPr>
          <w:rFonts w:eastAsia="Times New Roman" w:cs="Calibri"/>
          <w:color w:val="212121"/>
          <w:sz w:val="24"/>
          <w:szCs w:val="24"/>
        </w:rPr>
        <w:t>iene una matriz de menor rango, mientras que si se utilizan sólo slices se obtiene una matriz del mismo rango que la matriz original:</w:t>
      </w:r>
    </w:p>
    <w:p xmlns:wp14="http://schemas.microsoft.com/office/word/2010/wordml" w:rsidR="00000000" w:rsidRDefault="00CA7A71" w14:paraId="23DE523C"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7F510D70"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1B8C9D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nsolas" w:hAnsi="Consolas" w:eastAsia="Times New Roman" w:cs="Calibri"/>
          <w:color w:val="000000"/>
          <w:sz w:val="24"/>
          <w:szCs w:val="24"/>
        </w:rPr>
        <w:t>row_r1=a[</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08000"/>
          <w:sz w:val="24"/>
          <w:szCs w:val="24"/>
        </w:rPr>
        <w:t>#Rank1 view of thesecondrowofa</w:t>
      </w:r>
      <w:r>
        <w:rPr>
          <w:rFonts w:ascii="Consolas" w:hAnsi="Consolas" w:eastAsia="Times New Roman" w:cs="Calibri"/>
          <w:color w:val="212121"/>
          <w:sz w:val="24"/>
          <w:szCs w:val="24"/>
        </w:rPr>
        <w:br/>
      </w:r>
      <w:r>
        <w:rPr>
          <w:rFonts w:ascii="Consolas" w:hAnsi="Consolas" w:eastAsia="Times New Roman" w:cs="Calibri"/>
          <w:color w:val="000000"/>
          <w:sz w:val="24"/>
          <w:szCs w:val="24"/>
        </w:rPr>
        <w:t>row_r2=a[</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08000"/>
          <w:sz w:val="24"/>
          <w:szCs w:val="24"/>
        </w:rPr>
        <w:t>#Rank2 view of the second row of a</w:t>
      </w:r>
      <w:r>
        <w:rPr>
          <w:rFonts w:ascii="Consolas" w:hAnsi="Consolas" w:eastAsia="Times New Roman" w:cs="Calibri"/>
          <w:color w:val="212121"/>
          <w:sz w:val="24"/>
          <w:szCs w:val="24"/>
        </w:rPr>
        <w:br/>
      </w:r>
      <w:r>
        <w:rPr>
          <w:rFonts w:ascii="Consolas" w:hAnsi="Consolas" w:eastAsia="Times New Roman" w:cs="Calibri"/>
          <w:color w:val="000000"/>
          <w:sz w:val="24"/>
          <w:szCs w:val="24"/>
        </w:rPr>
        <w:t>row_r3=a[[</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08000"/>
          <w:sz w:val="24"/>
          <w:szCs w:val="24"/>
        </w:rPr>
        <w:t>#Rank2 v</w:t>
      </w:r>
      <w:r>
        <w:rPr>
          <w:rFonts w:ascii="Consolas" w:hAnsi="Consolas" w:eastAsia="Times New Roman" w:cs="Calibri"/>
          <w:color w:val="008000"/>
          <w:sz w:val="24"/>
          <w:szCs w:val="24"/>
        </w:rPr>
        <w:t>iew of the second row of a</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(row_r1,row_r1.shape)</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(row_r2,row_r2.shape)</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(row_r3,row_r3.shape)</w:t>
      </w:r>
    </w:p>
    <w:p xmlns:wp14="http://schemas.microsoft.com/office/word/2010/wordml" w:rsidR="00000000" w:rsidRDefault="00CA7A71" w14:paraId="52E562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p>
    <w:p xmlns:wp14="http://schemas.microsoft.com/office/word/2010/wordml" w:rsidR="00000000" w:rsidRDefault="00CA7A71" w14:paraId="73104D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urier New" w:hAnsi="Courier New" w:eastAsia="Times New Roman" w:cs="Courier New"/>
          <w:b w:val="1"/>
          <w:bCs w:val="1"/>
          <w:color w:val="FF0000"/>
        </w:rPr>
        <w:t>out</w:t>
      </w:r>
    </w:p>
    <w:p xmlns:wp14="http://schemas.microsoft.com/office/word/2010/wordml" w:rsidR="00000000" w:rsidRDefault="00CA7A71" w14:paraId="21BE26C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[5 6 7 8] (4,)</w:t>
      </w:r>
    </w:p>
    <w:p xmlns:wp14="http://schemas.microsoft.com/office/word/2010/wordml" w:rsidR="00000000" w:rsidRDefault="00CA7A71" w14:paraId="22F588D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[[5 6 7 8]] (1, 4)</w:t>
      </w:r>
    </w:p>
    <w:p xmlns:wp14="http://schemas.microsoft.com/office/word/2010/wordml" w:rsidR="00000000" w:rsidRDefault="00CA7A71" w14:paraId="3013356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[[5 6 7 8]] (1, 4)</w:t>
      </w:r>
    </w:p>
    <w:p xmlns:wp14="http://schemas.microsoft.com/office/word/2010/wordml" w:rsidR="00000000" w:rsidRDefault="00CA7A71" w14:paraId="07547A01"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CE4AA70"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6B2AFF4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#We can make the same distinction when accessing columns of an array:</w:t>
      </w:r>
      <w:r>
        <w:rPr>
          <w:rFonts w:ascii="Consolas" w:hAnsi="Consolas" w:eastAsia="Times New Roman" w:cs="Calibri"/>
          <w:color w:val="212121"/>
          <w:sz w:val="24"/>
          <w:szCs w:val="24"/>
        </w:rPr>
        <w:br/>
      </w:r>
      <w:r>
        <w:rPr>
          <w:rFonts w:ascii="Consolas" w:hAnsi="Consolas" w:eastAsia="Times New Roman" w:cs="Calibri"/>
          <w:color w:val="000000"/>
          <w:sz w:val="24"/>
          <w:szCs w:val="24"/>
        </w:rPr>
        <w:t>col_r1=a[:,</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c</w:t>
      </w:r>
      <w:r>
        <w:rPr>
          <w:rFonts w:ascii="Consolas" w:hAnsi="Consolas" w:eastAsia="Times New Roman" w:cs="Calibri"/>
          <w:color w:val="000000"/>
          <w:sz w:val="24"/>
          <w:szCs w:val="24"/>
        </w:rPr>
        <w:t>ol_r2=a[:,</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(col_r1,col_r1.shape)</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(col_r2,col_r2.shape)</w:t>
      </w:r>
    </w:p>
    <w:p xmlns:wp14="http://schemas.microsoft.com/office/word/2010/wordml" w:rsidR="00000000" w:rsidRDefault="00CA7A71" w14:paraId="5043CB0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582A65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urier New" w:hAnsi="Courier New" w:eastAsia="Times New Roman" w:cs="Courier New"/>
          <w:color w:val="FF0000"/>
        </w:rPr>
        <w:t>out</w:t>
      </w:r>
    </w:p>
    <w:p xmlns:wp14="http://schemas.microsoft.com/office/word/2010/wordml" w:rsidR="00000000" w:rsidRDefault="00CA7A71" w14:paraId="2A964E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[ 2  6 10] (3,)</w:t>
      </w:r>
    </w:p>
    <w:p xmlns:wp14="http://schemas.microsoft.com/office/word/2010/wordml" w:rsidR="00000000" w:rsidRDefault="00CA7A71" w14:paraId="074593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p>
    <w:p xmlns:wp14="http://schemas.microsoft.com/office/word/2010/wordml" w:rsidR="00000000" w:rsidRDefault="00CA7A71" w14:paraId="32E5BA6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[[ 2]</w:t>
      </w:r>
    </w:p>
    <w:p xmlns:wp14="http://schemas.microsoft.com/office/word/2010/wordml" w:rsidR="00000000" w:rsidRDefault="00CA7A71" w14:paraId="627978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[ 6]</w:t>
      </w:r>
    </w:p>
    <w:p xmlns:wp14="http://schemas.microsoft.com/office/word/2010/wordml" w:rsidR="00000000" w:rsidRDefault="00CA7A71" w14:paraId="05E374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[10]] (3, 1)</w:t>
      </w:r>
    </w:p>
    <w:p xmlns:wp14="http://schemas.microsoft.com/office/word/2010/wordml" w:rsidR="00000000" w:rsidRDefault="00CA7A71" w14:paraId="6537F28F"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4EE1CB91" wp14:textId="77777777">
      <w:pPr>
        <w:spacing w:before="120" w:after="90" w:line="100" w:lineRule="atLeast"/>
        <w:jc w:val="both"/>
        <w:rPr>
          <w:rFonts w:eastAsia="Times New Roman" w:cs="Calibri"/>
          <w:color w:val="212121"/>
          <w:sz w:val="21"/>
          <w:szCs w:val="21"/>
        </w:rPr>
      </w:pPr>
      <w:r>
        <w:rPr>
          <w:rFonts w:eastAsia="Times New Roman" w:cs="Calibri"/>
          <w:b/>
          <w:color w:val="212121"/>
          <w:sz w:val="24"/>
          <w:szCs w:val="24"/>
        </w:rPr>
        <w:t>Indexación de arrays enteros</w:t>
      </w:r>
      <w:r>
        <w:rPr>
          <w:rFonts w:eastAsia="Times New Roman" w:cs="Calibri"/>
          <w:color w:val="212121"/>
          <w:sz w:val="24"/>
          <w:szCs w:val="24"/>
        </w:rPr>
        <w:t>: Cuando indexas en arrays de numpy usando slicing, la vista del array resultante siempre será un suba</w:t>
      </w:r>
      <w:r>
        <w:rPr>
          <w:rFonts w:eastAsia="Times New Roman" w:cs="Calibri"/>
          <w:color w:val="212121"/>
          <w:sz w:val="24"/>
          <w:szCs w:val="24"/>
        </w:rPr>
        <w:t>rray del array original. En cambio, la indexación de arrays enteros te permite construir arrays arbitrarios utilizando los datos de otro array. Aquí hay un ejemplo:</w:t>
      </w:r>
    </w:p>
    <w:p xmlns:wp14="http://schemas.microsoft.com/office/word/2010/wordml" w:rsidR="00000000" w:rsidRDefault="00CA7A71" w14:paraId="6DFB9E20"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99CCD6B"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1BA6B56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r>
        <w:rPr>
          <w:rFonts w:ascii="Consolas" w:hAnsi="Consolas" w:eastAsia="Times New Roman" w:cs="Calibri"/>
          <w:color w:val="000000"/>
          <w:sz w:val="24"/>
          <w:szCs w:val="24"/>
        </w:rPr>
        <w:t>a=np.array([[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9885A"/>
          <w:sz w:val="24"/>
          <w:szCs w:val="24"/>
        </w:rPr>
        <w:t>6</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#An example of integer array indexing.</w:t>
      </w:r>
      <w:r>
        <w:rPr>
          <w:rFonts w:ascii="Consolas" w:hAnsi="Consolas" w:eastAsia="Times New Roman" w:cs="Calibri"/>
          <w:color w:val="212121"/>
          <w:sz w:val="24"/>
          <w:szCs w:val="24"/>
        </w:rPr>
        <w:br/>
      </w:r>
      <w:r>
        <w:rPr>
          <w:rFonts w:ascii="Consolas" w:hAnsi="Consolas" w:eastAsia="Times New Roman" w:cs="Calibri"/>
          <w:color w:val="008000"/>
          <w:sz w:val="24"/>
          <w:szCs w:val="24"/>
        </w:rPr>
        <w:t xml:space="preserve">#There turned </w:t>
      </w:r>
      <w:r>
        <w:rPr>
          <w:rFonts w:ascii="Consolas" w:hAnsi="Consolas" w:eastAsia="Times New Roman" w:cs="Calibri"/>
          <w:color w:val="008000"/>
          <w:sz w:val="24"/>
          <w:szCs w:val="24"/>
        </w:rPr>
        <w:t>array will have shape(3,) and</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(a[[</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#The above example of integer array indexing is equivalent to this:</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(np.array([a[</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0</w:t>
      </w:r>
      <w:r>
        <w:rPr>
          <w:rFonts w:ascii="Consolas" w:hAnsi="Consolas" w:eastAsia="Times New Roman" w:cs="Calibri"/>
          <w:color w:val="000000"/>
          <w:sz w:val="24"/>
          <w:szCs w:val="24"/>
        </w:rPr>
        <w:t>],a[</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],a[</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p>
    <w:p xmlns:wp14="http://schemas.microsoft.com/office/word/2010/wordml" w:rsidR="00000000" w:rsidRDefault="00CA7A71" w14:paraId="70DF9E5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p>
    <w:p xmlns:wp14="http://schemas.microsoft.com/office/word/2010/wordml" w:rsidR="00000000" w:rsidRDefault="00CA7A71" w14:paraId="03D22E1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13A9042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[1 4 5]</w:t>
      </w:r>
    </w:p>
    <w:p xmlns:wp14="http://schemas.microsoft.com/office/word/2010/wordml" w:rsidR="00000000" w:rsidRDefault="00CA7A71" w14:paraId="5A26508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alibri"/>
          <w:color w:val="212121"/>
          <w:sz w:val="24"/>
          <w:szCs w:val="24"/>
        </w:rPr>
      </w:pPr>
      <w:r>
        <w:rPr>
          <w:rFonts w:ascii="Courier New" w:hAnsi="Courier New" w:eastAsia="Times New Roman" w:cs="Courier New"/>
          <w:color w:val="212121"/>
        </w:rPr>
        <w:t>[1 4 5]</w:t>
      </w:r>
    </w:p>
    <w:p xmlns:wp14="http://schemas.microsoft.com/office/word/2010/wordml" w:rsidR="00000000" w:rsidRDefault="00CA7A71" w14:paraId="44E871BC" wp14:textId="77777777">
      <w:pPr>
        <w:spacing w:before="75" w:after="0" w:line="100" w:lineRule="atLeast"/>
        <w:rPr>
          <w:rFonts w:ascii="Consolas" w:hAnsi="Consolas" w:eastAsia="Times New Roman" w:cs="Calibri"/>
          <w:color w:val="212121"/>
          <w:sz w:val="24"/>
          <w:szCs w:val="24"/>
        </w:rPr>
      </w:pPr>
    </w:p>
    <w:p xmlns:wp14="http://schemas.microsoft.com/office/word/2010/wordml" w:rsidR="00000000" w:rsidRDefault="00CA7A71" w14:paraId="7D4BBAFE"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77228E5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r>
        <w:rPr>
          <w:rFonts w:ascii="Consolas" w:hAnsi="Consolas" w:eastAsia="Times New Roman" w:cs="Calibri"/>
          <w:color w:val="008000"/>
          <w:sz w:val="24"/>
          <w:szCs w:val="24"/>
        </w:rPr>
        <w:t>#When using integer array indexing,you can reuse the same</w:t>
      </w:r>
      <w:r>
        <w:rPr>
          <w:rFonts w:ascii="Consolas" w:hAnsi="Consolas" w:eastAsia="Times New Roman" w:cs="Calibri"/>
          <w:color w:val="212121"/>
          <w:sz w:val="24"/>
          <w:szCs w:val="24"/>
        </w:rPr>
        <w:br/>
      </w:r>
      <w:r>
        <w:rPr>
          <w:rFonts w:ascii="Consolas" w:hAnsi="Consolas" w:eastAsia="Times New Roman" w:cs="Calibri"/>
          <w:color w:val="008000"/>
          <w:sz w:val="24"/>
          <w:szCs w:val="24"/>
        </w:rPr>
        <w:t>#elemen</w:t>
      </w:r>
      <w:r>
        <w:rPr>
          <w:rFonts w:ascii="Consolas" w:hAnsi="Consolas" w:eastAsia="Times New Roman" w:cs="Calibri"/>
          <w:color w:val="008000"/>
          <w:sz w:val="24"/>
          <w:szCs w:val="24"/>
        </w:rPr>
        <w:t>t from the source array: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(a[[</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#Equivalent to the previous integer array indexing example</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(np.array([a[</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],a[</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p>
    <w:p xmlns:wp14="http://schemas.microsoft.com/office/word/2010/wordml" w:rsidR="00000000" w:rsidRDefault="00CA7A71" w14:paraId="144A5D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p>
    <w:p xmlns:wp14="http://schemas.microsoft.com/office/word/2010/wordml" w:rsidR="00000000" w:rsidRDefault="00CA7A71" w14:paraId="5952992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6A9A72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[2 2]</w:t>
      </w:r>
    </w:p>
    <w:p xmlns:wp14="http://schemas.microsoft.com/office/word/2010/wordml" w:rsidR="00000000" w:rsidRDefault="00CA7A71" w14:paraId="52BEA1B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[2 2]</w:t>
      </w:r>
    </w:p>
    <w:p xmlns:wp14="http://schemas.microsoft.com/office/word/2010/wordml" w:rsidR="00000000" w:rsidRDefault="00CA7A71" w14:paraId="738610EB"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7CA402F3" wp14:textId="77777777">
      <w:pPr>
        <w:spacing w:before="120" w:after="90" w:line="100" w:lineRule="atLeast"/>
        <w:rPr>
          <w:rFonts w:eastAsia="Times New Roman" w:cs="Calibri"/>
          <w:color w:val="212121"/>
          <w:sz w:val="21"/>
          <w:szCs w:val="21"/>
        </w:rPr>
      </w:pPr>
      <w:r>
        <w:rPr>
          <w:rFonts w:eastAsia="Times New Roman" w:cs="Calibri"/>
          <w:color w:val="212121"/>
          <w:sz w:val="24"/>
          <w:szCs w:val="24"/>
        </w:rPr>
        <w:t xml:space="preserve">Un truco útil con la indexación de matrices de números enteros es seleccionar o mutar un elemento </w:t>
      </w:r>
      <w:r>
        <w:rPr>
          <w:rFonts w:eastAsia="Times New Roman" w:cs="Calibri"/>
          <w:color w:val="212121"/>
          <w:sz w:val="24"/>
          <w:szCs w:val="24"/>
        </w:rPr>
        <w:t>de cada fila de una matriz:</w:t>
      </w:r>
    </w:p>
    <w:p xmlns:wp14="http://schemas.microsoft.com/office/word/2010/wordml" w:rsidR="00000000" w:rsidRDefault="00CA7A71" w14:paraId="637805D2"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52895F5"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2EFDD1C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#Create a new array from which we will select elements</w:t>
      </w:r>
      <w:r>
        <w:rPr>
          <w:rFonts w:ascii="Consolas" w:hAnsi="Consolas" w:eastAsia="Times New Roman" w:cs="Calibri"/>
          <w:color w:val="212121"/>
          <w:sz w:val="24"/>
          <w:szCs w:val="24"/>
        </w:rPr>
        <w:br/>
      </w:r>
      <w:r>
        <w:rPr>
          <w:rFonts w:ascii="Consolas" w:hAnsi="Consolas" w:eastAsia="Times New Roman" w:cs="Calibri"/>
          <w:color w:val="000000"/>
          <w:sz w:val="24"/>
          <w:szCs w:val="24"/>
        </w:rPr>
        <w:t>a=np.array([[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9885A"/>
          <w:sz w:val="24"/>
          <w:szCs w:val="24"/>
        </w:rPr>
        <w:t>6</w:t>
      </w:r>
      <w:r>
        <w:rPr>
          <w:rFonts w:ascii="Consolas" w:hAnsi="Consolas" w:eastAsia="Times New Roman" w:cs="Calibri"/>
          <w:color w:val="000000"/>
          <w:sz w:val="24"/>
          <w:szCs w:val="24"/>
        </w:rPr>
        <w:t>],[</w:t>
      </w:r>
      <w:r>
        <w:rPr>
          <w:rFonts w:ascii="Consolas" w:hAnsi="Consolas" w:eastAsia="Times New Roman" w:cs="Calibri"/>
          <w:color w:val="09885A"/>
          <w:sz w:val="24"/>
          <w:szCs w:val="24"/>
        </w:rPr>
        <w:t>7</w:t>
      </w:r>
      <w:r>
        <w:rPr>
          <w:rFonts w:ascii="Consolas" w:hAnsi="Consolas" w:eastAsia="Times New Roman" w:cs="Calibri"/>
          <w:color w:val="000000"/>
          <w:sz w:val="24"/>
          <w:szCs w:val="24"/>
        </w:rPr>
        <w:t>,</w:t>
      </w:r>
      <w:r>
        <w:rPr>
          <w:rFonts w:ascii="Consolas" w:hAnsi="Consolas" w:eastAsia="Times New Roman" w:cs="Calibri"/>
          <w:color w:val="09885A"/>
          <w:sz w:val="24"/>
          <w:szCs w:val="24"/>
        </w:rPr>
        <w:t>8</w:t>
      </w:r>
      <w:r>
        <w:rPr>
          <w:rFonts w:ascii="Consolas" w:hAnsi="Consolas" w:eastAsia="Times New Roman" w:cs="Calibri"/>
          <w:color w:val="000000"/>
          <w:sz w:val="24"/>
          <w:szCs w:val="24"/>
        </w:rPr>
        <w:t>,</w:t>
      </w:r>
      <w:r>
        <w:rPr>
          <w:rFonts w:ascii="Consolas" w:hAnsi="Consolas" w:eastAsia="Times New Roman" w:cs="Calibri"/>
          <w:color w:val="09885A"/>
          <w:sz w:val="24"/>
          <w:szCs w:val="24"/>
        </w:rPr>
        <w:t>9</w:t>
      </w:r>
      <w:r>
        <w:rPr>
          <w:rFonts w:ascii="Consolas" w:hAnsi="Consolas" w:eastAsia="Times New Roman" w:cs="Calibri"/>
          <w:color w:val="000000"/>
          <w:sz w:val="24"/>
          <w:szCs w:val="24"/>
        </w:rPr>
        <w:t>],[</w:t>
      </w:r>
      <w:r>
        <w:rPr>
          <w:rFonts w:ascii="Consolas" w:hAnsi="Consolas" w:eastAsia="Times New Roman" w:cs="Calibri"/>
          <w:color w:val="09885A"/>
          <w:sz w:val="24"/>
          <w:szCs w:val="24"/>
        </w:rPr>
        <w:t>10</w:t>
      </w:r>
      <w:r>
        <w:rPr>
          <w:rFonts w:ascii="Consolas" w:hAnsi="Consolas" w:eastAsia="Times New Roman" w:cs="Calibri"/>
          <w:color w:val="000000"/>
          <w:sz w:val="24"/>
          <w:szCs w:val="24"/>
        </w:rPr>
        <w:t>,</w:t>
      </w:r>
      <w:r>
        <w:rPr>
          <w:rFonts w:ascii="Consolas" w:hAnsi="Consolas" w:eastAsia="Times New Roman" w:cs="Calibri"/>
          <w:color w:val="09885A"/>
          <w:sz w:val="24"/>
          <w:szCs w:val="24"/>
        </w:rPr>
        <w:t>11</w:t>
      </w:r>
      <w:r>
        <w:rPr>
          <w:rFonts w:ascii="Consolas" w:hAnsi="Consolas" w:eastAsia="Times New Roman" w:cs="Calibri"/>
          <w:color w:val="000000"/>
          <w:sz w:val="24"/>
          <w:szCs w:val="24"/>
        </w:rPr>
        <w:t>,</w:t>
      </w:r>
      <w:r>
        <w:rPr>
          <w:rFonts w:ascii="Consolas" w:hAnsi="Consolas" w:eastAsia="Times New Roman" w:cs="Calibri"/>
          <w:color w:val="09885A"/>
          <w:sz w:val="24"/>
          <w:szCs w:val="24"/>
        </w:rPr>
        <w:t>12</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(a)</w:t>
      </w:r>
    </w:p>
    <w:p xmlns:wp14="http://schemas.microsoft.com/office/word/2010/wordml" w:rsidR="00000000" w:rsidRDefault="00CA7A71" w14:paraId="463F29E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247003F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212121"/>
        </w:rPr>
        <w:t>out</w:t>
      </w:r>
    </w:p>
    <w:p xmlns:wp14="http://schemas.microsoft.com/office/word/2010/wordml" w:rsidR="00000000" w:rsidRDefault="00CA7A71" w14:paraId="1652CC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[[ 1  2  3]</w:t>
      </w:r>
    </w:p>
    <w:p xmlns:wp14="http://schemas.microsoft.com/office/word/2010/wordml" w:rsidR="00000000" w:rsidRDefault="00CA7A71" w14:paraId="460EBE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[ 4  5  6]</w:t>
      </w:r>
    </w:p>
    <w:p xmlns:wp14="http://schemas.microsoft.com/office/word/2010/wordml" w:rsidR="00000000" w:rsidRDefault="00CA7A71" w14:paraId="42B57C3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[ 7  8  9]</w:t>
      </w:r>
    </w:p>
    <w:p xmlns:wp14="http://schemas.microsoft.com/office/word/2010/wordml" w:rsidR="00000000" w:rsidRDefault="00CA7A71" w14:paraId="558538D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[10 11 12]]</w:t>
      </w:r>
    </w:p>
    <w:p xmlns:wp14="http://schemas.microsoft.com/office/word/2010/wordml" w:rsidR="00000000" w:rsidRDefault="00CA7A71" w14:paraId="3B7B4B86"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980E2A2"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33879FE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#Create an array of indices</w:t>
      </w:r>
      <w:r>
        <w:rPr>
          <w:rFonts w:ascii="Consolas" w:hAnsi="Consolas" w:eastAsia="Times New Roman" w:cs="Calibri"/>
          <w:color w:val="212121"/>
          <w:sz w:val="24"/>
          <w:szCs w:val="24"/>
        </w:rPr>
        <w:br/>
      </w:r>
      <w:r>
        <w:rPr>
          <w:rFonts w:ascii="Consolas" w:hAnsi="Consolas" w:eastAsia="Times New Roman" w:cs="Calibri"/>
          <w:color w:val="000000"/>
          <w:sz w:val="24"/>
          <w:szCs w:val="24"/>
        </w:rPr>
        <w:t>b=np.array([</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#Select one element from each row of a using the indices in b</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(a[np.arange(</w:t>
      </w:r>
      <w:r>
        <w:rPr>
          <w:rFonts w:ascii="Consolas" w:hAnsi="Consolas" w:eastAsia="Times New Roman" w:cs="Calibri"/>
          <w:color w:val="09885A"/>
          <w:sz w:val="24"/>
          <w:szCs w:val="24"/>
        </w:rPr>
        <w:t>4</w:t>
      </w:r>
      <w:r>
        <w:rPr>
          <w:rFonts w:ascii="Consolas" w:hAnsi="Consolas" w:eastAsia="Times New Roman" w:cs="Calibri"/>
          <w:color w:val="000000"/>
          <w:sz w:val="24"/>
          <w:szCs w:val="24"/>
        </w:rPr>
        <w:t>),b])</w:t>
      </w:r>
      <w:r>
        <w:rPr>
          <w:rFonts w:ascii="Consolas" w:hAnsi="Consolas" w:eastAsia="Times New Roman" w:cs="Calibri"/>
          <w:color w:val="008000"/>
          <w:sz w:val="24"/>
          <w:szCs w:val="24"/>
        </w:rPr>
        <w:t>#Prints"[16711]"</w:t>
      </w:r>
    </w:p>
    <w:p xmlns:wp14="http://schemas.microsoft.com/office/word/2010/wordml" w:rsidR="00000000" w:rsidRDefault="00CA7A71" w14:paraId="3A0FF5F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152856D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urier New" w:hAnsi="Courier New" w:eastAsia="Times New Roman" w:cs="Courier New"/>
          <w:color w:val="FF0000"/>
        </w:rPr>
        <w:t>out</w:t>
      </w:r>
    </w:p>
    <w:p xmlns:wp14="http://schemas.microsoft.com/office/word/2010/wordml" w:rsidR="00000000" w:rsidRDefault="00CA7A71" w14:paraId="0E81D1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[ 1  6  7 11]</w:t>
      </w:r>
    </w:p>
    <w:p xmlns:wp14="http://schemas.microsoft.com/office/word/2010/wordml" w:rsidR="00000000" w:rsidRDefault="00CA7A71" w14:paraId="5630AD66"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77B703FB"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461415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#Mutate one element from each row of a using the indices in b</w:t>
      </w:r>
      <w:r>
        <w:rPr>
          <w:rFonts w:ascii="Consolas" w:hAnsi="Consolas" w:eastAsia="Times New Roman" w:cs="Calibri"/>
          <w:color w:val="212121"/>
          <w:sz w:val="24"/>
          <w:szCs w:val="24"/>
        </w:rPr>
        <w:br/>
      </w:r>
      <w:r>
        <w:rPr>
          <w:rFonts w:ascii="Consolas" w:hAnsi="Consolas" w:eastAsia="Times New Roman" w:cs="Calibri"/>
          <w:color w:val="000000"/>
          <w:sz w:val="24"/>
          <w:szCs w:val="24"/>
        </w:rPr>
        <w:t>a[np.arange(</w:t>
      </w:r>
      <w:r>
        <w:rPr>
          <w:rFonts w:ascii="Consolas" w:hAnsi="Consolas" w:eastAsia="Times New Roman" w:cs="Calibri"/>
          <w:color w:val="09885A"/>
          <w:sz w:val="24"/>
          <w:szCs w:val="24"/>
        </w:rPr>
        <w:t>4</w:t>
      </w:r>
      <w:r>
        <w:rPr>
          <w:rFonts w:ascii="Consolas" w:hAnsi="Consolas" w:eastAsia="Times New Roman" w:cs="Calibri"/>
          <w:color w:val="000000"/>
          <w:sz w:val="24"/>
          <w:szCs w:val="24"/>
        </w:rPr>
        <w:t>),b]+=</w:t>
      </w:r>
      <w:r>
        <w:rPr>
          <w:rFonts w:ascii="Consolas" w:hAnsi="Consolas" w:eastAsia="Times New Roman" w:cs="Calibri"/>
          <w:color w:val="09885A"/>
          <w:sz w:val="24"/>
          <w:szCs w:val="24"/>
        </w:rPr>
        <w:t>10</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(a)</w:t>
      </w:r>
    </w:p>
    <w:p xmlns:wp14="http://schemas.microsoft.com/office/word/2010/wordml" w:rsidR="00000000" w:rsidRDefault="00CA7A71" w14:paraId="6182907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0D1C340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3335C1F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[[11  2  3]</w:t>
      </w:r>
    </w:p>
    <w:p xmlns:wp14="http://schemas.microsoft.com/office/word/2010/wordml" w:rsidR="00000000" w:rsidRDefault="00CA7A71" w14:paraId="7836373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[ 4  5 16]</w:t>
      </w:r>
    </w:p>
    <w:p xmlns:wp14="http://schemas.microsoft.com/office/word/2010/wordml" w:rsidR="00000000" w:rsidRDefault="00CA7A71" w14:paraId="6DD2EFE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[17  8</w:t>
      </w:r>
      <w:r>
        <w:rPr>
          <w:rFonts w:ascii="Courier New" w:hAnsi="Courier New" w:eastAsia="Times New Roman" w:cs="Courier New"/>
          <w:color w:val="212121"/>
        </w:rPr>
        <w:t xml:space="preserve">  9]</w:t>
      </w:r>
    </w:p>
    <w:p xmlns:wp14="http://schemas.microsoft.com/office/word/2010/wordml" w:rsidR="00000000" w:rsidRDefault="00CA7A71" w14:paraId="183D698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[10 21 12]]</w:t>
      </w:r>
    </w:p>
    <w:p xmlns:wp14="http://schemas.microsoft.com/office/word/2010/wordml" w:rsidR="00000000" w:rsidRDefault="00CA7A71" w14:paraId="2BA226A1"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47CC1C08" wp14:textId="77777777">
      <w:pPr>
        <w:spacing w:before="120" w:after="90" w:line="100" w:lineRule="atLeast"/>
        <w:jc w:val="both"/>
        <w:rPr>
          <w:rFonts w:eastAsia="Times New Roman" w:cs="Calibri"/>
          <w:color w:val="212121"/>
          <w:sz w:val="21"/>
          <w:szCs w:val="21"/>
        </w:rPr>
      </w:pPr>
      <w:r>
        <w:rPr>
          <w:rFonts w:eastAsia="Times New Roman" w:cs="Calibri"/>
          <w:b/>
          <w:color w:val="212121"/>
          <w:sz w:val="24"/>
          <w:szCs w:val="24"/>
        </w:rPr>
        <w:t>Indexación booleana de matrices</w:t>
      </w:r>
      <w:r>
        <w:rPr>
          <w:rFonts w:eastAsia="Times New Roman" w:cs="Calibri"/>
          <w:color w:val="212121"/>
          <w:sz w:val="24"/>
          <w:szCs w:val="24"/>
        </w:rPr>
        <w:t xml:space="preserve">: La indexación booleana de matrices permite seleccionar elementos arbitrarios de una matriz. Con frecuencia, este tipo de </w:t>
      </w:r>
      <w:r>
        <w:rPr>
          <w:rFonts w:eastAsia="Times New Roman" w:cs="Calibri"/>
          <w:color w:val="212121"/>
          <w:sz w:val="24"/>
          <w:szCs w:val="24"/>
        </w:rPr>
        <w:t>indexación se utiliza para seleccionar los elementos de una matriz que satisfacen a</w:t>
      </w:r>
      <w:r>
        <w:rPr>
          <w:rFonts w:eastAsia="Times New Roman" w:cs="Calibri"/>
          <w:color w:val="212121"/>
          <w:sz w:val="24"/>
          <w:szCs w:val="24"/>
        </w:rPr>
        <w:t>lguna condición. He aquí un ejemplo:</w:t>
      </w:r>
    </w:p>
    <w:p xmlns:wp14="http://schemas.microsoft.com/office/word/2010/wordml" w:rsidR="00000000" w:rsidRDefault="00CA7A71" w14:paraId="17AD93B2"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6400EDE1" wp14:textId="77777777">
      <w:pPr>
        <w:spacing w:after="0" w:line="100" w:lineRule="atLeast"/>
        <w:jc w:val="both"/>
        <w:rPr>
          <w:rFonts w:ascii="Consolas" w:hAnsi="Consolas" w:eastAsia="Times New Roman" w:cs="Calibri"/>
          <w:color w:val="AF00DB"/>
          <w:sz w:val="24"/>
          <w:szCs w:val="24"/>
        </w:rPr>
      </w:pPr>
      <w:r>
        <w:rPr>
          <w:rFonts w:ascii="Consolas" w:hAnsi="Consolas" w:eastAsia="Times New Roman" w:cs="Calibri"/>
          <w:color w:val="212121"/>
          <w:sz w:val="24"/>
          <w:szCs w:val="24"/>
        </w:rPr>
        <w:t>[ ]</w:t>
      </w:r>
    </w:p>
    <w:p xmlns:wp14="http://schemas.microsoft.com/office/word/2010/wordml" w:rsidR="00000000" w:rsidRDefault="00CA7A71" w14:paraId="4E88D5F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jc w:val="both"/>
        <w:rPr>
          <w:rFonts w:ascii="Consolas" w:hAnsi="Consolas" w:eastAsia="Times New Roman" w:cs="Calibri"/>
          <w:color w:val="212121"/>
          <w:sz w:val="24"/>
          <w:szCs w:val="24"/>
        </w:rPr>
      </w:pPr>
      <w:r>
        <w:rPr>
          <w:rFonts w:ascii="Consolas" w:hAnsi="Consolas" w:eastAsia="Times New Roman" w:cs="Calibri"/>
          <w:color w:val="AF00DB"/>
          <w:sz w:val="24"/>
          <w:szCs w:val="24"/>
        </w:rPr>
        <w:t xml:space="preserve">import </w:t>
      </w:r>
      <w:r>
        <w:rPr>
          <w:rFonts w:ascii="Consolas" w:hAnsi="Consolas" w:eastAsia="Times New Roman" w:cs="Calibri"/>
          <w:color w:val="000000"/>
          <w:sz w:val="24"/>
          <w:szCs w:val="24"/>
        </w:rPr>
        <w:t xml:space="preserve">numpy </w:t>
      </w:r>
      <w:r>
        <w:rPr>
          <w:rFonts w:ascii="Consolas" w:hAnsi="Consolas" w:eastAsia="Times New Roman" w:cs="Calibri"/>
          <w:color w:val="AF00DB"/>
          <w:sz w:val="24"/>
          <w:szCs w:val="24"/>
        </w:rPr>
        <w:t xml:space="preserve">as </w:t>
      </w:r>
      <w:r>
        <w:rPr>
          <w:rFonts w:ascii="Consolas" w:hAnsi="Consolas" w:eastAsia="Times New Roman" w:cs="Calibri"/>
          <w:color w:val="000000"/>
          <w:sz w:val="24"/>
          <w:szCs w:val="24"/>
        </w:rPr>
        <w:t>np</w:t>
      </w:r>
    </w:p>
    <w:p xmlns:wp14="http://schemas.microsoft.com/office/word/2010/wordml" w:rsidR="00000000" w:rsidRDefault="00CA7A71" w14:paraId="4CC5EDF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jc w:val="both"/>
        <w:rPr>
          <w:rFonts w:ascii="Consolas" w:hAnsi="Consolas" w:eastAsia="Times New Roman" w:cs="Calibri"/>
          <w:color w:val="008000"/>
          <w:sz w:val="24"/>
          <w:szCs w:val="24"/>
        </w:rPr>
      </w:pPr>
      <w:r>
        <w:rPr>
          <w:rFonts w:ascii="Consolas" w:hAnsi="Consolas" w:eastAsia="Times New Roman" w:cs="Calibri"/>
          <w:color w:val="212121"/>
          <w:sz w:val="24"/>
          <w:szCs w:val="24"/>
        </w:rPr>
        <w:br/>
      </w:r>
      <w:r>
        <w:rPr>
          <w:rFonts w:ascii="Consolas" w:hAnsi="Consolas" w:eastAsia="Times New Roman" w:cs="Calibri"/>
          <w:color w:val="000000"/>
          <w:sz w:val="24"/>
          <w:szCs w:val="24"/>
        </w:rPr>
        <w:t>a=np.array([[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9885A"/>
          <w:sz w:val="24"/>
          <w:szCs w:val="24"/>
        </w:rPr>
        <w:t>6</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0000"/>
          <w:sz w:val="24"/>
          <w:szCs w:val="24"/>
        </w:rPr>
        <w:t>bool_idx=(a&gt;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08000"/>
          <w:sz w:val="24"/>
          <w:szCs w:val="24"/>
        </w:rPr>
        <w:t>#Find the elements of a that are bigger than 2;</w:t>
      </w:r>
    </w:p>
    <w:p xmlns:wp14="http://schemas.microsoft.com/office/word/2010/wordml" w:rsidR="00000000" w:rsidRDefault="00CA7A71" w14:paraId="4F73607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jc w:val="both"/>
        <w:rPr>
          <w:rFonts w:ascii="Consolas" w:hAnsi="Consolas" w:eastAsia="Times New Roman" w:cs="Calibri"/>
          <w:color w:val="008000"/>
          <w:sz w:val="24"/>
          <w:szCs w:val="24"/>
        </w:rPr>
      </w:pPr>
      <w:r>
        <w:rPr>
          <w:rFonts w:ascii="Consolas" w:hAnsi="Consolas" w:eastAsia="Times New Roman" w:cs="Calibri"/>
          <w:color w:val="008000"/>
          <w:sz w:val="24"/>
          <w:szCs w:val="24"/>
        </w:rPr>
        <w:t>#this returns a numpy array of Booleans of the same</w:t>
      </w:r>
    </w:p>
    <w:p xmlns:wp14="http://schemas.microsoft.com/office/word/2010/wordml" w:rsidR="00000000" w:rsidRDefault="00CA7A71" w14:paraId="6FDA652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jc w:val="both"/>
        <w:rPr>
          <w:rFonts w:ascii="Consolas" w:hAnsi="Consolas" w:eastAsia="Times New Roman" w:cs="Calibri"/>
          <w:color w:val="008000"/>
          <w:sz w:val="24"/>
          <w:szCs w:val="24"/>
        </w:rPr>
      </w:pPr>
      <w:r>
        <w:rPr>
          <w:rFonts w:ascii="Consolas" w:hAnsi="Consolas" w:eastAsia="Times New Roman" w:cs="Calibri"/>
          <w:color w:val="008000"/>
          <w:sz w:val="24"/>
          <w:szCs w:val="24"/>
        </w:rPr>
        <w:t>#shape as a,where each slot of bool_idx tells</w:t>
      </w:r>
    </w:p>
    <w:p xmlns:wp14="http://schemas.microsoft.com/office/word/2010/wordml" w:rsidR="00000000" w:rsidRDefault="00CA7A71" w14:paraId="0BA9369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jc w:val="both"/>
        <w:rPr>
          <w:rFonts w:ascii="Consolas" w:hAnsi="Consolas" w:eastAsia="Times New Roman" w:cs="Calibri"/>
          <w:color w:val="212121"/>
          <w:sz w:val="24"/>
          <w:szCs w:val="24"/>
        </w:rPr>
      </w:pPr>
      <w:r>
        <w:rPr>
          <w:rFonts w:ascii="Consolas" w:hAnsi="Consolas" w:eastAsia="Times New Roman" w:cs="Calibri"/>
          <w:color w:val="008000"/>
          <w:sz w:val="24"/>
          <w:szCs w:val="24"/>
        </w:rPr>
        <w:t>#</w:t>
      </w:r>
      <w:r>
        <w:rPr>
          <w:rFonts w:ascii="Consolas" w:hAnsi="Consolas" w:eastAsia="Times New Roman" w:cs="Calibri"/>
          <w:color w:val="008000"/>
          <w:sz w:val="24"/>
          <w:szCs w:val="24"/>
        </w:rPr>
        <w:t>whether that element of a is&gt;2.</w:t>
      </w:r>
    </w:p>
    <w:p xmlns:wp14="http://schemas.microsoft.com/office/word/2010/wordml" w:rsidR="00000000" w:rsidRDefault="00CA7A71" w14:paraId="3CA506D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jc w:val="both"/>
        <w:rPr>
          <w:rFonts w:eastAsia="Times New Roman" w:cs="Calibri"/>
          <w:color w:val="212121"/>
          <w:sz w:val="20"/>
          <w:szCs w:val="20"/>
        </w:rPr>
      </w:pP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(bool_idx)</w:t>
      </w:r>
    </w:p>
    <w:p xmlns:wp14="http://schemas.microsoft.com/office/word/2010/wordml" w:rsidR="00000000" w:rsidRDefault="00CA7A71" w14:paraId="0DE4B5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68CDE3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212121"/>
        </w:rPr>
        <w:t>out</w:t>
      </w:r>
    </w:p>
    <w:p xmlns:wp14="http://schemas.microsoft.com/office/word/2010/wordml" w:rsidR="00000000" w:rsidRDefault="00CA7A71" w14:paraId="527E3A6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[[False False]</w:t>
      </w:r>
    </w:p>
    <w:p xmlns:wp14="http://schemas.microsoft.com/office/word/2010/wordml" w:rsidR="00000000" w:rsidRDefault="00CA7A71" w14:paraId="7E7B647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True  True]</w:t>
      </w:r>
    </w:p>
    <w:p xmlns:wp14="http://schemas.microsoft.com/office/word/2010/wordml" w:rsidR="00000000" w:rsidRDefault="00CA7A71" w14:paraId="7BB3638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 True  True]]</w:t>
      </w:r>
    </w:p>
    <w:p xmlns:wp14="http://schemas.microsoft.com/office/word/2010/wordml" w:rsidR="00000000" w:rsidRDefault="00CA7A71" w14:paraId="66204FF1"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6B854151"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0017C41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#We use boolean array indexing to construct a rank1 array</w:t>
      </w:r>
      <w:r>
        <w:rPr>
          <w:rFonts w:ascii="Consolas" w:hAnsi="Consolas" w:eastAsia="Times New Roman" w:cs="Calibri"/>
          <w:color w:val="212121"/>
          <w:sz w:val="24"/>
          <w:szCs w:val="24"/>
        </w:rPr>
        <w:br/>
      </w:r>
      <w:r>
        <w:rPr>
          <w:rFonts w:ascii="Consolas" w:hAnsi="Consolas" w:eastAsia="Times New Roman" w:cs="Calibri"/>
          <w:color w:val="008000"/>
          <w:sz w:val="24"/>
          <w:szCs w:val="24"/>
        </w:rPr>
        <w:t>#consisting of the elements of a corresponding to the True values</w:t>
      </w:r>
      <w:r>
        <w:rPr>
          <w:rFonts w:ascii="Consolas" w:hAnsi="Consolas" w:eastAsia="Times New Roman" w:cs="Calibri"/>
          <w:color w:val="212121"/>
          <w:sz w:val="24"/>
          <w:szCs w:val="24"/>
        </w:rPr>
        <w:br/>
      </w:r>
      <w:r>
        <w:rPr>
          <w:rFonts w:ascii="Consolas" w:hAnsi="Consolas" w:eastAsia="Times New Roman" w:cs="Calibri"/>
          <w:color w:val="008000"/>
          <w:sz w:val="24"/>
          <w:szCs w:val="24"/>
        </w:rPr>
        <w:t>#of bool_idx</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(a[bool_i</w:t>
      </w:r>
      <w:r>
        <w:rPr>
          <w:rFonts w:ascii="Consolas" w:hAnsi="Consolas" w:eastAsia="Times New Roman" w:cs="Calibri"/>
          <w:color w:val="000000"/>
          <w:sz w:val="24"/>
          <w:szCs w:val="24"/>
        </w:rPr>
        <w:t>dx])</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#We can do all of the above in a single concise statement:</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(a[a&gt;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p>
    <w:p xmlns:wp14="http://schemas.microsoft.com/office/word/2010/wordml" w:rsidR="00000000" w:rsidRDefault="00CA7A71" w14:paraId="2DBF0D7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175BE4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212121"/>
        </w:rPr>
        <w:t>out</w:t>
      </w:r>
    </w:p>
    <w:p xmlns:wp14="http://schemas.microsoft.com/office/word/2010/wordml" w:rsidR="00000000" w:rsidRDefault="00CA7A71" w14:paraId="7D0342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[3 4 5 6]</w:t>
      </w:r>
    </w:p>
    <w:p xmlns:wp14="http://schemas.microsoft.com/office/word/2010/wordml" w:rsidR="00000000" w:rsidRDefault="00CA7A71" w14:paraId="6AEFEC2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[3 4 5 6]</w:t>
      </w:r>
    </w:p>
    <w:p xmlns:wp14="http://schemas.microsoft.com/office/word/2010/wordml" w:rsidR="00000000" w:rsidRDefault="00CA7A71" w14:paraId="6B62F1B3"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31A3D0DD" wp14:textId="77777777">
      <w:pPr>
        <w:spacing w:before="120" w:after="120" w:line="100" w:lineRule="atLeast"/>
        <w:rPr>
          <w:rFonts w:eastAsia="Times New Roman" w:cs="Calibri"/>
          <w:color w:val="212121"/>
          <w:sz w:val="24"/>
          <w:szCs w:val="24"/>
        </w:rPr>
      </w:pPr>
      <w:r>
        <w:rPr>
          <w:rFonts w:eastAsia="Times New Roman" w:cs="Calibri"/>
          <w:b/>
          <w:color w:val="212121"/>
          <w:sz w:val="28"/>
          <w:szCs w:val="28"/>
        </w:rPr>
        <w:t>Datatypes</w:t>
      </w:r>
    </w:p>
    <w:p xmlns:wp14="http://schemas.microsoft.com/office/word/2010/wordml" w:rsidR="00000000" w:rsidRDefault="00CA7A71" w14:paraId="4DE57E55"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Todo array de numpy es una red de elementos del mismo tipo. Numpy proporciona un gran conjunto de tipos de datos numéricos que puedes utiliza</w:t>
      </w:r>
      <w:r>
        <w:rPr>
          <w:rFonts w:eastAsia="Times New Roman" w:cs="Calibri"/>
          <w:color w:val="212121"/>
          <w:sz w:val="24"/>
          <w:szCs w:val="24"/>
        </w:rPr>
        <w:t>r para construir arrays. Numpy trata de adivinar un tipo de datos cuando creas un array, pero las funciones que construyen arrays normalmente también incluyen un argumento opcional para especificar explícitamente el tipo de datos. He aquí un ejemplo:</w:t>
      </w:r>
    </w:p>
    <w:p xmlns:wp14="http://schemas.microsoft.com/office/word/2010/wordml" w:rsidR="00000000" w:rsidRDefault="00CA7A71" w14:paraId="02F2C34E"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96E5DE8" wp14:textId="77777777">
      <w:pPr>
        <w:spacing w:after="0" w:line="100" w:lineRule="atLeast"/>
        <w:jc w:val="both"/>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5966C3A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jc w:val="both"/>
        <w:rPr>
          <w:rFonts w:ascii="Consolas" w:hAnsi="Consolas" w:eastAsia="Times New Roman" w:cs="Calibri"/>
          <w:color w:val="FF6600"/>
          <w:sz w:val="24"/>
          <w:szCs w:val="24"/>
        </w:rPr>
      </w:pPr>
      <w:r>
        <w:rPr>
          <w:rFonts w:ascii="Consolas" w:hAnsi="Consolas" w:eastAsia="Times New Roman" w:cs="Calibri"/>
          <w:color w:val="000000"/>
          <w:sz w:val="24"/>
          <w:szCs w:val="24"/>
        </w:rPr>
        <w:t>x=np.array([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08000"/>
          <w:sz w:val="24"/>
          <w:szCs w:val="24"/>
        </w:rPr>
        <w:t>#Let numpy choose the datatype</w:t>
      </w:r>
      <w:r>
        <w:rPr>
          <w:rFonts w:ascii="Consolas" w:hAnsi="Consolas" w:eastAsia="Times New Roman" w:cs="Calibri"/>
          <w:color w:val="212121"/>
          <w:sz w:val="24"/>
          <w:szCs w:val="24"/>
        </w:rPr>
        <w:br/>
      </w:r>
      <w:r>
        <w:rPr>
          <w:rFonts w:ascii="Consolas" w:hAnsi="Consolas" w:eastAsia="Times New Roman" w:cs="Calibri"/>
          <w:color w:val="000000"/>
          <w:sz w:val="24"/>
          <w:szCs w:val="24"/>
        </w:rPr>
        <w:t>y=np.array([</w:t>
      </w:r>
      <w:r>
        <w:rPr>
          <w:rFonts w:ascii="Consolas" w:hAnsi="Consolas" w:eastAsia="Times New Roman" w:cs="Calibri"/>
          <w:color w:val="09885A"/>
          <w:sz w:val="24"/>
          <w:szCs w:val="24"/>
        </w:rPr>
        <w:t>1.0</w:t>
      </w:r>
      <w:r>
        <w:rPr>
          <w:rFonts w:ascii="Consolas" w:hAnsi="Consolas" w:eastAsia="Times New Roman" w:cs="Calibri"/>
          <w:color w:val="000000"/>
          <w:sz w:val="24"/>
          <w:szCs w:val="24"/>
        </w:rPr>
        <w:t>,</w:t>
      </w:r>
      <w:r>
        <w:rPr>
          <w:rFonts w:ascii="Consolas" w:hAnsi="Consolas" w:eastAsia="Times New Roman" w:cs="Calibri"/>
          <w:color w:val="09885A"/>
          <w:sz w:val="24"/>
          <w:szCs w:val="24"/>
        </w:rPr>
        <w:t>2.0</w:t>
      </w:r>
      <w:r>
        <w:rPr>
          <w:rFonts w:ascii="Consolas" w:hAnsi="Consolas" w:eastAsia="Times New Roman" w:cs="Calibri"/>
          <w:color w:val="000000"/>
          <w:sz w:val="24"/>
          <w:szCs w:val="24"/>
        </w:rPr>
        <w:t>])</w:t>
      </w:r>
      <w:r>
        <w:rPr>
          <w:rFonts w:ascii="Consolas" w:hAnsi="Consolas" w:eastAsia="Times New Roman" w:cs="Calibri"/>
          <w:color w:val="008000"/>
          <w:sz w:val="24"/>
          <w:szCs w:val="24"/>
        </w:rPr>
        <w:t>#Let numpy choose the datatype</w:t>
      </w:r>
      <w:r>
        <w:rPr>
          <w:rFonts w:ascii="Consolas" w:hAnsi="Consolas" w:eastAsia="Times New Roman" w:cs="Calibri"/>
          <w:color w:val="212121"/>
          <w:sz w:val="24"/>
          <w:szCs w:val="24"/>
        </w:rPr>
        <w:br/>
      </w:r>
      <w:r>
        <w:rPr>
          <w:rFonts w:ascii="Consolas" w:hAnsi="Consolas" w:eastAsia="Times New Roman" w:cs="Calibri"/>
          <w:color w:val="000000"/>
          <w:sz w:val="24"/>
          <w:szCs w:val="24"/>
        </w:rPr>
        <w:t>z=np.array([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],dtype=np.int64)</w:t>
      </w:r>
      <w:r>
        <w:rPr>
          <w:rFonts w:ascii="Consolas" w:hAnsi="Consolas" w:eastAsia="Times New Roman" w:cs="Calibri"/>
          <w:color w:val="008000"/>
          <w:sz w:val="24"/>
          <w:szCs w:val="24"/>
        </w:rPr>
        <w:t>#Force a particular datatype</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(x.dtype,y.dtype,z.dtype)</w:t>
      </w:r>
    </w:p>
    <w:p xmlns:wp14="http://schemas.microsoft.com/office/word/2010/wordml" w:rsidR="00000000" w:rsidRDefault="00CA7A71" w14:paraId="156785F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jc w:val="both"/>
        <w:rPr>
          <w:rFonts w:ascii="Consolas" w:hAnsi="Consolas" w:eastAsia="Times New Roman" w:cs="Calibri"/>
          <w:color w:val="212121"/>
          <w:sz w:val="24"/>
          <w:szCs w:val="24"/>
        </w:rPr>
      </w:pPr>
      <w:r>
        <w:rPr>
          <w:rFonts w:ascii="Consolas" w:hAnsi="Consolas" w:eastAsia="Times New Roman" w:cs="Calibri"/>
          <w:color w:val="FF6600"/>
          <w:sz w:val="24"/>
          <w:szCs w:val="24"/>
        </w:rPr>
        <w:t>out</w:t>
      </w:r>
    </w:p>
    <w:p xmlns:wp14="http://schemas.microsoft.com/office/word/2010/wordml" w:rsidR="00000000" w:rsidRDefault="00CA7A71" w14:paraId="6DFAF1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both"/>
        <w:rPr>
          <w:rFonts w:eastAsia="Times New Roman" w:cs="Calibri"/>
          <w:color w:val="212121"/>
          <w:sz w:val="21"/>
          <w:szCs w:val="21"/>
        </w:rPr>
      </w:pPr>
      <w:r>
        <w:rPr>
          <w:rFonts w:ascii="Consolas" w:hAnsi="Consolas" w:eastAsia="Times New Roman" w:cs="Calibri"/>
          <w:color w:val="212121"/>
          <w:sz w:val="24"/>
          <w:szCs w:val="24"/>
        </w:rPr>
        <w:t>int64 float64 int64</w:t>
      </w:r>
    </w:p>
    <w:p xmlns:wp14="http://schemas.microsoft.com/office/word/2010/wordml" w:rsidR="00000000" w:rsidRDefault="00CA7A71" w14:paraId="680A4E5D"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3CD66854" wp14:textId="77777777">
      <w:pPr>
        <w:spacing w:before="120" w:after="120" w:line="100" w:lineRule="atLeast"/>
        <w:rPr>
          <w:rFonts w:eastAsia="Times New Roman" w:cs="Calibri"/>
          <w:color w:val="212121"/>
          <w:sz w:val="21"/>
          <w:szCs w:val="21"/>
        </w:rPr>
      </w:pPr>
      <w:r>
        <w:rPr>
          <w:rFonts w:eastAsia="Times New Roman" w:cs="Calibri"/>
          <w:b/>
          <w:color w:val="212121"/>
          <w:sz w:val="28"/>
          <w:szCs w:val="28"/>
        </w:rPr>
        <w:t>Array math</w:t>
      </w:r>
    </w:p>
    <w:p xmlns:wp14="http://schemas.microsoft.com/office/word/2010/wordml" w:rsidR="00000000" w:rsidRDefault="00CA7A71" w14:paraId="19219836"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78ABF574"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 xml:space="preserve">Las funciones matemáticas </w:t>
      </w:r>
      <w:r>
        <w:rPr>
          <w:rFonts w:eastAsia="Times New Roman" w:cs="Calibri"/>
          <w:color w:val="212121"/>
          <w:sz w:val="24"/>
          <w:szCs w:val="24"/>
        </w:rPr>
        <w:t>básicas operan de forma elemental sobre arrays, y están disponibles tanto como sobrecargas de operadores como funciones en el módulo numpy:</w:t>
      </w:r>
    </w:p>
    <w:p xmlns:wp14="http://schemas.microsoft.com/office/word/2010/wordml" w:rsidR="00000000" w:rsidRDefault="00CA7A71" w14:paraId="296FEF7D"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5555B4C9"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01B6D5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0000"/>
          <w:sz w:val="24"/>
          <w:szCs w:val="24"/>
        </w:rPr>
        <w:t>x=np.array([[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]],dtype=np.float64)</w:t>
      </w:r>
      <w:r>
        <w:rPr>
          <w:rFonts w:ascii="Consolas" w:hAnsi="Consolas" w:eastAsia="Times New Roman" w:cs="Calibri"/>
          <w:color w:val="212121"/>
          <w:sz w:val="24"/>
          <w:szCs w:val="24"/>
        </w:rPr>
        <w:br/>
      </w:r>
      <w:r>
        <w:rPr>
          <w:rFonts w:ascii="Consolas" w:hAnsi="Consolas" w:eastAsia="Times New Roman" w:cs="Calibri"/>
          <w:color w:val="000000"/>
          <w:sz w:val="24"/>
          <w:szCs w:val="24"/>
        </w:rPr>
        <w:t>y=np.array([[</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9885A"/>
          <w:sz w:val="24"/>
          <w:szCs w:val="24"/>
        </w:rPr>
        <w:t>6</w:t>
      </w:r>
      <w:r>
        <w:rPr>
          <w:rFonts w:ascii="Consolas" w:hAnsi="Consolas" w:eastAsia="Times New Roman" w:cs="Calibri"/>
          <w:color w:val="000000"/>
          <w:sz w:val="24"/>
          <w:szCs w:val="24"/>
        </w:rPr>
        <w:t>],[</w:t>
      </w:r>
      <w:r>
        <w:rPr>
          <w:rFonts w:ascii="Consolas" w:hAnsi="Consolas" w:eastAsia="Times New Roman" w:cs="Calibri"/>
          <w:color w:val="09885A"/>
          <w:sz w:val="24"/>
          <w:szCs w:val="24"/>
        </w:rPr>
        <w:t>7</w:t>
      </w:r>
      <w:r>
        <w:rPr>
          <w:rFonts w:ascii="Consolas" w:hAnsi="Consolas" w:eastAsia="Times New Roman" w:cs="Calibri"/>
          <w:color w:val="000000"/>
          <w:sz w:val="24"/>
          <w:szCs w:val="24"/>
        </w:rPr>
        <w:t>,</w:t>
      </w:r>
      <w:r>
        <w:rPr>
          <w:rFonts w:ascii="Consolas" w:hAnsi="Consolas" w:eastAsia="Times New Roman" w:cs="Calibri"/>
          <w:color w:val="09885A"/>
          <w:sz w:val="24"/>
          <w:szCs w:val="24"/>
        </w:rPr>
        <w:t>8</w:t>
      </w:r>
      <w:r>
        <w:rPr>
          <w:rFonts w:ascii="Consolas" w:hAnsi="Consolas" w:eastAsia="Times New Roman" w:cs="Calibri"/>
          <w:color w:val="000000"/>
          <w:sz w:val="24"/>
          <w:szCs w:val="24"/>
        </w:rPr>
        <w:t>]],dtype=np.float64)</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#Element wise sum;both p</w:t>
      </w:r>
      <w:r>
        <w:rPr>
          <w:rFonts w:ascii="Consolas" w:hAnsi="Consolas" w:eastAsia="Times New Roman" w:cs="Calibri"/>
          <w:color w:val="008000"/>
          <w:sz w:val="24"/>
          <w:szCs w:val="24"/>
        </w:rPr>
        <w:t>roduce the array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(np.add(x,y))</w:t>
      </w:r>
    </w:p>
    <w:p xmlns:wp14="http://schemas.microsoft.com/office/word/2010/wordml" w:rsidR="00000000" w:rsidRDefault="00CA7A71" w14:paraId="7194DB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5E10ED6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2AD2CA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[[ 6.  8.]</w:t>
      </w:r>
    </w:p>
    <w:p xmlns:wp14="http://schemas.microsoft.com/office/word/2010/wordml" w:rsidR="00000000" w:rsidRDefault="00CA7A71" w14:paraId="73C5BB3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[10. 12.]]</w:t>
      </w:r>
    </w:p>
    <w:p xmlns:wp14="http://schemas.microsoft.com/office/word/2010/wordml" w:rsidR="00000000" w:rsidRDefault="00CA7A71" w14:paraId="47AA4A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[[ 6.  8.]</w:t>
      </w:r>
    </w:p>
    <w:p xmlns:wp14="http://schemas.microsoft.com/office/word/2010/wordml" w:rsidR="00000000" w:rsidRDefault="00CA7A71" w14:paraId="2183FF1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[10. 12.]]</w:t>
      </w:r>
    </w:p>
    <w:p xmlns:wp14="http://schemas.microsoft.com/office/word/2010/wordml" w:rsidR="00000000" w:rsidRDefault="00CA7A71" w14:paraId="769D0D3C"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15AD7EC"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7EEDCB8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#Element wise difference;both produce the array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(np.subtract(x,y))</w:t>
      </w:r>
    </w:p>
    <w:p xmlns:wp14="http://schemas.microsoft.com/office/word/2010/wordml" w:rsidR="00000000" w:rsidRDefault="00CA7A71" w14:paraId="54CD245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1BF73C0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0D72F47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[[-4. -4.]</w:t>
      </w:r>
    </w:p>
    <w:p xmlns:wp14="http://schemas.microsoft.com/office/word/2010/wordml" w:rsidR="00000000" w:rsidRDefault="00CA7A71" w14:paraId="611755A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[-4. -4.]]</w:t>
      </w:r>
    </w:p>
    <w:p xmlns:wp14="http://schemas.microsoft.com/office/word/2010/wordml" w:rsidR="00000000" w:rsidRDefault="00CA7A71" w14:paraId="37319A5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[[-4. -4.]</w:t>
      </w:r>
    </w:p>
    <w:p xmlns:wp14="http://schemas.microsoft.com/office/word/2010/wordml" w:rsidR="00000000" w:rsidRDefault="00CA7A71" w14:paraId="24D0C7F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[-4. -4.]]</w:t>
      </w:r>
    </w:p>
    <w:p xmlns:wp14="http://schemas.microsoft.com/office/word/2010/wordml" w:rsidR="00000000" w:rsidRDefault="00CA7A71" w14:paraId="1231BE67"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F56F127"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767D47E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 xml:space="preserve">#Element wise </w:t>
      </w:r>
      <w:r>
        <w:rPr>
          <w:rFonts w:ascii="Consolas" w:hAnsi="Consolas" w:eastAsia="Times New Roman" w:cs="Calibri"/>
          <w:color w:val="008000"/>
          <w:sz w:val="24"/>
          <w:szCs w:val="24"/>
        </w:rPr>
        <w:t>product;both produce the array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(np.multiply(x,y))</w:t>
      </w:r>
    </w:p>
    <w:p xmlns:wp14="http://schemas.microsoft.com/office/word/2010/wordml" w:rsidR="00000000" w:rsidRDefault="00CA7A71" w14:paraId="36FEB5B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2F01775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73CC45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[[ 5. 12.]</w:t>
      </w:r>
    </w:p>
    <w:p xmlns:wp14="http://schemas.microsoft.com/office/word/2010/wordml" w:rsidR="00000000" w:rsidRDefault="00CA7A71" w14:paraId="3F4B090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[21. 32.]]</w:t>
      </w:r>
    </w:p>
    <w:p xmlns:wp14="http://schemas.microsoft.com/office/word/2010/wordml" w:rsidR="00000000" w:rsidRDefault="00CA7A71" w14:paraId="4F96227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[[ 5. 12.]</w:t>
      </w:r>
    </w:p>
    <w:p xmlns:wp14="http://schemas.microsoft.com/office/word/2010/wordml" w:rsidR="00000000" w:rsidRDefault="00CA7A71" w14:paraId="0E87C1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[21. 32.]]</w:t>
      </w:r>
    </w:p>
    <w:p xmlns:wp14="http://schemas.microsoft.com/office/word/2010/wordml" w:rsidR="00000000" w:rsidRDefault="00CA7A71" w14:paraId="30D7AA69"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3BD56587"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7F7122F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#Element wise division;both produce the array</w:t>
      </w:r>
      <w:r>
        <w:rPr>
          <w:rFonts w:ascii="Consolas" w:hAnsi="Consolas" w:eastAsia="Times New Roman" w:cs="Calibri"/>
          <w:color w:val="212121"/>
          <w:sz w:val="24"/>
          <w:szCs w:val="24"/>
        </w:rPr>
        <w:br/>
      </w:r>
      <w:r>
        <w:rPr>
          <w:rFonts w:ascii="Consolas" w:hAnsi="Consolas" w:eastAsia="Times New Roman" w:cs="Calibri"/>
          <w:color w:val="008000"/>
          <w:sz w:val="24"/>
          <w:szCs w:val="24"/>
        </w:rPr>
        <w:t>#[[0.2    0.33333333]</w:t>
      </w:r>
      <w:r>
        <w:rPr>
          <w:rFonts w:ascii="Consolas" w:hAnsi="Consolas" w:eastAsia="Times New Roman" w:cs="Calibri"/>
          <w:color w:val="212121"/>
          <w:sz w:val="24"/>
          <w:szCs w:val="24"/>
        </w:rPr>
        <w:br/>
      </w:r>
      <w:r>
        <w:rPr>
          <w:rFonts w:ascii="Consolas" w:hAnsi="Consolas" w:eastAsia="Times New Roman" w:cs="Calibri"/>
          <w:color w:val="008000"/>
          <w:sz w:val="24"/>
          <w:szCs w:val="24"/>
        </w:rPr>
        <w:t>#[0.42857143  0.5]]</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(np.divide(x,y))</w:t>
      </w:r>
    </w:p>
    <w:p xmlns:wp14="http://schemas.microsoft.com/office/word/2010/wordml" w:rsidR="00000000" w:rsidRDefault="00CA7A71" w14:paraId="7196D06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677328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urier New" w:hAnsi="Courier New" w:eastAsia="Times New Roman" w:cs="Courier New"/>
          <w:b w:val="1"/>
          <w:bCs w:val="1"/>
          <w:color w:val="FF0000"/>
        </w:rPr>
        <w:t>out</w:t>
      </w:r>
    </w:p>
    <w:p xmlns:wp14="http://schemas.microsoft.com/office/word/2010/wordml" w:rsidR="00000000" w:rsidRDefault="00CA7A71" w14:paraId="5E02EC8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[[0.2   </w:t>
      </w:r>
      <w:r>
        <w:rPr>
          <w:rFonts w:ascii="Courier New" w:hAnsi="Courier New" w:eastAsia="Times New Roman" w:cs="Courier New"/>
          <w:color w:val="212121"/>
        </w:rPr>
        <w:t xml:space="preserve">     0.33333333]</w:t>
      </w:r>
    </w:p>
    <w:p xmlns:wp14="http://schemas.microsoft.com/office/word/2010/wordml" w:rsidR="00000000" w:rsidRDefault="00CA7A71" w14:paraId="189754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[0.42857143 0.5       ]]</w:t>
      </w:r>
    </w:p>
    <w:p xmlns:wp14="http://schemas.microsoft.com/office/word/2010/wordml" w:rsidR="00000000" w:rsidRDefault="00CA7A71" w14:paraId="5521F23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[[0.2        0.33333333]</w:t>
      </w:r>
    </w:p>
    <w:p xmlns:wp14="http://schemas.microsoft.com/office/word/2010/wordml" w:rsidR="00000000" w:rsidRDefault="00CA7A71" w14:paraId="37FF20E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[0.42857143 0.5       ]]</w:t>
      </w:r>
    </w:p>
    <w:p xmlns:wp14="http://schemas.microsoft.com/office/word/2010/wordml" w:rsidR="00000000" w:rsidRDefault="00CA7A71" w14:paraId="34FF1C98"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5F2BCACF"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199FAE5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r>
        <w:rPr>
          <w:rFonts w:ascii="Consolas" w:hAnsi="Consolas" w:eastAsia="Times New Roman" w:cs="Calibri"/>
          <w:color w:val="008000"/>
          <w:sz w:val="24"/>
          <w:szCs w:val="24"/>
        </w:rPr>
        <w:t>#Element wise square root;produces the array</w:t>
      </w:r>
      <w:r>
        <w:rPr>
          <w:rFonts w:ascii="Consolas" w:hAnsi="Consolas" w:eastAsia="Times New Roman" w:cs="Calibri"/>
          <w:color w:val="212121"/>
          <w:sz w:val="24"/>
          <w:szCs w:val="24"/>
        </w:rPr>
        <w:br/>
      </w:r>
      <w:r>
        <w:rPr>
          <w:rFonts w:ascii="Consolas" w:hAnsi="Consolas" w:eastAsia="Times New Roman" w:cs="Calibri"/>
          <w:color w:val="008000"/>
          <w:sz w:val="24"/>
          <w:szCs w:val="24"/>
        </w:rPr>
        <w:t>#[[1. 1.41421356]</w:t>
      </w:r>
      <w:r>
        <w:rPr>
          <w:rFonts w:ascii="Consolas" w:hAnsi="Consolas" w:eastAsia="Times New Roman" w:cs="Calibri"/>
          <w:color w:val="212121"/>
          <w:sz w:val="24"/>
          <w:szCs w:val="24"/>
        </w:rPr>
        <w:br/>
      </w:r>
      <w:r>
        <w:rPr>
          <w:rFonts w:ascii="Consolas" w:hAnsi="Consolas" w:eastAsia="Times New Roman" w:cs="Calibri"/>
          <w:color w:val="008000"/>
          <w:sz w:val="24"/>
          <w:szCs w:val="24"/>
        </w:rPr>
        <w:t>#[1.732050812. ]]</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(np.sqrt(x))</w:t>
      </w:r>
    </w:p>
    <w:p xmlns:wp14="http://schemas.microsoft.com/office/word/2010/wordml" w:rsidR="00000000" w:rsidRDefault="00CA7A71" w14:paraId="6D072C0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p>
    <w:p xmlns:wp14="http://schemas.microsoft.com/office/word/2010/wordml" w:rsidR="00000000" w:rsidRDefault="00CA7A71" w14:paraId="0078BF2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212121"/>
        </w:rPr>
        <w:t>out</w:t>
      </w:r>
    </w:p>
    <w:p xmlns:wp14="http://schemas.microsoft.com/office/word/2010/wordml" w:rsidR="00000000" w:rsidRDefault="00CA7A71" w14:paraId="0FFF199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[[1.         1.41421356]</w:t>
      </w:r>
    </w:p>
    <w:p xmlns:wp14="http://schemas.microsoft.com/office/word/2010/wordml" w:rsidR="00000000" w:rsidRDefault="00CA7A71" w14:paraId="529964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alibri"/>
          <w:color w:val="212121"/>
          <w:sz w:val="24"/>
          <w:szCs w:val="24"/>
        </w:rPr>
      </w:pPr>
      <w:r>
        <w:rPr>
          <w:rFonts w:ascii="Courier New" w:hAnsi="Courier New" w:eastAsia="Times New Roman" w:cs="Courier New"/>
          <w:color w:val="212121"/>
        </w:rPr>
        <w:t xml:space="preserve"> </w:t>
      </w:r>
      <w:r>
        <w:rPr>
          <w:rFonts w:ascii="Courier New" w:hAnsi="Courier New" w:eastAsia="Times New Roman" w:cs="Courier New"/>
          <w:color w:val="212121"/>
        </w:rPr>
        <w:t>[1.73205081 2.        ]]</w:t>
      </w:r>
    </w:p>
    <w:p xmlns:wp14="http://schemas.microsoft.com/office/word/2010/wordml" w:rsidR="00000000" w:rsidRDefault="00CA7A71" w14:paraId="48A21919" wp14:textId="77777777">
      <w:pPr>
        <w:spacing w:before="75" w:after="0" w:line="100" w:lineRule="atLeast"/>
        <w:rPr>
          <w:rFonts w:ascii="Consolas" w:hAnsi="Consolas" w:eastAsia="Times New Roman" w:cs="Calibri"/>
          <w:color w:val="212121"/>
          <w:sz w:val="24"/>
          <w:szCs w:val="24"/>
        </w:rPr>
      </w:pPr>
    </w:p>
    <w:p xmlns:wp14="http://schemas.microsoft.com/office/word/2010/wordml" w:rsidR="00000000" w:rsidRDefault="00CA7A71" w14:paraId="3B913898" wp14:textId="77777777">
      <w:pPr>
        <w:spacing w:before="120" w:after="90" w:line="100" w:lineRule="atLeast"/>
        <w:jc w:val="both"/>
        <w:rPr>
          <w:rFonts w:ascii="Consolas" w:hAnsi="Consolas" w:eastAsia="Times New Roman" w:cs="Calibri"/>
          <w:color w:val="212121"/>
          <w:sz w:val="24"/>
          <w:szCs w:val="24"/>
        </w:rPr>
      </w:pPr>
      <w:r>
        <w:rPr>
          <w:rFonts w:eastAsia="Times New Roman" w:cs="Calibri"/>
          <w:color w:val="212121"/>
          <w:sz w:val="24"/>
          <w:szCs w:val="24"/>
        </w:rPr>
        <w:t>T</w:t>
      </w:r>
      <w:r>
        <w:rPr>
          <w:rFonts w:eastAsia="Times New Roman" w:cs="Calibri"/>
          <w:color w:val="212121"/>
          <w:sz w:val="24"/>
          <w:szCs w:val="24"/>
        </w:rPr>
        <w:t xml:space="preserve">en en cuenta que, a diferencia de MATLAB, * es una multiplicación elemental, no una multiplicación matricial. En su lugar, utilizamos la función dot para calcular productos internos de vectores, para multiplicar un vector por una matriz y para multiplicar </w:t>
      </w:r>
      <w:r>
        <w:rPr>
          <w:rFonts w:eastAsia="Times New Roman" w:cs="Calibri"/>
          <w:color w:val="212121"/>
          <w:sz w:val="24"/>
          <w:szCs w:val="24"/>
        </w:rPr>
        <w:t>matrices. dot está disponible como una función en el módulo numpy y como un método de instancia de los objetos array:</w:t>
      </w:r>
    </w:p>
    <w:p xmlns:wp14="http://schemas.microsoft.com/office/word/2010/wordml" w:rsidR="00000000" w:rsidRDefault="00CA7A71" w14:paraId="6BD18F9B" wp14:textId="77777777">
      <w:pPr>
        <w:spacing w:before="75" w:after="0" w:line="100" w:lineRule="atLeast"/>
        <w:rPr>
          <w:rFonts w:ascii="Consolas" w:hAnsi="Consolas" w:eastAsia="Times New Roman" w:cs="Calibri"/>
          <w:color w:val="212121"/>
          <w:sz w:val="24"/>
          <w:szCs w:val="24"/>
        </w:rPr>
      </w:pPr>
    </w:p>
    <w:p xmlns:wp14="http://schemas.microsoft.com/office/word/2010/wordml" w:rsidR="00000000" w:rsidRDefault="00CA7A71" w14:paraId="608B2156"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0353C3D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0000"/>
          <w:sz w:val="24"/>
          <w:szCs w:val="24"/>
        </w:rPr>
        <w:t>x=np.array([[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y=np.array([[</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9885A"/>
          <w:sz w:val="24"/>
          <w:szCs w:val="24"/>
        </w:rPr>
        <w:t>6</w:t>
      </w:r>
      <w:r>
        <w:rPr>
          <w:rFonts w:ascii="Consolas" w:hAnsi="Consolas" w:eastAsia="Times New Roman" w:cs="Calibri"/>
          <w:color w:val="000000"/>
          <w:sz w:val="24"/>
          <w:szCs w:val="24"/>
        </w:rPr>
        <w:t>],[</w:t>
      </w:r>
      <w:r>
        <w:rPr>
          <w:rFonts w:ascii="Consolas" w:hAnsi="Consolas" w:eastAsia="Times New Roman" w:cs="Calibri"/>
          <w:color w:val="09885A"/>
          <w:sz w:val="24"/>
          <w:szCs w:val="24"/>
        </w:rPr>
        <w:t>7</w:t>
      </w:r>
      <w:r>
        <w:rPr>
          <w:rFonts w:ascii="Consolas" w:hAnsi="Consolas" w:eastAsia="Times New Roman" w:cs="Calibri"/>
          <w:color w:val="000000"/>
          <w:sz w:val="24"/>
          <w:szCs w:val="24"/>
        </w:rPr>
        <w:t>,</w:t>
      </w:r>
      <w:r>
        <w:rPr>
          <w:rFonts w:ascii="Consolas" w:hAnsi="Consolas" w:eastAsia="Times New Roman" w:cs="Calibri"/>
          <w:color w:val="09885A"/>
          <w:sz w:val="24"/>
          <w:szCs w:val="24"/>
        </w:rPr>
        <w:t>8</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0000"/>
          <w:sz w:val="24"/>
          <w:szCs w:val="24"/>
        </w:rPr>
        <w:t>v=np.array([</w:t>
      </w:r>
      <w:r>
        <w:rPr>
          <w:rFonts w:ascii="Consolas" w:hAnsi="Consolas" w:eastAsia="Times New Roman" w:cs="Calibri"/>
          <w:color w:val="09885A"/>
          <w:sz w:val="24"/>
          <w:szCs w:val="24"/>
        </w:rPr>
        <w:t>9</w:t>
      </w:r>
      <w:r>
        <w:rPr>
          <w:rFonts w:ascii="Consolas" w:hAnsi="Consolas" w:eastAsia="Times New Roman" w:cs="Calibri"/>
          <w:color w:val="000000"/>
          <w:sz w:val="24"/>
          <w:szCs w:val="24"/>
        </w:rPr>
        <w:t>,</w:t>
      </w:r>
      <w:r>
        <w:rPr>
          <w:rFonts w:ascii="Consolas" w:hAnsi="Consolas" w:eastAsia="Times New Roman" w:cs="Calibri"/>
          <w:color w:val="09885A"/>
          <w:sz w:val="24"/>
          <w:szCs w:val="24"/>
        </w:rPr>
        <w:t>10</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w=np.array([</w:t>
      </w:r>
      <w:r>
        <w:rPr>
          <w:rFonts w:ascii="Consolas" w:hAnsi="Consolas" w:eastAsia="Times New Roman" w:cs="Calibri"/>
          <w:color w:val="09885A"/>
          <w:sz w:val="24"/>
          <w:szCs w:val="24"/>
        </w:rPr>
        <w:t>11</w:t>
      </w:r>
      <w:r>
        <w:rPr>
          <w:rFonts w:ascii="Consolas" w:hAnsi="Consolas" w:eastAsia="Times New Roman" w:cs="Calibri"/>
          <w:color w:val="000000"/>
          <w:sz w:val="24"/>
          <w:szCs w:val="24"/>
        </w:rPr>
        <w:t>,</w:t>
      </w:r>
      <w:r>
        <w:rPr>
          <w:rFonts w:ascii="Consolas" w:hAnsi="Consolas" w:eastAsia="Times New Roman" w:cs="Calibri"/>
          <w:color w:val="09885A"/>
          <w:sz w:val="24"/>
          <w:szCs w:val="24"/>
        </w:rPr>
        <w:t>12</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 xml:space="preserve">#Inner product of vectors; both produce </w:t>
      </w:r>
      <w:r>
        <w:rPr>
          <w:rFonts w:ascii="Consolas" w:hAnsi="Consolas" w:eastAsia="Times New Roman" w:cs="Calibri"/>
          <w:color w:val="008000"/>
          <w:sz w:val="24"/>
          <w:szCs w:val="24"/>
        </w:rPr>
        <w:t>219</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(v.dot(w))</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(np.dot(v,w))</w:t>
      </w:r>
    </w:p>
    <w:p xmlns:wp14="http://schemas.microsoft.com/office/word/2010/wordml" w:rsidR="00000000" w:rsidRDefault="00CA7A71" w14:paraId="238601F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7D52CDB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urier New" w:hAnsi="Courier New" w:eastAsia="Times New Roman" w:cs="Courier New"/>
          <w:b w:val="1"/>
          <w:bCs w:val="1"/>
          <w:color w:val="FF0000"/>
        </w:rPr>
        <w:t>out</w:t>
      </w:r>
    </w:p>
    <w:p xmlns:wp14="http://schemas.microsoft.com/office/word/2010/wordml" w:rsidR="00000000" w:rsidRDefault="00CA7A71" w14:paraId="1F64BF7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219</w:t>
      </w:r>
    </w:p>
    <w:p xmlns:wp14="http://schemas.microsoft.com/office/word/2010/wordml" w:rsidR="00000000" w:rsidRDefault="00CA7A71" w14:paraId="6239B45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219</w:t>
      </w:r>
    </w:p>
    <w:p xmlns:wp14="http://schemas.microsoft.com/office/word/2010/wordml" w:rsidR="00000000" w:rsidRDefault="00CA7A71" w14:paraId="0F3CABC7"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75C6C1E" wp14:textId="77777777">
      <w:pPr>
        <w:spacing w:before="120" w:after="90" w:line="100" w:lineRule="atLeast"/>
        <w:rPr>
          <w:rFonts w:eastAsia="Times New Roman" w:cs="Calibri"/>
          <w:color w:val="212121"/>
          <w:sz w:val="21"/>
          <w:szCs w:val="21"/>
        </w:rPr>
      </w:pPr>
      <w:r>
        <w:rPr>
          <w:rFonts w:eastAsia="Times New Roman" w:cs="Calibri"/>
          <w:color w:val="212121"/>
          <w:sz w:val="24"/>
          <w:szCs w:val="24"/>
        </w:rPr>
        <w:t>También se puede utilizar el operador @ que es equivalente al operador punto de numpy.</w:t>
      </w:r>
    </w:p>
    <w:p xmlns:wp14="http://schemas.microsoft.com/office/word/2010/wordml" w:rsidR="00000000" w:rsidRDefault="00CA7A71" w14:paraId="5B08B5D1"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1007BBB5" wp14:textId="77777777">
      <w:pPr>
        <w:spacing w:after="0" w:line="100" w:lineRule="atLeast"/>
        <w:rPr>
          <w:rFonts w:ascii="Consolas" w:hAnsi="Consolas" w:eastAsia="Times New Roman" w:cs="Calibri"/>
          <w:color w:val="795E26"/>
          <w:sz w:val="24"/>
          <w:szCs w:val="24"/>
        </w:rPr>
      </w:pPr>
      <w:r>
        <w:rPr>
          <w:rFonts w:ascii="Consolas" w:hAnsi="Consolas" w:eastAsia="Times New Roman" w:cs="Calibri"/>
          <w:color w:val="212121"/>
          <w:sz w:val="24"/>
          <w:szCs w:val="24"/>
        </w:rPr>
        <w:t>[ ]</w:t>
      </w:r>
    </w:p>
    <w:p xmlns:wp14="http://schemas.microsoft.com/office/word/2010/wordml" w:rsidR="00000000" w:rsidRDefault="00CA7A71" w14:paraId="395A414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795E26"/>
          <w:sz w:val="24"/>
          <w:szCs w:val="24"/>
        </w:rPr>
        <w:t>print</w:t>
      </w:r>
      <w:r>
        <w:rPr>
          <w:rFonts w:ascii="Consolas" w:hAnsi="Consolas" w:eastAsia="Times New Roman" w:cs="Calibri"/>
          <w:color w:val="000000"/>
          <w:sz w:val="24"/>
          <w:szCs w:val="24"/>
        </w:rPr>
        <w:t>(v@w)</w:t>
      </w:r>
    </w:p>
    <w:p xmlns:wp14="http://schemas.microsoft.com/office/word/2010/wordml" w:rsidR="00000000" w:rsidRDefault="00CA7A71" w14:paraId="16DEB4A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401E2E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7260C28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219</w:t>
      </w:r>
    </w:p>
    <w:p xmlns:wp14="http://schemas.microsoft.com/office/word/2010/wordml" w:rsidR="00000000" w:rsidRDefault="00CA7A71" w14:paraId="0AD9C6F4"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C14E165"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396AB84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#Matrix/vector product;both produce the rank1 array[29 67]</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(x.dot(v))</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(np.do</w:t>
      </w:r>
      <w:r>
        <w:rPr>
          <w:rFonts w:ascii="Consolas" w:hAnsi="Consolas" w:eastAsia="Times New Roman" w:cs="Calibri"/>
          <w:color w:val="000000"/>
          <w:sz w:val="24"/>
          <w:szCs w:val="24"/>
        </w:rPr>
        <w:t>t(x,v))</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(x@v)</w:t>
      </w:r>
    </w:p>
    <w:p xmlns:wp14="http://schemas.microsoft.com/office/word/2010/wordml" w:rsidR="00000000" w:rsidRDefault="00CA7A71" w14:paraId="4B1F511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2190DA4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01675D9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[29 67]</w:t>
      </w:r>
    </w:p>
    <w:p xmlns:wp14="http://schemas.microsoft.com/office/word/2010/wordml" w:rsidR="00000000" w:rsidRDefault="00CA7A71" w14:paraId="69782C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[29 67]</w:t>
      </w:r>
    </w:p>
    <w:p xmlns:wp14="http://schemas.microsoft.com/office/word/2010/wordml" w:rsidR="00000000" w:rsidRDefault="00CA7A71" w14:paraId="40A35CC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[29 67]</w:t>
      </w:r>
    </w:p>
    <w:p xmlns:wp14="http://schemas.microsoft.com/office/word/2010/wordml" w:rsidR="00000000" w:rsidRDefault="00CA7A71" w14:paraId="65F9C3DC"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19AB7117"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4541BC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#Matrix/matrix product;both produce the rank2 array</w:t>
      </w:r>
      <w:r>
        <w:rPr>
          <w:rFonts w:ascii="Consolas" w:hAnsi="Consolas" w:eastAsia="Times New Roman" w:cs="Calibri"/>
          <w:color w:val="212121"/>
          <w:sz w:val="24"/>
          <w:szCs w:val="24"/>
        </w:rPr>
        <w:br/>
      </w:r>
      <w:r>
        <w:rPr>
          <w:rFonts w:ascii="Consolas" w:hAnsi="Consolas" w:eastAsia="Times New Roman" w:cs="Calibri"/>
          <w:color w:val="008000"/>
          <w:sz w:val="24"/>
          <w:szCs w:val="24"/>
        </w:rPr>
        <w:t>#[[19 22]</w:t>
      </w:r>
      <w:r>
        <w:rPr>
          <w:rFonts w:ascii="Consolas" w:hAnsi="Consolas" w:eastAsia="Times New Roman" w:cs="Calibri"/>
          <w:color w:val="212121"/>
          <w:sz w:val="24"/>
          <w:szCs w:val="24"/>
        </w:rPr>
        <w:br/>
      </w:r>
      <w:r>
        <w:rPr>
          <w:rFonts w:ascii="Consolas" w:hAnsi="Consolas" w:eastAsia="Times New Roman" w:cs="Calibri"/>
          <w:color w:val="008000"/>
          <w:sz w:val="24"/>
          <w:szCs w:val="24"/>
        </w:rPr>
        <w:t>#[43 50]]</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(x.dot(y))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(np.dot(x,y))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(x@y)</w:t>
      </w:r>
    </w:p>
    <w:p xmlns:wp14="http://schemas.microsoft.com/office/word/2010/wordml" w:rsidR="00000000" w:rsidRDefault="00CA7A71" w14:paraId="502314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5A795A3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212121"/>
        </w:rPr>
        <w:t>out</w:t>
      </w:r>
    </w:p>
    <w:p xmlns:wp14="http://schemas.microsoft.com/office/word/2010/wordml" w:rsidR="00000000" w:rsidRDefault="00CA7A71" w14:paraId="5A84345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[[19 22]</w:t>
      </w:r>
    </w:p>
    <w:p xmlns:wp14="http://schemas.microsoft.com/office/word/2010/wordml" w:rsidR="00000000" w:rsidRDefault="00CA7A71" w14:paraId="46B9B3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[43 50]]</w:t>
      </w:r>
    </w:p>
    <w:p xmlns:wp14="http://schemas.microsoft.com/office/word/2010/wordml" w:rsidR="00000000" w:rsidRDefault="00CA7A71" w14:paraId="718636C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[[19 22]</w:t>
      </w:r>
    </w:p>
    <w:p xmlns:wp14="http://schemas.microsoft.com/office/word/2010/wordml" w:rsidR="00000000" w:rsidRDefault="00CA7A71" w14:paraId="78D4A00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[43 50]]</w:t>
      </w:r>
    </w:p>
    <w:p xmlns:wp14="http://schemas.microsoft.com/office/word/2010/wordml" w:rsidR="00000000" w:rsidRDefault="00CA7A71" w14:paraId="2C9AF4F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[[19 22]</w:t>
      </w:r>
    </w:p>
    <w:p xmlns:wp14="http://schemas.microsoft.com/office/word/2010/wordml" w:rsidR="00000000" w:rsidRDefault="00CA7A71" w14:paraId="5391BD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[43 50]]</w:t>
      </w:r>
    </w:p>
    <w:p xmlns:wp14="http://schemas.microsoft.com/office/word/2010/wordml" w:rsidR="00000000" w:rsidRDefault="00CA7A71" w14:paraId="1F3B1409"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0A9AB7A" wp14:textId="77777777">
      <w:pPr>
        <w:spacing w:before="120" w:after="90" w:line="100" w:lineRule="atLeast"/>
        <w:rPr>
          <w:rFonts w:ascii="Consolas" w:hAnsi="Consolas" w:eastAsia="Times New Roman" w:cs="Calibri"/>
          <w:color w:val="212121"/>
          <w:sz w:val="24"/>
          <w:szCs w:val="24"/>
        </w:rPr>
      </w:pPr>
      <w:r>
        <w:rPr>
          <w:rFonts w:eastAsia="Times New Roman" w:cs="Calibri"/>
          <w:color w:val="212121"/>
          <w:sz w:val="24"/>
          <w:szCs w:val="24"/>
        </w:rPr>
        <w:t>Numpy proporciona much</w:t>
      </w:r>
      <w:r>
        <w:rPr>
          <w:rFonts w:eastAsia="Times New Roman" w:cs="Calibri"/>
          <w:color w:val="212121"/>
          <w:sz w:val="24"/>
          <w:szCs w:val="24"/>
        </w:rPr>
        <w:t>as funciones útiles para realizar cálculos en matrices; una de las más útiles es sum:</w:t>
      </w:r>
    </w:p>
    <w:p xmlns:wp14="http://schemas.microsoft.com/office/word/2010/wordml" w:rsidR="00000000" w:rsidRDefault="00CA7A71" w14:paraId="461F45BD"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111100C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0000"/>
          <w:sz w:val="24"/>
          <w:szCs w:val="24"/>
        </w:rPr>
        <w:t>x=np.array([[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w:t>
      </w:r>
      <w:r>
        <w:rPr>
          <w:rFonts w:ascii="Consolas" w:hAnsi="Consolas" w:eastAsia="Times New Roman" w:cs="Calibri"/>
          <w:color w:val="795E26"/>
          <w:sz w:val="24"/>
          <w:szCs w:val="24"/>
        </w:rPr>
        <w:t>sum</w:t>
      </w:r>
      <w:r>
        <w:rPr>
          <w:rFonts w:ascii="Consolas" w:hAnsi="Consolas" w:eastAsia="Times New Roman" w:cs="Calibri"/>
          <w:color w:val="000000"/>
          <w:sz w:val="24"/>
          <w:szCs w:val="24"/>
        </w:rPr>
        <w:t>(x))</w:t>
      </w:r>
      <w:r>
        <w:rPr>
          <w:rFonts w:ascii="Consolas" w:hAnsi="Consolas" w:eastAsia="Times New Roman" w:cs="Calibri"/>
          <w:color w:val="008000"/>
          <w:sz w:val="24"/>
          <w:szCs w:val="24"/>
        </w:rPr>
        <w:t>#Compute sum of all elements;prints"10"</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w:t>
      </w:r>
      <w:r>
        <w:rPr>
          <w:rFonts w:ascii="Consolas" w:hAnsi="Consolas" w:eastAsia="Times New Roman" w:cs="Calibri"/>
          <w:color w:val="795E26"/>
          <w:sz w:val="24"/>
          <w:szCs w:val="24"/>
        </w:rPr>
        <w:t>sum</w:t>
      </w:r>
      <w:r>
        <w:rPr>
          <w:rFonts w:ascii="Consolas" w:hAnsi="Consolas" w:eastAsia="Times New Roman" w:cs="Calibri"/>
          <w:color w:val="000000"/>
          <w:sz w:val="24"/>
          <w:szCs w:val="24"/>
        </w:rPr>
        <w:t>(x,axis=</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08000"/>
          <w:sz w:val="24"/>
          <w:szCs w:val="24"/>
        </w:rPr>
        <w:t>#Compute sum of each column;prints"[46]"</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w:t>
      </w:r>
      <w:r>
        <w:rPr>
          <w:rFonts w:ascii="Consolas" w:hAnsi="Consolas" w:eastAsia="Times New Roman" w:cs="Calibri"/>
          <w:color w:val="795E26"/>
          <w:sz w:val="24"/>
          <w:szCs w:val="24"/>
        </w:rPr>
        <w:t>sum</w:t>
      </w:r>
      <w:r>
        <w:rPr>
          <w:rFonts w:ascii="Consolas" w:hAnsi="Consolas" w:eastAsia="Times New Roman" w:cs="Calibri"/>
          <w:color w:val="000000"/>
          <w:sz w:val="24"/>
          <w:szCs w:val="24"/>
        </w:rPr>
        <w:t>(x,axis</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08000"/>
          <w:sz w:val="24"/>
          <w:szCs w:val="24"/>
        </w:rPr>
        <w:t>#Compute sum of each row;prints"[37]"</w:t>
      </w:r>
    </w:p>
    <w:p xmlns:wp14="http://schemas.microsoft.com/office/word/2010/wordml" w:rsidR="00000000" w:rsidRDefault="00CA7A71" w14:paraId="562C75D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1BCB9DB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urier New" w:hAnsi="Courier New" w:eastAsia="Times New Roman" w:cs="Courier New"/>
          <w:b w:val="1"/>
          <w:bCs w:val="1"/>
          <w:color w:val="FF0000"/>
        </w:rPr>
        <w:t>out</w:t>
      </w:r>
    </w:p>
    <w:p xmlns:wp14="http://schemas.microsoft.com/office/word/2010/wordml" w:rsidR="00000000" w:rsidRDefault="00CA7A71" w14:paraId="5D36975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10</w:t>
      </w:r>
    </w:p>
    <w:p xmlns:wp14="http://schemas.microsoft.com/office/word/2010/wordml" w:rsidR="00000000" w:rsidRDefault="00CA7A71" w14:paraId="2496A3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[4 6]</w:t>
      </w:r>
    </w:p>
    <w:p xmlns:wp14="http://schemas.microsoft.com/office/word/2010/wordml" w:rsidR="00000000" w:rsidRDefault="00CA7A71" w14:paraId="45E950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[3 7]</w:t>
      </w:r>
    </w:p>
    <w:p xmlns:wp14="http://schemas.microsoft.com/office/word/2010/wordml" w:rsidR="00000000" w:rsidRDefault="00CA7A71" w14:paraId="664355AD"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7707F586"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 xml:space="preserve">Aparte de calcular funciones matemáticas utilizando arrays, a menudo necesitamos remodelar o manipular de otro modo los datos de los arrays. El ejemplo más sencillo de este tipo de operaciones </w:t>
      </w:r>
      <w:r>
        <w:rPr>
          <w:rFonts w:eastAsia="Times New Roman" w:cs="Calibri"/>
          <w:color w:val="212121"/>
          <w:sz w:val="24"/>
          <w:szCs w:val="24"/>
        </w:rPr>
        <w:t>es la transposición de una matriz; para transponer una matriz, basta con utilizar el atributo T de un objeto array:</w:t>
      </w:r>
    </w:p>
    <w:p xmlns:wp14="http://schemas.microsoft.com/office/word/2010/wordml" w:rsidR="00000000" w:rsidRDefault="00CA7A71" w14:paraId="1A965116" wp14:textId="77777777">
      <w:pPr>
        <w:spacing w:before="75" w:after="0" w:line="100" w:lineRule="atLeast"/>
        <w:jc w:val="both"/>
        <w:rPr>
          <w:rFonts w:eastAsia="Times New Roman" w:cs="Calibri"/>
          <w:color w:val="212121"/>
          <w:sz w:val="21"/>
          <w:szCs w:val="21"/>
        </w:rPr>
      </w:pPr>
    </w:p>
    <w:p xmlns:wp14="http://schemas.microsoft.com/office/word/2010/wordml" w:rsidR="00000000" w:rsidRDefault="00CA7A71" w14:paraId="4FE5C222" wp14:textId="77777777">
      <w:pPr>
        <w:spacing w:after="0" w:line="100" w:lineRule="atLeast"/>
        <w:rPr>
          <w:rFonts w:ascii="Consolas" w:hAnsi="Consolas" w:eastAsia="Times New Roman" w:cs="Calibri"/>
          <w:color w:val="795E26"/>
          <w:sz w:val="24"/>
          <w:szCs w:val="24"/>
        </w:rPr>
      </w:pPr>
      <w:r>
        <w:rPr>
          <w:rFonts w:ascii="Consolas" w:hAnsi="Consolas" w:eastAsia="Times New Roman" w:cs="Calibri"/>
          <w:color w:val="212121"/>
          <w:sz w:val="24"/>
          <w:szCs w:val="24"/>
        </w:rPr>
        <w:t>[ ]</w:t>
      </w:r>
    </w:p>
    <w:p xmlns:wp14="http://schemas.microsoft.com/office/word/2010/wordml" w:rsidR="00000000" w:rsidRDefault="00CA7A71" w14:paraId="7F64E66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r>
        <w:rPr>
          <w:rFonts w:ascii="Consolas" w:hAnsi="Consolas" w:eastAsia="Times New Roman" w:cs="Calibri"/>
          <w:color w:val="795E26"/>
          <w:sz w:val="24"/>
          <w:szCs w:val="24"/>
        </w:rPr>
        <w:t>print</w:t>
      </w:r>
      <w:r>
        <w:rPr>
          <w:rFonts w:ascii="Consolas" w:hAnsi="Consolas" w:eastAsia="Times New Roman" w:cs="Calibri"/>
          <w:color w:val="000000"/>
          <w:sz w:val="24"/>
          <w:szCs w:val="24"/>
        </w:rPr>
        <w:t>(x)</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w:t>
      </w:r>
      <w:r>
        <w:rPr>
          <w:rFonts w:ascii="Consolas" w:hAnsi="Consolas" w:eastAsia="Times New Roman" w:cs="Calibri"/>
          <w:color w:val="A31515"/>
          <w:sz w:val="24"/>
          <w:szCs w:val="24"/>
        </w:rPr>
        <w:t>"transpose\n"</w:t>
      </w:r>
      <w:r>
        <w:rPr>
          <w:rFonts w:ascii="Consolas" w:hAnsi="Consolas" w:eastAsia="Times New Roman" w:cs="Calibri"/>
          <w:color w:val="000000"/>
          <w:sz w:val="24"/>
          <w:szCs w:val="24"/>
        </w:rPr>
        <w:t>,x.T)</w:t>
      </w:r>
    </w:p>
    <w:p xmlns:wp14="http://schemas.microsoft.com/office/word/2010/wordml" w:rsidR="00000000" w:rsidRDefault="00CA7A71" w14:paraId="76E842B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[[1 2]</w:t>
      </w:r>
    </w:p>
    <w:p xmlns:wp14="http://schemas.microsoft.com/office/word/2010/wordml" w:rsidR="00000000" w:rsidRDefault="00CA7A71" w14:paraId="3619B34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 </w:t>
      </w:r>
      <w:r>
        <w:rPr>
          <w:rFonts w:ascii="Consolas" w:hAnsi="Consolas" w:eastAsia="Times New Roman" w:cs="Calibri"/>
          <w:color w:val="212121"/>
          <w:sz w:val="24"/>
          <w:szCs w:val="24"/>
        </w:rPr>
        <w:t>[3 4]]</w:t>
      </w:r>
    </w:p>
    <w:p xmlns:wp14="http://schemas.microsoft.com/office/word/2010/wordml" w:rsidR="00000000" w:rsidRDefault="00CA7A71" w14:paraId="2E9620F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Transpose</w:t>
      </w:r>
    </w:p>
    <w:p xmlns:wp14="http://schemas.microsoft.com/office/word/2010/wordml" w:rsidR="00000000" w:rsidRDefault="00CA7A71" w14:paraId="7DF4E3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alibri"/>
          <w:color w:val="212121"/>
          <w:sz w:val="24"/>
          <w:szCs w:val="24"/>
        </w:rPr>
      </w:pPr>
    </w:p>
    <w:p xmlns:wp14="http://schemas.microsoft.com/office/word/2010/wordml" w:rsidR="00000000" w:rsidRDefault="00CA7A71" w14:paraId="321C8F3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2F3EB91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[[1 3]</w:t>
      </w:r>
    </w:p>
    <w:p xmlns:wp14="http://schemas.microsoft.com/office/word/2010/wordml" w:rsidR="00000000" w:rsidRDefault="00CA7A71" w14:paraId="6DA9FC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[2 4]]</w:t>
      </w:r>
    </w:p>
    <w:p xmlns:wp14="http://schemas.microsoft.com/office/word/2010/wordml" w:rsidR="00000000" w:rsidRDefault="00CA7A71" w14:paraId="44FB30F8"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7FD30544"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7C7AC7D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pPr>
      <w:r>
        <w:rPr>
          <w:rFonts w:ascii="Consolas" w:hAnsi="Consolas" w:eastAsia="Times New Roman" w:cs="Calibri"/>
          <w:color w:val="000000"/>
          <w:sz w:val="24"/>
          <w:szCs w:val="24"/>
        </w:rPr>
        <w:t>v=np.array([[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(v)</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w:t>
      </w:r>
      <w:r>
        <w:rPr>
          <w:rFonts w:ascii="Consolas" w:hAnsi="Consolas" w:eastAsia="Times New Roman" w:cs="Calibri"/>
          <w:color w:val="A31515"/>
          <w:sz w:val="24"/>
          <w:szCs w:val="24"/>
        </w:rPr>
        <w:t>"transpose\n"</w:t>
      </w:r>
      <w:r>
        <w:rPr>
          <w:rFonts w:ascii="Consolas" w:hAnsi="Consolas" w:eastAsia="Times New Roman" w:cs="Calibri"/>
          <w:color w:val="000000"/>
          <w:sz w:val="24"/>
          <w:szCs w:val="24"/>
        </w:rPr>
        <w:t>,v.T)</w:t>
      </w:r>
    </w:p>
    <w:p xmlns:wp14="http://schemas.microsoft.com/office/word/2010/wordml" w:rsidR="00000000" w:rsidRDefault="00CA7A71" w14:paraId="1DA6542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pPr>
    </w:p>
    <w:p xmlns:wp14="http://schemas.microsoft.com/office/word/2010/wordml" w:rsidR="00000000" w:rsidRDefault="00CA7A71" w14:paraId="55F10F0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35"/>
        <w:rPr>
          <w:rFonts w:ascii="Consolas" w:hAnsi="Consolas" w:eastAsia="Times New Roman" w:cs="Calibri"/>
          <w:color w:val="212121"/>
          <w:sz w:val="24"/>
          <w:szCs w:val="24"/>
        </w:rPr>
      </w:pPr>
      <w:r>
        <w:rPr>
          <w:rFonts w:ascii="Consolas" w:hAnsi="Consolas" w:eastAsia="Times New Roman" w:cs="Calibri"/>
          <w:color w:val="FF6600"/>
          <w:sz w:val="24"/>
          <w:szCs w:val="24"/>
        </w:rPr>
        <w:t>out</w:t>
      </w:r>
    </w:p>
    <w:p xmlns:wp14="http://schemas.microsoft.com/office/word/2010/wordml" w:rsidR="00000000" w:rsidRDefault="00CA7A71" w14:paraId="3000AE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alibri"/>
          <w:color w:val="212121"/>
          <w:sz w:val="24"/>
          <w:szCs w:val="24"/>
        </w:rPr>
      </w:pPr>
      <w:r>
        <w:rPr>
          <w:rFonts w:ascii="Consolas" w:hAnsi="Consolas" w:eastAsia="Times New Roman" w:cs="Calibri"/>
          <w:color w:val="212121"/>
          <w:sz w:val="24"/>
          <w:szCs w:val="24"/>
        </w:rPr>
        <w:t>[[1 2 3]]</w:t>
      </w:r>
    </w:p>
    <w:p xmlns:wp14="http://schemas.microsoft.com/office/word/2010/wordml" w:rsidR="00000000" w:rsidRDefault="00CA7A71" w14:paraId="7F8EEDB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nsolas" w:hAnsi="Consolas" w:eastAsia="Times New Roman" w:cs="Calibri"/>
          <w:color w:val="212121"/>
          <w:sz w:val="24"/>
          <w:szCs w:val="24"/>
        </w:rPr>
        <w:t>Transpose</w:t>
      </w:r>
    </w:p>
    <w:p xmlns:wp14="http://schemas.microsoft.com/office/word/2010/wordml" w:rsidR="00000000" w:rsidRDefault="00CA7A71" w14:paraId="3041E3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p>
    <w:p xmlns:wp14="http://schemas.microsoft.com/office/word/2010/wordml" w:rsidR="00000000" w:rsidRDefault="00CA7A71" w14:paraId="318D442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[[1]</w:t>
      </w:r>
    </w:p>
    <w:p xmlns:wp14="http://schemas.microsoft.com/office/word/2010/wordml" w:rsidR="00000000" w:rsidRDefault="00CA7A71" w14:paraId="571E1EC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[2]</w:t>
      </w:r>
    </w:p>
    <w:p xmlns:wp14="http://schemas.microsoft.com/office/word/2010/wordml" w:rsidR="00000000" w:rsidRDefault="00CA7A71" w14:paraId="6D43E3D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[3]]</w:t>
      </w:r>
    </w:p>
    <w:p xmlns:wp14="http://schemas.microsoft.com/office/word/2010/wordml" w:rsidR="00000000" w:rsidRDefault="00CA7A71" w14:paraId="722B00AE"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503E5E6C" wp14:textId="77777777">
      <w:pPr>
        <w:spacing w:before="120" w:after="120" w:line="100" w:lineRule="atLeast"/>
        <w:rPr>
          <w:rFonts w:eastAsia="Times New Roman" w:cs="Calibri"/>
          <w:color w:val="212121"/>
          <w:sz w:val="24"/>
          <w:szCs w:val="24"/>
        </w:rPr>
      </w:pPr>
      <w:r>
        <w:rPr>
          <w:rFonts w:eastAsia="Times New Roman" w:cs="Calibri"/>
          <w:b/>
          <w:color w:val="212121"/>
          <w:sz w:val="28"/>
          <w:szCs w:val="28"/>
        </w:rPr>
        <w:t>Broadcasting</w:t>
      </w:r>
    </w:p>
    <w:p xmlns:wp14="http://schemas.microsoft.com/office/word/2010/wordml" w:rsidR="00000000" w:rsidRDefault="00CA7A71" w14:paraId="568F5D7C" wp14:textId="77777777">
      <w:pPr>
        <w:spacing w:before="120" w:after="90" w:line="100" w:lineRule="atLeast"/>
        <w:jc w:val="both"/>
        <w:rPr>
          <w:rFonts w:eastAsia="Times New Roman" w:cs="Calibri"/>
          <w:color w:val="212121"/>
          <w:sz w:val="24"/>
          <w:szCs w:val="24"/>
        </w:rPr>
      </w:pPr>
      <w:r>
        <w:rPr>
          <w:rFonts w:eastAsia="Times New Roman" w:cs="Calibri"/>
          <w:color w:val="212121"/>
          <w:sz w:val="24"/>
          <w:szCs w:val="24"/>
        </w:rPr>
        <w:t>Broadcasting es un poderoso mecanismo que permite a numpy trabajar con arreglos de diferentes formas al realizar operaciones aritméticas. Frecuentemente tenemos un arreglo más pequeño y otro má</w:t>
      </w:r>
      <w:r>
        <w:rPr>
          <w:rFonts w:eastAsia="Times New Roman" w:cs="Calibri"/>
          <w:color w:val="212121"/>
          <w:sz w:val="24"/>
          <w:szCs w:val="24"/>
        </w:rPr>
        <w:t>s grande, y queremos usar el arreglo más pequeño varias veces para realizar alguna operación en el arreglo más grande.</w:t>
      </w:r>
    </w:p>
    <w:p xmlns:wp14="http://schemas.microsoft.com/office/word/2010/wordml" w:rsidR="00000000" w:rsidRDefault="00CA7A71" w14:paraId="169E81C1"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Por ejemplo, supongamos que queremos añadir un vector constante a cada fila de una matriz. Podríamos hacerlo así:</w:t>
      </w:r>
    </w:p>
    <w:p xmlns:wp14="http://schemas.microsoft.com/office/word/2010/wordml" w:rsidR="00000000" w:rsidRDefault="00CA7A71" w14:paraId="42C6D796"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FA2751E"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7654C22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#We will add the v</w:t>
      </w:r>
      <w:r>
        <w:rPr>
          <w:rFonts w:ascii="Consolas" w:hAnsi="Consolas" w:eastAsia="Times New Roman" w:cs="Calibri"/>
          <w:color w:val="008000"/>
          <w:sz w:val="24"/>
          <w:szCs w:val="24"/>
        </w:rPr>
        <w:t>ector v to each row of the matrix x,</w:t>
      </w:r>
      <w:r>
        <w:rPr>
          <w:rFonts w:ascii="Consolas" w:hAnsi="Consolas" w:eastAsia="Times New Roman" w:cs="Calibri"/>
          <w:color w:val="212121"/>
          <w:sz w:val="24"/>
          <w:szCs w:val="24"/>
        </w:rPr>
        <w:br/>
      </w:r>
      <w:r>
        <w:rPr>
          <w:rFonts w:ascii="Consolas" w:hAnsi="Consolas" w:eastAsia="Times New Roman" w:cs="Calibri"/>
          <w:color w:val="008000"/>
          <w:sz w:val="24"/>
          <w:szCs w:val="24"/>
        </w:rPr>
        <w:t>#storing the result in the matrix y</w:t>
      </w:r>
      <w:r>
        <w:rPr>
          <w:rFonts w:ascii="Consolas" w:hAnsi="Consolas" w:eastAsia="Times New Roman" w:cs="Calibri"/>
          <w:color w:val="212121"/>
          <w:sz w:val="24"/>
          <w:szCs w:val="24"/>
        </w:rPr>
        <w:br/>
      </w:r>
      <w:r>
        <w:rPr>
          <w:rFonts w:ascii="Consolas" w:hAnsi="Consolas" w:eastAsia="Times New Roman" w:cs="Calibri"/>
          <w:color w:val="000000"/>
          <w:sz w:val="24"/>
          <w:szCs w:val="24"/>
        </w:rPr>
        <w:t>x=np.array([[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9885A"/>
          <w:sz w:val="24"/>
          <w:szCs w:val="24"/>
        </w:rPr>
        <w:t>6</w:t>
      </w:r>
      <w:r>
        <w:rPr>
          <w:rFonts w:ascii="Consolas" w:hAnsi="Consolas" w:eastAsia="Times New Roman" w:cs="Calibri"/>
          <w:color w:val="000000"/>
          <w:sz w:val="24"/>
          <w:szCs w:val="24"/>
        </w:rPr>
        <w:t>],[</w:t>
      </w:r>
      <w:r>
        <w:rPr>
          <w:rFonts w:ascii="Consolas" w:hAnsi="Consolas" w:eastAsia="Times New Roman" w:cs="Calibri"/>
          <w:color w:val="09885A"/>
          <w:sz w:val="24"/>
          <w:szCs w:val="24"/>
        </w:rPr>
        <w:t>7</w:t>
      </w:r>
      <w:r>
        <w:rPr>
          <w:rFonts w:ascii="Consolas" w:hAnsi="Consolas" w:eastAsia="Times New Roman" w:cs="Calibri"/>
          <w:color w:val="000000"/>
          <w:sz w:val="24"/>
          <w:szCs w:val="24"/>
        </w:rPr>
        <w:t>,</w:t>
      </w:r>
      <w:r>
        <w:rPr>
          <w:rFonts w:ascii="Consolas" w:hAnsi="Consolas" w:eastAsia="Times New Roman" w:cs="Calibri"/>
          <w:color w:val="09885A"/>
          <w:sz w:val="24"/>
          <w:szCs w:val="24"/>
        </w:rPr>
        <w:t>8</w:t>
      </w:r>
      <w:r>
        <w:rPr>
          <w:rFonts w:ascii="Consolas" w:hAnsi="Consolas" w:eastAsia="Times New Roman" w:cs="Calibri"/>
          <w:color w:val="000000"/>
          <w:sz w:val="24"/>
          <w:szCs w:val="24"/>
        </w:rPr>
        <w:t>,</w:t>
      </w:r>
      <w:r>
        <w:rPr>
          <w:rFonts w:ascii="Consolas" w:hAnsi="Consolas" w:eastAsia="Times New Roman" w:cs="Calibri"/>
          <w:color w:val="09885A"/>
          <w:sz w:val="24"/>
          <w:szCs w:val="24"/>
        </w:rPr>
        <w:t>9</w:t>
      </w:r>
      <w:r>
        <w:rPr>
          <w:rFonts w:ascii="Consolas" w:hAnsi="Consolas" w:eastAsia="Times New Roman" w:cs="Calibri"/>
          <w:color w:val="000000"/>
          <w:sz w:val="24"/>
          <w:szCs w:val="24"/>
        </w:rPr>
        <w:t>],[</w:t>
      </w:r>
      <w:r>
        <w:rPr>
          <w:rFonts w:ascii="Consolas" w:hAnsi="Consolas" w:eastAsia="Times New Roman" w:cs="Calibri"/>
          <w:color w:val="09885A"/>
          <w:sz w:val="24"/>
          <w:szCs w:val="24"/>
        </w:rPr>
        <w:t>10</w:t>
      </w:r>
      <w:r>
        <w:rPr>
          <w:rFonts w:ascii="Consolas" w:hAnsi="Consolas" w:eastAsia="Times New Roman" w:cs="Calibri"/>
          <w:color w:val="000000"/>
          <w:sz w:val="24"/>
          <w:szCs w:val="24"/>
        </w:rPr>
        <w:t>,</w:t>
      </w:r>
      <w:r>
        <w:rPr>
          <w:rFonts w:ascii="Consolas" w:hAnsi="Consolas" w:eastAsia="Times New Roman" w:cs="Calibri"/>
          <w:color w:val="09885A"/>
          <w:sz w:val="24"/>
          <w:szCs w:val="24"/>
        </w:rPr>
        <w:t>11</w:t>
      </w:r>
      <w:r>
        <w:rPr>
          <w:rFonts w:ascii="Consolas" w:hAnsi="Consolas" w:eastAsia="Times New Roman" w:cs="Calibri"/>
          <w:color w:val="000000"/>
          <w:sz w:val="24"/>
          <w:szCs w:val="24"/>
        </w:rPr>
        <w:t>,</w:t>
      </w:r>
      <w:r>
        <w:rPr>
          <w:rFonts w:ascii="Consolas" w:hAnsi="Consolas" w:eastAsia="Times New Roman" w:cs="Calibri"/>
          <w:color w:val="09885A"/>
          <w:sz w:val="24"/>
          <w:szCs w:val="24"/>
        </w:rPr>
        <w:t>12</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v=np.array([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 xml:space="preserve">y=np.empty_like(x) </w:t>
      </w:r>
      <w:r>
        <w:rPr>
          <w:rFonts w:ascii="Consolas" w:hAnsi="Consolas" w:eastAsia="Times New Roman" w:cs="Calibri"/>
          <w:color w:val="008000"/>
          <w:sz w:val="24"/>
          <w:szCs w:val="24"/>
        </w:rPr>
        <w:t>#Create an empty matrix with the same shape as x</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#Add the vector v to each row of the matrix x</w:t>
      </w:r>
      <w:r>
        <w:rPr>
          <w:rFonts w:ascii="Consolas" w:hAnsi="Consolas" w:eastAsia="Times New Roman" w:cs="Calibri"/>
          <w:color w:val="008000"/>
          <w:sz w:val="24"/>
          <w:szCs w:val="24"/>
        </w:rPr>
        <w:t xml:space="preserve"> with an explicit loop</w:t>
      </w:r>
      <w:r>
        <w:rPr>
          <w:rFonts w:ascii="Consolas" w:hAnsi="Consolas" w:eastAsia="Times New Roman" w:cs="Calibri"/>
          <w:color w:val="212121"/>
          <w:sz w:val="24"/>
          <w:szCs w:val="24"/>
        </w:rPr>
        <w:br/>
      </w:r>
      <w:r>
        <w:rPr>
          <w:rFonts w:ascii="Consolas" w:hAnsi="Consolas" w:eastAsia="Times New Roman" w:cs="Calibri"/>
          <w:color w:val="AF00DB"/>
          <w:sz w:val="24"/>
          <w:szCs w:val="24"/>
        </w:rPr>
        <w:t xml:space="preserve">for </w:t>
      </w:r>
      <w:r>
        <w:rPr>
          <w:rFonts w:ascii="Consolas" w:hAnsi="Consolas" w:eastAsia="Times New Roman" w:cs="Calibri"/>
          <w:color w:val="000000"/>
          <w:sz w:val="24"/>
          <w:szCs w:val="24"/>
        </w:rPr>
        <w:t xml:space="preserve">i </w:t>
      </w:r>
      <w:r>
        <w:rPr>
          <w:rFonts w:ascii="Consolas" w:hAnsi="Consolas" w:eastAsia="Times New Roman" w:cs="Calibri"/>
          <w:color w:val="0000FF"/>
          <w:sz w:val="24"/>
          <w:szCs w:val="24"/>
        </w:rPr>
        <w:t xml:space="preserve">in </w:t>
      </w:r>
      <w:r>
        <w:rPr>
          <w:rFonts w:ascii="Consolas" w:hAnsi="Consolas" w:eastAsia="Times New Roman" w:cs="Calibri"/>
          <w:color w:val="795E26"/>
          <w:sz w:val="24"/>
          <w:szCs w:val="24"/>
        </w:rPr>
        <w:t>range</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y[i,:]=x[i,:]+v</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(y)</w:t>
      </w:r>
    </w:p>
    <w:p xmlns:wp14="http://schemas.microsoft.com/office/word/2010/wordml" w:rsidR="00000000" w:rsidRDefault="00CA7A71" w14:paraId="6E1831B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72D05BE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urier New" w:hAnsi="Courier New" w:eastAsia="Times New Roman" w:cs="Courier New"/>
          <w:b w:val="1"/>
          <w:bCs w:val="1"/>
          <w:color w:val="FF0000"/>
        </w:rPr>
        <w:t>out</w:t>
      </w:r>
    </w:p>
    <w:p xmlns:wp14="http://schemas.microsoft.com/office/word/2010/wordml" w:rsidR="00000000" w:rsidRDefault="00CA7A71" w14:paraId="43EB0B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[[ 2  2  4]</w:t>
      </w:r>
    </w:p>
    <w:p xmlns:wp14="http://schemas.microsoft.com/office/word/2010/wordml" w:rsidR="00000000" w:rsidRDefault="00CA7A71" w14:paraId="2EDD83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[ 5  5  7]</w:t>
      </w:r>
    </w:p>
    <w:p xmlns:wp14="http://schemas.microsoft.com/office/word/2010/wordml" w:rsidR="00000000" w:rsidRDefault="00CA7A71" w14:paraId="0A615E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[ 8  8 10]</w:t>
      </w:r>
    </w:p>
    <w:p xmlns:wp14="http://schemas.microsoft.com/office/word/2010/wordml" w:rsidR="00000000" w:rsidRDefault="00CA7A71" w14:paraId="4638E98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[11 11 13]]</w:t>
      </w:r>
    </w:p>
    <w:p xmlns:wp14="http://schemas.microsoft.com/office/word/2010/wordml" w:rsidR="00000000" w:rsidRDefault="00CA7A71" w14:paraId="54E11D2A"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93DF31F"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Esto funciona; sin embargo, cuando la matriz x es muy grande, calcular un bucle explícito en Python podría ser lento. Obsérvese que a</w:t>
      </w:r>
      <w:r>
        <w:rPr>
          <w:rFonts w:eastAsia="Times New Roman" w:cs="Calibri"/>
          <w:color w:val="212121"/>
          <w:sz w:val="24"/>
          <w:szCs w:val="24"/>
        </w:rPr>
        <w:t>ñadir el vector v a cada fila de la matriz x es equivalente a formar una matriz vv apilando múltiples copias de v verticalmente, y luego realizando la suma elemental de x y vv. Podríamos implementar este enfoque así:</w:t>
      </w:r>
    </w:p>
    <w:p xmlns:wp14="http://schemas.microsoft.com/office/word/2010/wordml" w:rsidR="00000000" w:rsidRDefault="00CA7A71" w14:paraId="31126E5D"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50D1B66"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7E0D8E9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008000"/>
        </w:rPr>
      </w:pPr>
      <w:r>
        <w:rPr>
          <w:rFonts w:ascii="Consolas" w:hAnsi="Consolas" w:eastAsia="Times New Roman" w:cs="Calibri"/>
          <w:color w:val="000000"/>
          <w:sz w:val="24"/>
          <w:szCs w:val="24"/>
        </w:rPr>
        <w:t>vv=np.tile(v,(</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 xml:space="preserve">)) </w:t>
      </w:r>
      <w:r>
        <w:rPr>
          <w:rFonts w:ascii="Consolas" w:hAnsi="Consolas" w:eastAsia="Times New Roman" w:cs="Calibri"/>
          <w:color w:val="008000"/>
          <w:sz w:val="24"/>
          <w:szCs w:val="24"/>
        </w:rPr>
        <w:t>#Stack 4 copie</w:t>
      </w:r>
      <w:r>
        <w:rPr>
          <w:rFonts w:ascii="Consolas" w:hAnsi="Consolas" w:eastAsia="Times New Roman" w:cs="Calibri"/>
          <w:color w:val="008000"/>
          <w:sz w:val="24"/>
          <w:szCs w:val="24"/>
        </w:rPr>
        <w:t>s of v ontop of each other</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 xml:space="preserve">(vv) </w:t>
      </w:r>
      <w:r>
        <w:rPr>
          <w:rFonts w:ascii="Consolas" w:hAnsi="Consolas" w:eastAsia="Times New Roman" w:cs="Calibri"/>
          <w:color w:val="008000"/>
          <w:sz w:val="24"/>
          <w:szCs w:val="24"/>
        </w:rPr>
        <w:t>#Prints"[[101]</w:t>
      </w:r>
    </w:p>
    <w:p xmlns:wp14="http://schemas.microsoft.com/office/word/2010/wordml" w:rsidR="00000000" w:rsidRDefault="00CA7A71" w14:paraId="55EDD9B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b/>
          <w:color w:val="FF6600"/>
        </w:rPr>
      </w:pPr>
      <w:r>
        <w:rPr>
          <w:rFonts w:ascii="Courier New" w:hAnsi="Courier New" w:eastAsia="Times New Roman" w:cs="Courier New"/>
          <w:color w:val="008000"/>
        </w:rPr>
        <w:t>#[101]</w:t>
      </w:r>
      <w:r>
        <w:rPr>
          <w:rFonts w:ascii="Courier New" w:hAnsi="Courier New" w:eastAsia="Times New Roman" w:cs="Courier New"/>
          <w:color w:val="212121"/>
        </w:rPr>
        <w:br/>
      </w:r>
      <w:r>
        <w:rPr>
          <w:rFonts w:ascii="Courier New" w:hAnsi="Courier New" w:eastAsia="Times New Roman" w:cs="Courier New"/>
          <w:color w:val="008000"/>
        </w:rPr>
        <w:t>#[101]</w:t>
      </w:r>
      <w:r>
        <w:rPr>
          <w:rFonts w:ascii="Courier New" w:hAnsi="Courier New" w:eastAsia="Times New Roman" w:cs="Courier New"/>
          <w:color w:val="212121"/>
        </w:rPr>
        <w:br/>
      </w:r>
      <w:r>
        <w:rPr>
          <w:rFonts w:ascii="Courier New" w:hAnsi="Courier New" w:eastAsia="Times New Roman" w:cs="Courier New"/>
          <w:color w:val="008000"/>
        </w:rPr>
        <w:t>#[101]]"</w:t>
      </w:r>
    </w:p>
    <w:p xmlns:wp14="http://schemas.microsoft.com/office/word/2010/wordml" w:rsidR="00000000" w:rsidRDefault="00CA7A71" w14:paraId="003B44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5A3733A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[[1 0 1]</w:t>
      </w:r>
    </w:p>
    <w:p xmlns:wp14="http://schemas.microsoft.com/office/word/2010/wordml" w:rsidR="00000000" w:rsidRDefault="00CA7A71" w14:paraId="6B29533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[1 0 1]</w:t>
      </w:r>
    </w:p>
    <w:p xmlns:wp14="http://schemas.microsoft.com/office/word/2010/wordml" w:rsidR="00000000" w:rsidRDefault="00CA7A71" w14:paraId="6AABE45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[1 0 1]</w:t>
      </w:r>
    </w:p>
    <w:p xmlns:wp14="http://schemas.microsoft.com/office/word/2010/wordml" w:rsidR="00000000" w:rsidRDefault="00CA7A71" w14:paraId="7840F2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[1 0 1]]</w:t>
      </w:r>
    </w:p>
    <w:p xmlns:wp14="http://schemas.microsoft.com/office/word/2010/wordml" w:rsidR="00000000" w:rsidRDefault="00CA7A71" w14:paraId="2DE403A5"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2E92BC1"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53BC42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0000"/>
          <w:sz w:val="24"/>
          <w:szCs w:val="24"/>
        </w:rPr>
        <w:t xml:space="preserve">y=x+vv </w:t>
      </w:r>
      <w:r>
        <w:rPr>
          <w:rFonts w:ascii="Consolas" w:hAnsi="Consolas" w:eastAsia="Times New Roman" w:cs="Calibri"/>
          <w:color w:val="008000"/>
          <w:sz w:val="24"/>
          <w:szCs w:val="24"/>
        </w:rPr>
        <w:t>#Add x and vv element wise</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(y)</w:t>
      </w:r>
    </w:p>
    <w:p xmlns:wp14="http://schemas.microsoft.com/office/word/2010/wordml" w:rsidR="00000000" w:rsidRDefault="00CA7A71" w14:paraId="62431C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7517405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78EE742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[[ 2  2  4]</w:t>
      </w:r>
    </w:p>
    <w:p xmlns:wp14="http://schemas.microsoft.com/office/word/2010/wordml" w:rsidR="00000000" w:rsidRDefault="00CA7A71" w14:paraId="411EA28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[ 5  5  7]</w:t>
      </w:r>
    </w:p>
    <w:p xmlns:wp14="http://schemas.microsoft.com/office/word/2010/wordml" w:rsidR="00000000" w:rsidRDefault="00CA7A71" w14:paraId="5AF3D4D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[ 8  8 10]</w:t>
      </w:r>
    </w:p>
    <w:p xmlns:wp14="http://schemas.microsoft.com/office/word/2010/wordml" w:rsidR="00000000" w:rsidRDefault="00CA7A71" w14:paraId="70850D6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[11 11 13]]</w:t>
      </w:r>
    </w:p>
    <w:p xmlns:wp14="http://schemas.microsoft.com/office/word/2010/wordml" w:rsidR="00000000" w:rsidRDefault="00CA7A71" w14:paraId="49E398E2"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682E1AB3" wp14:textId="77777777">
      <w:pPr>
        <w:spacing w:before="120" w:after="90" w:line="100" w:lineRule="atLeast"/>
        <w:rPr>
          <w:rFonts w:eastAsia="Times New Roman" w:cs="Calibri"/>
          <w:color w:val="212121"/>
          <w:sz w:val="21"/>
          <w:szCs w:val="21"/>
        </w:rPr>
      </w:pPr>
      <w:r>
        <w:rPr>
          <w:rFonts w:eastAsia="Times New Roman" w:cs="Calibri"/>
          <w:color w:val="212121"/>
          <w:sz w:val="24"/>
          <w:szCs w:val="24"/>
        </w:rPr>
        <w:t>La difusión de Numpy nos permite real</w:t>
      </w:r>
      <w:r>
        <w:rPr>
          <w:rFonts w:eastAsia="Times New Roman" w:cs="Calibri"/>
          <w:color w:val="212121"/>
          <w:sz w:val="24"/>
          <w:szCs w:val="24"/>
        </w:rPr>
        <w:t>izar este cálculo sin crear realmente múltiples copias de v. Considere esta versión, utilizando la difusión:</w:t>
      </w:r>
    </w:p>
    <w:p xmlns:wp14="http://schemas.microsoft.com/office/word/2010/wordml" w:rsidR="00000000" w:rsidRDefault="00CA7A71" w14:paraId="16287F21"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CDE65C0" wp14:textId="77777777">
      <w:pPr>
        <w:spacing w:after="0" w:line="100" w:lineRule="atLeast"/>
        <w:rPr>
          <w:rFonts w:ascii="Consolas" w:hAnsi="Consolas" w:eastAsia="Times New Roman" w:cs="Calibri"/>
          <w:color w:val="AF00DB"/>
          <w:sz w:val="24"/>
          <w:szCs w:val="24"/>
        </w:rPr>
      </w:pPr>
      <w:r>
        <w:rPr>
          <w:rFonts w:ascii="Consolas" w:hAnsi="Consolas" w:eastAsia="Times New Roman" w:cs="Calibri"/>
          <w:color w:val="212121"/>
          <w:sz w:val="24"/>
          <w:szCs w:val="24"/>
        </w:rPr>
        <w:t>[ ]</w:t>
      </w:r>
    </w:p>
    <w:p xmlns:wp14="http://schemas.microsoft.com/office/word/2010/wordml" w:rsidR="00000000" w:rsidRDefault="00CA7A71" w14:paraId="7C1D2F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AF00DB"/>
          <w:sz w:val="24"/>
          <w:szCs w:val="24"/>
        </w:rPr>
        <w:t xml:space="preserve">import </w:t>
      </w:r>
      <w:r>
        <w:rPr>
          <w:rFonts w:ascii="Consolas" w:hAnsi="Consolas" w:eastAsia="Times New Roman" w:cs="Calibri"/>
          <w:color w:val="000000"/>
          <w:sz w:val="24"/>
          <w:szCs w:val="24"/>
        </w:rPr>
        <w:t xml:space="preserve">numpy </w:t>
      </w:r>
      <w:r>
        <w:rPr>
          <w:rFonts w:ascii="Consolas" w:hAnsi="Consolas" w:eastAsia="Times New Roman" w:cs="Calibri"/>
          <w:color w:val="AF00DB"/>
          <w:sz w:val="24"/>
          <w:szCs w:val="24"/>
        </w:rPr>
        <w:t xml:space="preserve">as </w:t>
      </w:r>
      <w:r>
        <w:rPr>
          <w:rFonts w:ascii="Consolas" w:hAnsi="Consolas" w:eastAsia="Times New Roman" w:cs="Calibri"/>
          <w:color w:val="000000"/>
          <w:sz w:val="24"/>
          <w:szCs w:val="24"/>
        </w:rPr>
        <w:t>np</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#We will add the vector v to each row of the matrix x,</w:t>
      </w:r>
      <w:r>
        <w:rPr>
          <w:rFonts w:ascii="Consolas" w:hAnsi="Consolas" w:eastAsia="Times New Roman" w:cs="Calibri"/>
          <w:color w:val="212121"/>
          <w:sz w:val="24"/>
          <w:szCs w:val="24"/>
        </w:rPr>
        <w:br/>
      </w:r>
      <w:r>
        <w:rPr>
          <w:rFonts w:ascii="Consolas" w:hAnsi="Consolas" w:eastAsia="Times New Roman" w:cs="Calibri"/>
          <w:color w:val="008000"/>
          <w:sz w:val="24"/>
          <w:szCs w:val="24"/>
        </w:rPr>
        <w:t>#storing the result in the matrix y</w:t>
      </w:r>
      <w:r>
        <w:rPr>
          <w:rFonts w:ascii="Consolas" w:hAnsi="Consolas" w:eastAsia="Times New Roman" w:cs="Calibri"/>
          <w:color w:val="212121"/>
          <w:sz w:val="24"/>
          <w:szCs w:val="24"/>
        </w:rPr>
        <w:br/>
      </w:r>
      <w:r>
        <w:rPr>
          <w:rFonts w:ascii="Consolas" w:hAnsi="Consolas" w:eastAsia="Times New Roman" w:cs="Calibri"/>
          <w:color w:val="000000"/>
          <w:sz w:val="24"/>
          <w:szCs w:val="24"/>
        </w:rPr>
        <w:t>x=np.array([[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9885A"/>
          <w:sz w:val="24"/>
          <w:szCs w:val="24"/>
        </w:rPr>
        <w:t>6</w:t>
      </w:r>
      <w:r>
        <w:rPr>
          <w:rFonts w:ascii="Consolas" w:hAnsi="Consolas" w:eastAsia="Times New Roman" w:cs="Calibri"/>
          <w:color w:val="000000"/>
          <w:sz w:val="24"/>
          <w:szCs w:val="24"/>
        </w:rPr>
        <w:t>],[</w:t>
      </w:r>
      <w:r>
        <w:rPr>
          <w:rFonts w:ascii="Consolas" w:hAnsi="Consolas" w:eastAsia="Times New Roman" w:cs="Calibri"/>
          <w:color w:val="09885A"/>
          <w:sz w:val="24"/>
          <w:szCs w:val="24"/>
        </w:rPr>
        <w:t>7</w:t>
      </w:r>
      <w:r>
        <w:rPr>
          <w:rFonts w:ascii="Consolas" w:hAnsi="Consolas" w:eastAsia="Times New Roman" w:cs="Calibri"/>
          <w:color w:val="000000"/>
          <w:sz w:val="24"/>
          <w:szCs w:val="24"/>
        </w:rPr>
        <w:t>,</w:t>
      </w:r>
      <w:r>
        <w:rPr>
          <w:rFonts w:ascii="Consolas" w:hAnsi="Consolas" w:eastAsia="Times New Roman" w:cs="Calibri"/>
          <w:color w:val="09885A"/>
          <w:sz w:val="24"/>
          <w:szCs w:val="24"/>
        </w:rPr>
        <w:t>8</w:t>
      </w:r>
      <w:r>
        <w:rPr>
          <w:rFonts w:ascii="Consolas" w:hAnsi="Consolas" w:eastAsia="Times New Roman" w:cs="Calibri"/>
          <w:color w:val="000000"/>
          <w:sz w:val="24"/>
          <w:szCs w:val="24"/>
        </w:rPr>
        <w:t>,</w:t>
      </w:r>
      <w:r>
        <w:rPr>
          <w:rFonts w:ascii="Consolas" w:hAnsi="Consolas" w:eastAsia="Times New Roman" w:cs="Calibri"/>
          <w:color w:val="09885A"/>
          <w:sz w:val="24"/>
          <w:szCs w:val="24"/>
        </w:rPr>
        <w:t>9</w:t>
      </w:r>
      <w:r>
        <w:rPr>
          <w:rFonts w:ascii="Consolas" w:hAnsi="Consolas" w:eastAsia="Times New Roman" w:cs="Calibri"/>
          <w:color w:val="000000"/>
          <w:sz w:val="24"/>
          <w:szCs w:val="24"/>
        </w:rPr>
        <w:t>],[</w:t>
      </w:r>
      <w:r>
        <w:rPr>
          <w:rFonts w:ascii="Consolas" w:hAnsi="Consolas" w:eastAsia="Times New Roman" w:cs="Calibri"/>
          <w:color w:val="09885A"/>
          <w:sz w:val="24"/>
          <w:szCs w:val="24"/>
        </w:rPr>
        <w:t>10</w:t>
      </w:r>
      <w:r>
        <w:rPr>
          <w:rFonts w:ascii="Consolas" w:hAnsi="Consolas" w:eastAsia="Times New Roman" w:cs="Calibri"/>
          <w:color w:val="000000"/>
          <w:sz w:val="24"/>
          <w:szCs w:val="24"/>
        </w:rPr>
        <w:t>,</w:t>
      </w:r>
      <w:r>
        <w:rPr>
          <w:rFonts w:ascii="Consolas" w:hAnsi="Consolas" w:eastAsia="Times New Roman" w:cs="Calibri"/>
          <w:color w:val="09885A"/>
          <w:sz w:val="24"/>
          <w:szCs w:val="24"/>
        </w:rPr>
        <w:t>11</w:t>
      </w:r>
      <w:r>
        <w:rPr>
          <w:rFonts w:ascii="Consolas" w:hAnsi="Consolas" w:eastAsia="Times New Roman" w:cs="Calibri"/>
          <w:color w:val="000000"/>
          <w:sz w:val="24"/>
          <w:szCs w:val="24"/>
        </w:rPr>
        <w:t>,</w:t>
      </w:r>
      <w:r>
        <w:rPr>
          <w:rFonts w:ascii="Consolas" w:hAnsi="Consolas" w:eastAsia="Times New Roman" w:cs="Calibri"/>
          <w:color w:val="09885A"/>
          <w:sz w:val="24"/>
          <w:szCs w:val="24"/>
        </w:rPr>
        <w:t>12</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v=np.array([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 xml:space="preserve">y=x+v </w:t>
      </w:r>
      <w:r>
        <w:rPr>
          <w:rFonts w:ascii="Consolas" w:hAnsi="Consolas" w:eastAsia="Times New Roman" w:cs="Calibri"/>
          <w:color w:val="008000"/>
          <w:sz w:val="24"/>
          <w:szCs w:val="24"/>
        </w:rPr>
        <w:t>#Add v to each row of x using broadcasting</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(y)</w:t>
      </w:r>
    </w:p>
    <w:p xmlns:wp14="http://schemas.microsoft.com/office/word/2010/wordml" w:rsidR="00000000" w:rsidRDefault="00CA7A71" w14:paraId="5BE93A6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36E00B3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5AD6F64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[[ 2  2  4]</w:t>
      </w:r>
    </w:p>
    <w:p xmlns:wp14="http://schemas.microsoft.com/office/word/2010/wordml" w:rsidR="00000000" w:rsidRDefault="00CA7A71" w14:paraId="163186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[ 5  5  7]</w:t>
      </w:r>
    </w:p>
    <w:p xmlns:wp14="http://schemas.microsoft.com/office/word/2010/wordml" w:rsidR="00000000" w:rsidRDefault="00CA7A71" w14:paraId="07AB07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[ 8  8 10]</w:t>
      </w:r>
    </w:p>
    <w:p xmlns:wp14="http://schemas.microsoft.com/office/word/2010/wordml" w:rsidR="00000000" w:rsidRDefault="00CA7A71" w14:paraId="061284E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[11 11 13]]</w:t>
      </w:r>
    </w:p>
    <w:p xmlns:wp14="http://schemas.microsoft.com/office/word/2010/wordml" w:rsidR="00000000" w:rsidRDefault="00CA7A71" w14:paraId="384BA73E"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84F6FD0" wp14:textId="77777777">
      <w:pPr>
        <w:spacing w:before="120" w:after="90" w:line="100" w:lineRule="atLeast"/>
        <w:jc w:val="both"/>
        <w:rPr>
          <w:rFonts w:eastAsia="Times New Roman" w:cs="Calibri"/>
          <w:color w:val="212121"/>
          <w:sz w:val="24"/>
          <w:szCs w:val="24"/>
        </w:rPr>
      </w:pPr>
      <w:r>
        <w:rPr>
          <w:rFonts w:eastAsia="Times New Roman" w:cs="Calibri"/>
          <w:color w:val="212121"/>
          <w:sz w:val="24"/>
          <w:szCs w:val="24"/>
        </w:rPr>
        <w:t xml:space="preserve">La línea y = x + v funciona aunque x tenga la forma (4, 3) y v tenga la forma (3,) debido a la difusión; </w:t>
      </w:r>
      <w:r>
        <w:rPr>
          <w:rFonts w:eastAsia="Times New Roman" w:cs="Calibri"/>
          <w:color w:val="212121"/>
          <w:sz w:val="24"/>
          <w:szCs w:val="24"/>
        </w:rPr>
        <w:t>esta línea funciona como si v tuviera realmente la forma (4, 3), donde cada fila fuera una copia de v, y la suma se realizara por elementos.</w:t>
      </w:r>
    </w:p>
    <w:p xmlns:wp14="http://schemas.microsoft.com/office/word/2010/wordml" w:rsidR="00000000" w:rsidRDefault="00CA7A71" w14:paraId="0E17D7C3" wp14:textId="77777777">
      <w:pPr>
        <w:spacing w:before="120" w:after="90" w:line="100" w:lineRule="atLeast"/>
        <w:jc w:val="both"/>
        <w:rPr>
          <w:rFonts w:eastAsia="Times New Roman" w:cs="Calibri"/>
          <w:color w:val="212121"/>
          <w:sz w:val="24"/>
          <w:szCs w:val="24"/>
        </w:rPr>
      </w:pPr>
      <w:r>
        <w:rPr>
          <w:rFonts w:eastAsia="Times New Roman" w:cs="Calibri"/>
          <w:color w:val="212121"/>
          <w:sz w:val="24"/>
          <w:szCs w:val="24"/>
        </w:rPr>
        <w:t>La transmisión de dos matrices juntas sigue las siguientes reglas</w:t>
      </w:r>
    </w:p>
    <w:p xmlns:wp14="http://schemas.microsoft.com/office/word/2010/wordml" w:rsidR="00000000" w:rsidRDefault="00CA7A71" w14:paraId="21D617FC" wp14:textId="77777777">
      <w:pPr>
        <w:pStyle w:val="ListParagraph"/>
        <w:numPr>
          <w:ilvl w:val="0"/>
          <w:numId w:val="2"/>
        </w:numPr>
        <w:spacing w:before="120" w:after="90" w:line="100" w:lineRule="atLeast"/>
        <w:jc w:val="both"/>
        <w:rPr>
          <w:rFonts w:eastAsia="Times New Roman" w:cs="Calibri"/>
          <w:color w:val="212121"/>
          <w:sz w:val="24"/>
          <w:szCs w:val="24"/>
        </w:rPr>
      </w:pPr>
      <w:r>
        <w:rPr>
          <w:rFonts w:eastAsia="Times New Roman" w:cs="Calibri"/>
          <w:color w:val="212121"/>
          <w:sz w:val="24"/>
          <w:szCs w:val="24"/>
        </w:rPr>
        <w:t>Si las matrices no tienen el mismo rango, se ante</w:t>
      </w:r>
      <w:r>
        <w:rPr>
          <w:rFonts w:eastAsia="Times New Roman" w:cs="Calibri"/>
          <w:color w:val="212121"/>
          <w:sz w:val="24"/>
          <w:szCs w:val="24"/>
        </w:rPr>
        <w:t>pone la forma de la matriz de menor rango con 1s hasta que ambas formas tengan la misma longitud.</w:t>
      </w:r>
    </w:p>
    <w:p xmlns:wp14="http://schemas.microsoft.com/office/word/2010/wordml" w:rsidR="00000000" w:rsidRDefault="00CA7A71" w14:paraId="45E6D866" wp14:textId="77777777">
      <w:pPr>
        <w:pStyle w:val="ListParagraph"/>
        <w:numPr>
          <w:ilvl w:val="0"/>
          <w:numId w:val="2"/>
        </w:numPr>
        <w:spacing w:before="120" w:after="90" w:line="100" w:lineRule="atLeast"/>
        <w:jc w:val="both"/>
        <w:rPr>
          <w:rFonts w:eastAsia="Times New Roman" w:cs="Calibri"/>
          <w:color w:val="212121"/>
          <w:sz w:val="24"/>
          <w:szCs w:val="24"/>
        </w:rPr>
      </w:pPr>
      <w:r>
        <w:rPr>
          <w:rFonts w:eastAsia="Times New Roman" w:cs="Calibri"/>
          <w:color w:val="212121"/>
          <w:sz w:val="24"/>
          <w:szCs w:val="24"/>
        </w:rPr>
        <w:t>Se dice que las dos matrices son compatibles en una dimensión si tienen el mismo tamaño en la dimensión, o si una de las matrices tiene tamaño 1 en esa dimens</w:t>
      </w:r>
      <w:r>
        <w:rPr>
          <w:rFonts w:eastAsia="Times New Roman" w:cs="Calibri"/>
          <w:color w:val="212121"/>
          <w:sz w:val="24"/>
          <w:szCs w:val="24"/>
        </w:rPr>
        <w:t>ión.</w:t>
      </w:r>
    </w:p>
    <w:p xmlns:wp14="http://schemas.microsoft.com/office/word/2010/wordml" w:rsidR="00000000" w:rsidRDefault="00CA7A71" w14:paraId="1BBBD2DE" wp14:textId="77777777">
      <w:pPr>
        <w:pStyle w:val="ListParagraph"/>
        <w:numPr>
          <w:ilvl w:val="0"/>
          <w:numId w:val="2"/>
        </w:numPr>
        <w:spacing w:before="120" w:after="90" w:line="100" w:lineRule="atLeast"/>
        <w:jc w:val="both"/>
        <w:rPr>
          <w:rFonts w:eastAsia="Times New Roman" w:cs="Calibri"/>
          <w:color w:val="212121"/>
          <w:sz w:val="24"/>
          <w:szCs w:val="24"/>
        </w:rPr>
      </w:pPr>
      <w:r>
        <w:rPr>
          <w:rFonts w:eastAsia="Times New Roman" w:cs="Calibri"/>
          <w:color w:val="212121"/>
          <w:sz w:val="24"/>
          <w:szCs w:val="24"/>
        </w:rPr>
        <w:t>Las matrices pueden emitirse juntas si son compatibles en todas las dimensiones.</w:t>
      </w:r>
    </w:p>
    <w:p xmlns:wp14="http://schemas.microsoft.com/office/word/2010/wordml" w:rsidR="00000000" w:rsidRDefault="00CA7A71" w14:paraId="391287DE" wp14:textId="77777777">
      <w:pPr>
        <w:pStyle w:val="ListParagraph"/>
        <w:numPr>
          <w:ilvl w:val="0"/>
          <w:numId w:val="2"/>
        </w:numPr>
        <w:spacing w:before="120" w:after="90" w:line="100" w:lineRule="atLeast"/>
        <w:jc w:val="both"/>
        <w:rPr>
          <w:rFonts w:eastAsia="Times New Roman" w:cs="Calibri"/>
          <w:color w:val="212121"/>
          <w:sz w:val="24"/>
          <w:szCs w:val="24"/>
        </w:rPr>
      </w:pPr>
      <w:r>
        <w:rPr>
          <w:rFonts w:eastAsia="Times New Roman" w:cs="Calibri"/>
          <w:color w:val="212121"/>
          <w:sz w:val="24"/>
          <w:szCs w:val="24"/>
        </w:rPr>
        <w:t>Tras la emisión, cada matriz se comporta como si tuviera una forma igual al máximo elemental de las formas de las dos matrices de entrada.</w:t>
      </w:r>
    </w:p>
    <w:p xmlns:wp14="http://schemas.microsoft.com/office/word/2010/wordml" w:rsidR="00000000" w:rsidRDefault="00CA7A71" w14:paraId="3B74B410" wp14:textId="77777777">
      <w:pPr>
        <w:pStyle w:val="ListParagraph"/>
        <w:numPr>
          <w:ilvl w:val="0"/>
          <w:numId w:val="2"/>
        </w:numPr>
        <w:spacing w:before="120" w:after="90" w:line="100" w:lineRule="atLeast"/>
        <w:jc w:val="both"/>
        <w:rPr>
          <w:rFonts w:eastAsia="Times New Roman" w:cs="Calibri"/>
          <w:color w:val="212121"/>
          <w:sz w:val="24"/>
          <w:szCs w:val="24"/>
        </w:rPr>
      </w:pPr>
      <w:r>
        <w:rPr>
          <w:rFonts w:eastAsia="Times New Roman" w:cs="Calibri"/>
          <w:color w:val="212121"/>
          <w:sz w:val="24"/>
          <w:szCs w:val="24"/>
        </w:rPr>
        <w:t>En cualquier dimensión en la qu</w:t>
      </w:r>
      <w:r>
        <w:rPr>
          <w:rFonts w:eastAsia="Times New Roman" w:cs="Calibri"/>
          <w:color w:val="212121"/>
          <w:sz w:val="24"/>
          <w:szCs w:val="24"/>
        </w:rPr>
        <w:t>e una matriz tenga tamaño 1 y la otra matriz tenga tamaño mayor que 1, la primera matriz se comporta como si se copiara a lo largo de esa dimensión</w:t>
      </w:r>
    </w:p>
    <w:p xmlns:wp14="http://schemas.microsoft.com/office/word/2010/wordml" w:rsidR="00000000" w:rsidRDefault="00CA7A71" w14:paraId="6E620384" wp14:textId="77777777">
      <w:pPr>
        <w:spacing w:before="120" w:after="90" w:line="100" w:lineRule="atLeast"/>
        <w:jc w:val="both"/>
        <w:rPr>
          <w:rFonts w:eastAsia="Times New Roman" w:cs="Calibri"/>
          <w:color w:val="212121"/>
          <w:sz w:val="24"/>
          <w:szCs w:val="24"/>
        </w:rPr>
      </w:pPr>
      <w:r>
        <w:rPr>
          <w:rFonts w:eastAsia="Times New Roman" w:cs="Calibri"/>
          <w:color w:val="212121"/>
          <w:sz w:val="24"/>
          <w:szCs w:val="24"/>
        </w:rPr>
        <w:t>Las funciones que soportan la transmisión se conocen como funciones universales. Puedes encontrar la lista d</w:t>
      </w:r>
      <w:r>
        <w:rPr>
          <w:rFonts w:eastAsia="Times New Roman" w:cs="Calibri"/>
          <w:color w:val="212121"/>
          <w:sz w:val="24"/>
          <w:szCs w:val="24"/>
        </w:rPr>
        <w:t>e todas las funciones universales en la documentación.</w:t>
      </w:r>
    </w:p>
    <w:p xmlns:wp14="http://schemas.microsoft.com/office/word/2010/wordml" w:rsidR="00000000" w:rsidRDefault="00CA7A71" w14:paraId="61B3EC5C" wp14:textId="77777777">
      <w:pPr>
        <w:spacing w:before="120" w:after="90" w:line="100" w:lineRule="atLeast"/>
        <w:jc w:val="both"/>
        <w:rPr>
          <w:rFonts w:eastAsia="Times New Roman" w:cs="Calibri"/>
          <w:color w:val="212121"/>
          <w:sz w:val="21"/>
          <w:szCs w:val="21"/>
        </w:rPr>
      </w:pPr>
      <w:r>
        <w:rPr>
          <w:rFonts w:eastAsia="Times New Roman" w:cs="Calibri"/>
          <w:color w:val="212121"/>
          <w:sz w:val="24"/>
          <w:szCs w:val="24"/>
        </w:rPr>
        <w:t>Estas son algunas aplicaciones de la difusión:</w:t>
      </w:r>
    </w:p>
    <w:p xmlns:wp14="http://schemas.microsoft.com/office/word/2010/wordml" w:rsidR="00000000" w:rsidRDefault="00CA7A71" w14:paraId="34B3F2EB" wp14:textId="77777777">
      <w:pPr>
        <w:spacing w:before="75" w:after="0" w:line="100" w:lineRule="atLeast"/>
        <w:jc w:val="both"/>
        <w:rPr>
          <w:rFonts w:eastAsia="Times New Roman" w:cs="Calibri"/>
          <w:color w:val="212121"/>
          <w:sz w:val="21"/>
          <w:szCs w:val="21"/>
        </w:rPr>
      </w:pPr>
    </w:p>
    <w:p xmlns:wp14="http://schemas.microsoft.com/office/word/2010/wordml" w:rsidR="00000000" w:rsidRDefault="00CA7A71" w14:paraId="14B63399"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1E49A5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#Compute outer product of vectors</w:t>
      </w:r>
      <w:r>
        <w:rPr>
          <w:rFonts w:ascii="Consolas" w:hAnsi="Consolas" w:eastAsia="Times New Roman" w:cs="Calibri"/>
          <w:color w:val="212121"/>
          <w:sz w:val="24"/>
          <w:szCs w:val="24"/>
        </w:rPr>
        <w:br/>
      </w:r>
      <w:r>
        <w:rPr>
          <w:rFonts w:ascii="Consolas" w:hAnsi="Consolas" w:eastAsia="Times New Roman" w:cs="Calibri"/>
          <w:color w:val="000000"/>
          <w:sz w:val="24"/>
          <w:szCs w:val="24"/>
        </w:rPr>
        <w:t>v=np.array([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08000"/>
          <w:sz w:val="24"/>
          <w:szCs w:val="24"/>
        </w:rPr>
        <w:t>#v has shape(3,)</w:t>
      </w:r>
      <w:r>
        <w:rPr>
          <w:rFonts w:ascii="Consolas" w:hAnsi="Consolas" w:eastAsia="Times New Roman" w:cs="Calibri"/>
          <w:color w:val="212121"/>
          <w:sz w:val="24"/>
          <w:szCs w:val="24"/>
        </w:rPr>
        <w:br/>
      </w:r>
      <w:r>
        <w:rPr>
          <w:rFonts w:ascii="Consolas" w:hAnsi="Consolas" w:eastAsia="Times New Roman" w:cs="Calibri"/>
          <w:color w:val="000000"/>
          <w:sz w:val="24"/>
          <w:szCs w:val="24"/>
        </w:rPr>
        <w:t>w=np.array([</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08000"/>
          <w:sz w:val="24"/>
          <w:szCs w:val="24"/>
        </w:rPr>
        <w:t>#w has shape(2,)</w:t>
      </w:r>
      <w:r>
        <w:rPr>
          <w:rFonts w:ascii="Consolas" w:hAnsi="Consolas" w:eastAsia="Times New Roman" w:cs="Calibri"/>
          <w:color w:val="212121"/>
          <w:sz w:val="24"/>
          <w:szCs w:val="24"/>
        </w:rPr>
        <w:br/>
      </w:r>
      <w:r>
        <w:rPr>
          <w:rFonts w:ascii="Consolas" w:hAnsi="Consolas" w:eastAsia="Times New Roman" w:cs="Calibri"/>
          <w:color w:val="008000"/>
          <w:sz w:val="24"/>
          <w:szCs w:val="24"/>
        </w:rPr>
        <w:t>#To compute an outer product,we first reshape</w:t>
      </w:r>
      <w:r>
        <w:rPr>
          <w:rFonts w:ascii="Consolas" w:hAnsi="Consolas" w:eastAsia="Times New Roman" w:cs="Calibri"/>
          <w:color w:val="008000"/>
          <w:sz w:val="24"/>
          <w:szCs w:val="24"/>
        </w:rPr>
        <w:t xml:space="preserve"> v to be a column</w:t>
      </w:r>
      <w:r>
        <w:rPr>
          <w:rFonts w:ascii="Consolas" w:hAnsi="Consolas" w:eastAsia="Times New Roman" w:cs="Calibri"/>
          <w:color w:val="212121"/>
          <w:sz w:val="24"/>
          <w:szCs w:val="24"/>
        </w:rPr>
        <w:br/>
      </w:r>
      <w:r>
        <w:rPr>
          <w:rFonts w:ascii="Consolas" w:hAnsi="Consolas" w:eastAsia="Times New Roman" w:cs="Calibri"/>
          <w:color w:val="008000"/>
          <w:sz w:val="24"/>
          <w:szCs w:val="24"/>
        </w:rPr>
        <w:t>#vector of shape(3,1);we can then broadcast it against w to yield</w:t>
      </w:r>
      <w:r>
        <w:rPr>
          <w:rFonts w:ascii="Consolas" w:hAnsi="Consolas" w:eastAsia="Times New Roman" w:cs="Calibri"/>
          <w:color w:val="212121"/>
          <w:sz w:val="24"/>
          <w:szCs w:val="24"/>
        </w:rPr>
        <w:br/>
      </w:r>
      <w:r>
        <w:rPr>
          <w:rFonts w:ascii="Consolas" w:hAnsi="Consolas" w:eastAsia="Times New Roman" w:cs="Calibri"/>
          <w:color w:val="008000"/>
          <w:sz w:val="24"/>
          <w:szCs w:val="24"/>
        </w:rPr>
        <w:t>#an output of shape(3,2),which is the outer product of v and w:</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(np.reshape(v,(</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w:t>
      </w:r>
    </w:p>
    <w:p xmlns:wp14="http://schemas.microsoft.com/office/word/2010/wordml" w:rsidR="00000000" w:rsidRDefault="00CA7A71" w14:paraId="7D34F5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32F707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75F53E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[[ 4  5]</w:t>
      </w:r>
    </w:p>
    <w:p xmlns:wp14="http://schemas.microsoft.com/office/word/2010/wordml" w:rsidR="00000000" w:rsidRDefault="00CA7A71" w14:paraId="3C3B701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[ 8 10]</w:t>
      </w:r>
    </w:p>
    <w:p xmlns:wp14="http://schemas.microsoft.com/office/word/2010/wordml" w:rsidR="00000000" w:rsidRDefault="00CA7A71" w14:paraId="646C009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[12 15]]</w:t>
      </w:r>
    </w:p>
    <w:p xmlns:wp14="http://schemas.microsoft.com/office/word/2010/wordml" w:rsidR="00000000" w:rsidRDefault="00CA7A71" w14:paraId="0B4020A7"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676C69DC"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762E6E4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#Add a vector to each row of a matrix</w:t>
      </w:r>
      <w:r>
        <w:rPr>
          <w:rFonts w:ascii="Consolas" w:hAnsi="Consolas" w:eastAsia="Times New Roman" w:cs="Calibri"/>
          <w:color w:val="212121"/>
          <w:sz w:val="24"/>
          <w:szCs w:val="24"/>
        </w:rPr>
        <w:br/>
      </w:r>
      <w:r>
        <w:rPr>
          <w:rFonts w:ascii="Consolas" w:hAnsi="Consolas" w:eastAsia="Times New Roman" w:cs="Calibri"/>
          <w:color w:val="000000"/>
          <w:sz w:val="24"/>
          <w:szCs w:val="24"/>
        </w:rPr>
        <w:t>x=</w:t>
      </w:r>
      <w:r>
        <w:rPr>
          <w:rFonts w:ascii="Consolas" w:hAnsi="Consolas" w:eastAsia="Times New Roman" w:cs="Calibri"/>
          <w:color w:val="000000"/>
          <w:sz w:val="24"/>
          <w:szCs w:val="24"/>
        </w:rPr>
        <w:t>np.array([[</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w:t>
      </w:r>
      <w:r>
        <w:rPr>
          <w:rFonts w:ascii="Consolas" w:hAnsi="Consolas" w:eastAsia="Times New Roman" w:cs="Calibri"/>
          <w:color w:val="09885A"/>
          <w:sz w:val="24"/>
          <w:szCs w:val="24"/>
        </w:rPr>
        <w:t>4</w:t>
      </w:r>
      <w:r>
        <w:rPr>
          <w:rFonts w:ascii="Consolas" w:hAnsi="Consolas" w:eastAsia="Times New Roman" w:cs="Calibri"/>
          <w:color w:val="000000"/>
          <w:sz w:val="24"/>
          <w:szCs w:val="24"/>
        </w:rPr>
        <w:t>,</w:t>
      </w:r>
      <w:r>
        <w:rPr>
          <w:rFonts w:ascii="Consolas" w:hAnsi="Consolas" w:eastAsia="Times New Roman" w:cs="Calibri"/>
          <w:color w:val="09885A"/>
          <w:sz w:val="24"/>
          <w:szCs w:val="24"/>
        </w:rPr>
        <w:t>5</w:t>
      </w:r>
      <w:r>
        <w:rPr>
          <w:rFonts w:ascii="Consolas" w:hAnsi="Consolas" w:eastAsia="Times New Roman" w:cs="Calibri"/>
          <w:color w:val="000000"/>
          <w:sz w:val="24"/>
          <w:szCs w:val="24"/>
        </w:rPr>
        <w:t>,</w:t>
      </w:r>
      <w:r>
        <w:rPr>
          <w:rFonts w:ascii="Consolas" w:hAnsi="Consolas" w:eastAsia="Times New Roman" w:cs="Calibri"/>
          <w:color w:val="09885A"/>
          <w:sz w:val="24"/>
          <w:szCs w:val="24"/>
        </w:rPr>
        <w:t>6</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8000"/>
          <w:sz w:val="24"/>
          <w:szCs w:val="24"/>
        </w:rPr>
        <w:t>#x has shape(2,3)and v has shape(3,)so they broadcast to(2,3),</w:t>
      </w:r>
      <w:r>
        <w:rPr>
          <w:rFonts w:ascii="Consolas" w:hAnsi="Consolas" w:eastAsia="Times New Roman" w:cs="Calibri"/>
          <w:color w:val="212121"/>
          <w:sz w:val="24"/>
          <w:szCs w:val="24"/>
        </w:rPr>
        <w:br/>
      </w:r>
      <w:r>
        <w:rPr>
          <w:rFonts w:ascii="Consolas" w:hAnsi="Consolas" w:eastAsia="Times New Roman" w:cs="Calibri"/>
          <w:color w:val="008000"/>
          <w:sz w:val="24"/>
          <w:szCs w:val="24"/>
        </w:rPr>
        <w:t>#giving the following matrix:</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(x+v)</w:t>
      </w:r>
    </w:p>
    <w:p xmlns:wp14="http://schemas.microsoft.com/office/word/2010/wordml" w:rsidR="00000000" w:rsidRDefault="00CA7A71" w14:paraId="1D7B27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6CC4447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0991F49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[[2 4 6]</w:t>
      </w:r>
    </w:p>
    <w:p xmlns:wp14="http://schemas.microsoft.com/office/word/2010/wordml" w:rsidR="00000000" w:rsidRDefault="00CA7A71" w14:paraId="75D5A7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[5 7 9]]</w:t>
      </w:r>
    </w:p>
    <w:p xmlns:wp14="http://schemas.microsoft.com/office/word/2010/wordml" w:rsidR="00000000" w:rsidRDefault="00CA7A71" w14:paraId="4F904CB7"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1F7D527"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5085B67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#Add a vector to each column of a matrix</w:t>
      </w:r>
      <w:r>
        <w:rPr>
          <w:rFonts w:ascii="Consolas" w:hAnsi="Consolas" w:eastAsia="Times New Roman" w:cs="Calibri"/>
          <w:color w:val="212121"/>
          <w:sz w:val="24"/>
          <w:szCs w:val="24"/>
        </w:rPr>
        <w:br/>
      </w:r>
      <w:r>
        <w:rPr>
          <w:rFonts w:ascii="Consolas" w:hAnsi="Consolas" w:eastAsia="Times New Roman" w:cs="Calibri"/>
          <w:color w:val="008000"/>
          <w:sz w:val="24"/>
          <w:szCs w:val="24"/>
        </w:rPr>
        <w:t>#x has shape(2,3)and was shape(2,).</w:t>
      </w:r>
      <w:r>
        <w:rPr>
          <w:rFonts w:ascii="Consolas" w:hAnsi="Consolas" w:eastAsia="Times New Roman" w:cs="Calibri"/>
          <w:color w:val="212121"/>
          <w:sz w:val="24"/>
          <w:szCs w:val="24"/>
        </w:rPr>
        <w:br/>
      </w:r>
      <w:r>
        <w:rPr>
          <w:rFonts w:ascii="Consolas" w:hAnsi="Consolas" w:eastAsia="Times New Roman" w:cs="Calibri"/>
          <w:color w:val="008000"/>
          <w:sz w:val="24"/>
          <w:szCs w:val="24"/>
        </w:rPr>
        <w:t xml:space="preserve">#If we transpose </w:t>
      </w:r>
      <w:r>
        <w:rPr>
          <w:rFonts w:ascii="Consolas" w:hAnsi="Consolas" w:eastAsia="Times New Roman" w:cs="Calibri"/>
          <w:color w:val="008000"/>
          <w:sz w:val="24"/>
          <w:szCs w:val="24"/>
        </w:rPr>
        <w:t>x then it has shape(3,2)and can be broadcast</w:t>
      </w:r>
      <w:r>
        <w:rPr>
          <w:rFonts w:ascii="Consolas" w:hAnsi="Consolas" w:eastAsia="Times New Roman" w:cs="Calibri"/>
          <w:color w:val="212121"/>
          <w:sz w:val="24"/>
          <w:szCs w:val="24"/>
        </w:rPr>
        <w:br/>
      </w:r>
      <w:r>
        <w:rPr>
          <w:rFonts w:ascii="Consolas" w:hAnsi="Consolas" w:eastAsia="Times New Roman" w:cs="Calibri"/>
          <w:color w:val="008000"/>
          <w:sz w:val="24"/>
          <w:szCs w:val="24"/>
        </w:rPr>
        <w:t>#against w to yield a result of shape(3,2); transposing this result</w:t>
      </w:r>
      <w:r>
        <w:rPr>
          <w:rFonts w:ascii="Consolas" w:hAnsi="Consolas" w:eastAsia="Times New Roman" w:cs="Calibri"/>
          <w:color w:val="212121"/>
          <w:sz w:val="24"/>
          <w:szCs w:val="24"/>
        </w:rPr>
        <w:br/>
      </w:r>
      <w:r>
        <w:rPr>
          <w:rFonts w:ascii="Consolas" w:hAnsi="Consolas" w:eastAsia="Times New Roman" w:cs="Calibri"/>
          <w:color w:val="008000"/>
          <w:sz w:val="24"/>
          <w:szCs w:val="24"/>
        </w:rPr>
        <w:t>#yields the final result of shape(2,3) which is the matrix x with</w:t>
      </w:r>
      <w:r>
        <w:rPr>
          <w:rFonts w:ascii="Consolas" w:hAnsi="Consolas" w:eastAsia="Times New Roman" w:cs="Calibri"/>
          <w:color w:val="212121"/>
          <w:sz w:val="24"/>
          <w:szCs w:val="24"/>
        </w:rPr>
        <w:br/>
      </w:r>
      <w:r>
        <w:rPr>
          <w:rFonts w:ascii="Consolas" w:hAnsi="Consolas" w:eastAsia="Times New Roman" w:cs="Calibri"/>
          <w:color w:val="008000"/>
          <w:sz w:val="24"/>
          <w:szCs w:val="24"/>
        </w:rPr>
        <w:t>#the vector w added to each column.Gives the following matrix:</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((x.T+w)</w:t>
      </w:r>
      <w:r>
        <w:rPr>
          <w:rFonts w:ascii="Consolas" w:hAnsi="Consolas" w:eastAsia="Times New Roman" w:cs="Calibri"/>
          <w:color w:val="000000"/>
          <w:sz w:val="24"/>
          <w:szCs w:val="24"/>
        </w:rPr>
        <w:t>.T)</w:t>
      </w:r>
    </w:p>
    <w:p xmlns:wp14="http://schemas.microsoft.com/office/word/2010/wordml" w:rsidR="00000000" w:rsidRDefault="00CA7A71" w14:paraId="06971C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58967B1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41494BD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[[ 5  6  7]</w:t>
      </w:r>
    </w:p>
    <w:p xmlns:wp14="http://schemas.microsoft.com/office/word/2010/wordml" w:rsidR="00000000" w:rsidRDefault="00CA7A71" w14:paraId="78EC12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[ 9 10 11]]</w:t>
      </w:r>
    </w:p>
    <w:p xmlns:wp14="http://schemas.microsoft.com/office/word/2010/wordml" w:rsidR="00000000" w:rsidRDefault="00CA7A71" w14:paraId="2A1F701D"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0EEB5F88"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4BAA181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b/>
          <w:color w:val="FF6600"/>
        </w:rPr>
      </w:pPr>
      <w:r>
        <w:rPr>
          <w:rFonts w:ascii="Consolas" w:hAnsi="Consolas" w:eastAsia="Times New Roman" w:cs="Calibri"/>
          <w:color w:val="008000"/>
          <w:sz w:val="24"/>
          <w:szCs w:val="24"/>
        </w:rPr>
        <w:t>#Another solution is to reshape w to be a row vector of shape(2,1);</w:t>
      </w:r>
      <w:r>
        <w:rPr>
          <w:rFonts w:ascii="Consolas" w:hAnsi="Consolas" w:eastAsia="Times New Roman" w:cs="Calibri"/>
          <w:color w:val="212121"/>
          <w:sz w:val="24"/>
          <w:szCs w:val="24"/>
        </w:rPr>
        <w:br/>
      </w:r>
      <w:r>
        <w:rPr>
          <w:rFonts w:ascii="Consolas" w:hAnsi="Consolas" w:eastAsia="Times New Roman" w:cs="Calibri"/>
          <w:color w:val="008000"/>
          <w:sz w:val="24"/>
          <w:szCs w:val="24"/>
        </w:rPr>
        <w:t>#we can then broadcast it directly against x to produce the same</w:t>
      </w:r>
      <w:r>
        <w:rPr>
          <w:rFonts w:ascii="Consolas" w:hAnsi="Consolas" w:eastAsia="Times New Roman" w:cs="Calibri"/>
          <w:color w:val="212121"/>
          <w:sz w:val="24"/>
          <w:szCs w:val="24"/>
        </w:rPr>
        <w:br/>
      </w:r>
      <w:r>
        <w:rPr>
          <w:rFonts w:ascii="Consolas" w:hAnsi="Consolas" w:eastAsia="Times New Roman" w:cs="Calibri"/>
          <w:color w:val="008000"/>
          <w:sz w:val="24"/>
          <w:szCs w:val="24"/>
        </w:rPr>
        <w:t>#output.</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(x+np.reshape(w,(</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p>
    <w:p xmlns:wp14="http://schemas.microsoft.com/office/word/2010/wordml" w:rsidR="00000000" w:rsidRDefault="00CA7A71" w14:paraId="6B436AB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Pr>
          <w:rFonts w:ascii="Courier New" w:hAnsi="Courier New" w:eastAsia="Times New Roman" w:cs="Courier New"/>
          <w:b/>
          <w:color w:val="FF6600"/>
        </w:rPr>
        <w:t>out</w:t>
      </w:r>
    </w:p>
    <w:p xmlns:wp14="http://schemas.microsoft.com/office/word/2010/wordml" w:rsidR="00000000" w:rsidRDefault="00CA7A71" w14:paraId="5A60C09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[[ 5  6  7]</w:t>
      </w:r>
    </w:p>
    <w:p xmlns:wp14="http://schemas.microsoft.com/office/word/2010/wordml" w:rsidR="00000000" w:rsidRDefault="00CA7A71" w14:paraId="241E760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xml:space="preserve"> </w:t>
      </w:r>
      <w:r>
        <w:rPr>
          <w:rFonts w:ascii="Courier New" w:hAnsi="Courier New" w:eastAsia="Times New Roman" w:cs="Courier New"/>
          <w:color w:val="212121"/>
        </w:rPr>
        <w:t>[ 9 10 11]]</w:t>
      </w:r>
    </w:p>
    <w:p xmlns:wp14="http://schemas.microsoft.com/office/word/2010/wordml" w:rsidR="00000000" w:rsidRDefault="00CA7A71" w14:paraId="03EFCA4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p>
    <w:p xmlns:wp14="http://schemas.microsoft.com/office/word/2010/wordml" w:rsidR="00000000" w:rsidRDefault="00CA7A71" w14:paraId="04F25C97" wp14:textId="77777777">
      <w:pPr>
        <w:spacing w:after="0" w:line="100" w:lineRule="atLeast"/>
        <w:jc w:val="both"/>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21D56C6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r>
        <w:rPr>
          <w:rFonts w:ascii="Consolas" w:hAnsi="Consolas" w:eastAsia="Times New Roman" w:cs="Calibri"/>
          <w:color w:val="008000"/>
          <w:sz w:val="24"/>
          <w:szCs w:val="24"/>
        </w:rPr>
        <w:t xml:space="preserve">#Multiply a </w:t>
      </w:r>
      <w:r>
        <w:rPr>
          <w:rFonts w:ascii="Consolas" w:hAnsi="Consolas" w:eastAsia="Times New Roman" w:cs="Calibri"/>
          <w:color w:val="008000"/>
          <w:sz w:val="24"/>
          <w:szCs w:val="24"/>
        </w:rPr>
        <w:t>matrix by a constant:</w:t>
      </w:r>
      <w:r>
        <w:rPr>
          <w:rFonts w:ascii="Consolas" w:hAnsi="Consolas" w:eastAsia="Times New Roman" w:cs="Calibri"/>
          <w:color w:val="212121"/>
          <w:sz w:val="24"/>
          <w:szCs w:val="24"/>
        </w:rPr>
        <w:br/>
      </w:r>
      <w:r>
        <w:rPr>
          <w:rFonts w:ascii="Consolas" w:hAnsi="Consolas" w:eastAsia="Times New Roman" w:cs="Calibri"/>
          <w:color w:val="008000"/>
          <w:sz w:val="24"/>
          <w:szCs w:val="24"/>
        </w:rPr>
        <w:t>#x has shape(2,3).Numpy treats scalars as arrays of shape();</w:t>
      </w:r>
      <w:r>
        <w:rPr>
          <w:rFonts w:ascii="Consolas" w:hAnsi="Consolas" w:eastAsia="Times New Roman" w:cs="Calibri"/>
          <w:color w:val="212121"/>
          <w:sz w:val="24"/>
          <w:szCs w:val="24"/>
        </w:rPr>
        <w:br/>
      </w:r>
      <w:r>
        <w:rPr>
          <w:rFonts w:ascii="Consolas" w:hAnsi="Consolas" w:eastAsia="Times New Roman" w:cs="Calibri"/>
          <w:color w:val="008000"/>
          <w:sz w:val="24"/>
          <w:szCs w:val="24"/>
        </w:rPr>
        <w:t>#these can be broadcast together to shape(2,3),producing the</w:t>
      </w:r>
      <w:r>
        <w:rPr>
          <w:rFonts w:ascii="Consolas" w:hAnsi="Consolas" w:eastAsia="Times New Roman" w:cs="Calibri"/>
          <w:color w:val="212121"/>
          <w:sz w:val="24"/>
          <w:szCs w:val="24"/>
        </w:rPr>
        <w:br/>
      </w:r>
      <w:r>
        <w:rPr>
          <w:rFonts w:ascii="Consolas" w:hAnsi="Consolas" w:eastAsia="Times New Roman" w:cs="Calibri"/>
          <w:color w:val="008000"/>
          <w:sz w:val="24"/>
          <w:szCs w:val="24"/>
        </w:rPr>
        <w:t>#following array:</w:t>
      </w:r>
      <w:r>
        <w:rPr>
          <w:rFonts w:ascii="Consolas" w:hAnsi="Consolas" w:eastAsia="Times New Roman" w:cs="Calibri"/>
          <w:color w:val="212121"/>
          <w:sz w:val="24"/>
          <w:szCs w:val="24"/>
        </w:rPr>
        <w:br/>
      </w:r>
      <w:r>
        <w:rPr>
          <w:rFonts w:ascii="Consolas" w:hAnsi="Consolas" w:eastAsia="Times New Roman" w:cs="Calibri"/>
          <w:color w:val="795E26"/>
          <w:sz w:val="24"/>
          <w:szCs w:val="24"/>
        </w:rPr>
        <w:t>print</w:t>
      </w:r>
      <w:r>
        <w:rPr>
          <w:rFonts w:ascii="Consolas" w:hAnsi="Consolas" w:eastAsia="Times New Roman" w:cs="Calibri"/>
          <w:color w:val="000000"/>
          <w:sz w:val="24"/>
          <w:szCs w:val="24"/>
        </w:rPr>
        <w:t>(x*</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p>
    <w:p xmlns:wp14="http://schemas.microsoft.com/office/word/2010/wordml" w:rsidR="00000000" w:rsidRDefault="00CA7A71" w14:paraId="5F96A72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0"/>
          <w:szCs w:val="20"/>
        </w:rPr>
      </w:pPr>
    </w:p>
    <w:p xmlns:wp14="http://schemas.microsoft.com/office/word/2010/wordml" w:rsidR="00000000" w:rsidRDefault="00CA7A71" w14:paraId="35FF16D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212121"/>
        </w:rPr>
      </w:pPr>
      <w:r w:rsidRPr="26A129F9" w:rsidR="00CA7A71">
        <w:rPr>
          <w:rFonts w:ascii="Courier New" w:hAnsi="Courier New" w:eastAsia="Times New Roman" w:cs="Courier New"/>
          <w:b w:val="1"/>
          <w:bCs w:val="1"/>
          <w:color w:val="FF0000"/>
        </w:rPr>
        <w:t>out</w:t>
      </w:r>
    </w:p>
    <w:p xmlns:wp14="http://schemas.microsoft.com/office/word/2010/wordml" w:rsidR="00000000" w:rsidRDefault="00CA7A71" w14:paraId="00D894B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212121"/>
        </w:rPr>
        <w:t>[[ 2  4  6]</w:t>
      </w:r>
    </w:p>
    <w:p xmlns:wp14="http://schemas.microsoft.com/office/word/2010/wordml" w:rsidR="00000000" w:rsidRDefault="00CA7A71" w14:paraId="5A321E3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1"/>
          <w:szCs w:val="21"/>
        </w:rPr>
      </w:pPr>
      <w:r>
        <w:rPr>
          <w:rFonts w:ascii="Courier New" w:hAnsi="Courier New" w:eastAsia="Times New Roman" w:cs="Courier New"/>
          <w:color w:val="212121"/>
        </w:rPr>
        <w:t xml:space="preserve"> </w:t>
      </w:r>
      <w:r>
        <w:rPr>
          <w:rFonts w:ascii="Courier New" w:hAnsi="Courier New" w:eastAsia="Times New Roman" w:cs="Courier New"/>
          <w:color w:val="212121"/>
        </w:rPr>
        <w:t>[ 8 10 12]]</w:t>
      </w:r>
    </w:p>
    <w:p xmlns:wp14="http://schemas.microsoft.com/office/word/2010/wordml" w:rsidR="00000000" w:rsidRDefault="00CA7A71" w14:paraId="5B95CD12"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5BC6DE3D" wp14:textId="77777777">
      <w:pPr>
        <w:spacing w:before="120" w:after="90" w:line="100" w:lineRule="atLeast"/>
        <w:rPr>
          <w:rFonts w:eastAsia="Times New Roman" w:cs="Calibri"/>
          <w:color w:val="212121"/>
          <w:sz w:val="24"/>
          <w:szCs w:val="24"/>
        </w:rPr>
      </w:pPr>
      <w:r>
        <w:rPr>
          <w:rFonts w:eastAsia="Times New Roman" w:cs="Calibri"/>
          <w:color w:val="212121"/>
          <w:sz w:val="24"/>
          <w:szCs w:val="24"/>
        </w:rPr>
        <w:t>Broadcasting suele hacer que tu código sea más conci</w:t>
      </w:r>
      <w:r>
        <w:rPr>
          <w:rFonts w:eastAsia="Times New Roman" w:cs="Calibri"/>
          <w:color w:val="212121"/>
          <w:sz w:val="24"/>
          <w:szCs w:val="24"/>
        </w:rPr>
        <w:t>so y rápido, por lo que deberías esforzarte en utilizarla siempre que sea posible.</w:t>
      </w:r>
    </w:p>
    <w:p xmlns:wp14="http://schemas.microsoft.com/office/word/2010/wordml" w:rsidR="00000000" w:rsidRDefault="00CA7A71" w14:paraId="274A6E8B" wp14:textId="77777777">
      <w:pPr>
        <w:spacing w:before="120" w:after="90" w:line="100" w:lineRule="atLeast"/>
        <w:rPr>
          <w:rFonts w:eastAsia="Times New Roman" w:cs="Calibri"/>
          <w:b/>
          <w:color w:val="212121"/>
          <w:sz w:val="28"/>
          <w:szCs w:val="28"/>
        </w:rPr>
      </w:pPr>
      <w:r>
        <w:rPr>
          <w:rFonts w:eastAsia="Times New Roman" w:cs="Calibri"/>
          <w:color w:val="212121"/>
          <w:sz w:val="24"/>
          <w:szCs w:val="24"/>
        </w:rPr>
        <w:t xml:space="preserve">Este breve resumen ha tocado muchas de las cosas importantes que necesitas saber sobre numpy, pero está lejos de ser completo. </w:t>
      </w:r>
    </w:p>
    <w:p xmlns:wp14="http://schemas.microsoft.com/office/word/2010/wordml" w:rsidR="00000000" w:rsidRDefault="00CA7A71" w14:paraId="0B065CCB" wp14:textId="77777777">
      <w:pPr>
        <w:spacing w:before="120" w:after="120" w:line="100" w:lineRule="atLeast"/>
        <w:rPr>
          <w:rFonts w:eastAsia="Times New Roman" w:cs="Calibri"/>
          <w:color w:val="212121"/>
          <w:sz w:val="24"/>
          <w:szCs w:val="24"/>
        </w:rPr>
      </w:pPr>
      <w:r>
        <w:rPr>
          <w:rFonts w:eastAsia="Times New Roman" w:cs="Calibri"/>
          <w:b/>
          <w:color w:val="212121"/>
          <w:sz w:val="28"/>
          <w:szCs w:val="28"/>
        </w:rPr>
        <w:t>Matplotlib</w:t>
      </w:r>
    </w:p>
    <w:p xmlns:wp14="http://schemas.microsoft.com/office/word/2010/wordml" w:rsidR="00000000" w:rsidRDefault="00CA7A71" w14:paraId="30B3FB0B" wp14:textId="77777777">
      <w:pPr>
        <w:spacing w:before="120" w:after="90" w:line="100" w:lineRule="atLeast"/>
        <w:rPr>
          <w:rFonts w:ascii="Consolas" w:hAnsi="Consolas" w:eastAsia="Times New Roman" w:cs="Calibri"/>
          <w:color w:val="212121"/>
          <w:sz w:val="24"/>
          <w:szCs w:val="24"/>
        </w:rPr>
      </w:pPr>
      <w:r>
        <w:rPr>
          <w:rFonts w:eastAsia="Times New Roman" w:cs="Calibri"/>
          <w:color w:val="212121"/>
          <w:sz w:val="24"/>
          <w:szCs w:val="24"/>
        </w:rPr>
        <w:t>Matplotlib es una biblioteca de tr</w:t>
      </w:r>
      <w:r>
        <w:rPr>
          <w:rFonts w:eastAsia="Times New Roman" w:cs="Calibri"/>
          <w:color w:val="212121"/>
          <w:sz w:val="24"/>
          <w:szCs w:val="24"/>
        </w:rPr>
        <w:t>azado. En esta sección se da una breve introducción al módulo matplotlib.pyplot, que proporciona un sistema de trazado similar al de MATLAB.</w:t>
      </w:r>
    </w:p>
    <w:p xmlns:wp14="http://schemas.microsoft.com/office/word/2010/wordml" w:rsidR="00000000" w:rsidRDefault="00CA7A71" w14:paraId="30F8C6E5" wp14:textId="77777777">
      <w:pPr>
        <w:spacing w:after="0" w:line="100" w:lineRule="atLeast"/>
        <w:rPr>
          <w:rFonts w:ascii="Consolas" w:hAnsi="Consolas" w:eastAsia="Times New Roman" w:cs="Calibri"/>
          <w:color w:val="AF00DB"/>
          <w:sz w:val="24"/>
          <w:szCs w:val="24"/>
        </w:rPr>
      </w:pPr>
      <w:r>
        <w:rPr>
          <w:rFonts w:ascii="Consolas" w:hAnsi="Consolas" w:eastAsia="Times New Roman" w:cs="Calibri"/>
          <w:color w:val="212121"/>
          <w:sz w:val="24"/>
          <w:szCs w:val="24"/>
        </w:rPr>
        <w:t>[ ]</w:t>
      </w:r>
    </w:p>
    <w:p xmlns:wp14="http://schemas.microsoft.com/office/word/2010/wordml" w:rsidR="00000000" w:rsidRDefault="00CA7A71" w14:paraId="3CB52B6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4"/>
          <w:szCs w:val="24"/>
        </w:rPr>
      </w:pPr>
      <w:r>
        <w:rPr>
          <w:rFonts w:ascii="Consolas" w:hAnsi="Consolas" w:eastAsia="Times New Roman" w:cs="Calibri"/>
          <w:color w:val="AF00DB"/>
          <w:sz w:val="24"/>
          <w:szCs w:val="24"/>
        </w:rPr>
        <w:t xml:space="preserve">import </w:t>
      </w:r>
      <w:r>
        <w:rPr>
          <w:rFonts w:ascii="Consolas" w:hAnsi="Consolas" w:eastAsia="Times New Roman" w:cs="Calibri"/>
          <w:color w:val="000000"/>
          <w:sz w:val="24"/>
          <w:szCs w:val="24"/>
        </w:rPr>
        <w:t xml:space="preserve">matplotlib.pyplot </w:t>
      </w:r>
      <w:r>
        <w:rPr>
          <w:rFonts w:ascii="Consolas" w:hAnsi="Consolas" w:eastAsia="Times New Roman" w:cs="Calibri"/>
          <w:color w:val="AF00DB"/>
          <w:sz w:val="24"/>
          <w:szCs w:val="24"/>
        </w:rPr>
        <w:t xml:space="preserve">as </w:t>
      </w:r>
      <w:r>
        <w:rPr>
          <w:rFonts w:ascii="Consolas" w:hAnsi="Consolas" w:eastAsia="Times New Roman" w:cs="Calibri"/>
          <w:color w:val="000000"/>
          <w:sz w:val="24"/>
          <w:szCs w:val="24"/>
        </w:rPr>
        <w:t>plt</w:t>
      </w:r>
    </w:p>
    <w:p xmlns:wp14="http://schemas.microsoft.com/office/word/2010/wordml" w:rsidR="00000000" w:rsidRDefault="00CA7A71" w14:paraId="726579E4" wp14:textId="77777777">
      <w:pPr>
        <w:spacing w:before="120" w:after="90" w:line="100" w:lineRule="atLeast"/>
        <w:rPr>
          <w:rFonts w:eastAsia="Times New Roman" w:cs="Calibri"/>
          <w:color w:val="212121"/>
          <w:sz w:val="21"/>
          <w:szCs w:val="21"/>
        </w:rPr>
      </w:pPr>
      <w:r>
        <w:rPr>
          <w:rFonts w:eastAsia="Times New Roman" w:cs="Calibri"/>
          <w:color w:val="212121"/>
          <w:sz w:val="24"/>
          <w:szCs w:val="24"/>
        </w:rPr>
        <w:t>Ejecutando este comando especial de iPython, visualizaremos los gráficos en lín</w:t>
      </w:r>
      <w:r>
        <w:rPr>
          <w:rFonts w:eastAsia="Times New Roman" w:cs="Calibri"/>
          <w:color w:val="212121"/>
          <w:sz w:val="24"/>
          <w:szCs w:val="24"/>
        </w:rPr>
        <w:t>ea:</w:t>
      </w:r>
    </w:p>
    <w:p xmlns:wp14="http://schemas.microsoft.com/office/word/2010/wordml" w:rsidR="00000000" w:rsidRDefault="00CA7A71" w14:paraId="5220BBB2"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DF1D44F" wp14:textId="77777777">
      <w:pPr>
        <w:spacing w:after="0" w:line="100" w:lineRule="atLeast"/>
        <w:rPr>
          <w:rFonts w:ascii="Consolas" w:hAnsi="Consolas" w:eastAsia="Times New Roman" w:cs="Calibri"/>
          <w:color w:val="0000FF"/>
          <w:sz w:val="24"/>
          <w:szCs w:val="24"/>
        </w:rPr>
      </w:pPr>
      <w:r>
        <w:rPr>
          <w:rFonts w:ascii="Consolas" w:hAnsi="Consolas" w:eastAsia="Times New Roman" w:cs="Calibri"/>
          <w:color w:val="212121"/>
          <w:sz w:val="24"/>
          <w:szCs w:val="24"/>
        </w:rPr>
        <w:t>[ ]</w:t>
      </w:r>
    </w:p>
    <w:p xmlns:wp14="http://schemas.microsoft.com/office/word/2010/wordml" w:rsidR="00000000" w:rsidRDefault="00CA7A71" w14:paraId="622D6FA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b/>
          <w:color w:val="212121"/>
          <w:sz w:val="28"/>
          <w:szCs w:val="28"/>
        </w:rPr>
      </w:pPr>
      <w:r>
        <w:rPr>
          <w:rFonts w:ascii="Consolas" w:hAnsi="Consolas" w:eastAsia="Times New Roman" w:cs="Calibri"/>
          <w:color w:val="0000FF"/>
          <w:sz w:val="24"/>
          <w:szCs w:val="24"/>
        </w:rPr>
        <w:t xml:space="preserve">%matplotlib </w:t>
      </w:r>
      <w:r>
        <w:rPr>
          <w:rFonts w:ascii="Consolas" w:hAnsi="Consolas" w:eastAsia="Times New Roman" w:cs="Calibri"/>
          <w:color w:val="000000"/>
          <w:sz w:val="24"/>
          <w:szCs w:val="24"/>
        </w:rPr>
        <w:t>inline</w:t>
      </w:r>
    </w:p>
    <w:p xmlns:wp14="http://schemas.microsoft.com/office/word/2010/wordml" w:rsidR="00000000" w:rsidRDefault="00CA7A71" w14:paraId="153BB273" wp14:textId="77777777">
      <w:pPr>
        <w:spacing w:before="120" w:after="120" w:line="100" w:lineRule="atLeast"/>
        <w:rPr>
          <w:rFonts w:eastAsia="Times New Roman" w:cs="Calibri"/>
          <w:color w:val="212121"/>
          <w:sz w:val="24"/>
          <w:szCs w:val="24"/>
        </w:rPr>
      </w:pPr>
      <w:r>
        <w:rPr>
          <w:rFonts w:eastAsia="Times New Roman" w:cs="Calibri"/>
          <w:b/>
          <w:color w:val="212121"/>
          <w:sz w:val="28"/>
          <w:szCs w:val="28"/>
        </w:rPr>
        <w:t>Plotting</w:t>
      </w:r>
    </w:p>
    <w:p xmlns:wp14="http://schemas.microsoft.com/office/word/2010/wordml" w:rsidR="00000000" w:rsidRDefault="00CA7A71" w14:paraId="417EE996" wp14:textId="77777777">
      <w:pPr>
        <w:spacing w:before="120" w:after="90" w:line="100" w:lineRule="atLeast"/>
        <w:rPr>
          <w:rFonts w:ascii="Consolas" w:hAnsi="Consolas" w:eastAsia="Times New Roman" w:cs="Calibri"/>
          <w:color w:val="212121"/>
          <w:sz w:val="24"/>
          <w:szCs w:val="24"/>
        </w:rPr>
      </w:pPr>
      <w:r>
        <w:rPr>
          <w:rFonts w:eastAsia="Times New Roman" w:cs="Calibri"/>
          <w:color w:val="212121"/>
          <w:sz w:val="24"/>
          <w:szCs w:val="24"/>
        </w:rPr>
        <w:t>La función más importante de matplotlib es plot, que permite trazar datos en 2D. He aquí un ejemplo sencillo:</w:t>
      </w:r>
    </w:p>
    <w:p xmlns:wp14="http://schemas.microsoft.com/office/word/2010/wordml" w:rsidR="00000000" w:rsidRDefault="00CA7A71" w14:paraId="7C4C0E3A"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0F051B4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r>
        <w:rPr>
          <w:rFonts w:ascii="Consolas" w:hAnsi="Consolas" w:eastAsia="Times New Roman" w:cs="Calibri"/>
          <w:color w:val="008000"/>
          <w:sz w:val="24"/>
          <w:szCs w:val="24"/>
        </w:rPr>
        <w:t>#Compute the x and y coordinates for points on a sine curve</w:t>
      </w:r>
      <w:r>
        <w:rPr>
          <w:rFonts w:ascii="Consolas" w:hAnsi="Consolas" w:eastAsia="Times New Roman" w:cs="Calibri"/>
          <w:color w:val="212121"/>
          <w:sz w:val="24"/>
          <w:szCs w:val="24"/>
        </w:rPr>
        <w:br/>
      </w:r>
      <w:r>
        <w:rPr>
          <w:rFonts w:ascii="Consolas" w:hAnsi="Consolas" w:eastAsia="Times New Roman" w:cs="Calibri"/>
          <w:color w:val="000000"/>
          <w:sz w:val="24"/>
          <w:szCs w:val="24"/>
        </w:rPr>
        <w:t>x=np.arange(</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*np.pi,</w:t>
      </w:r>
      <w:r>
        <w:rPr>
          <w:rFonts w:ascii="Consolas" w:hAnsi="Consolas" w:eastAsia="Times New Roman" w:cs="Calibri"/>
          <w:color w:val="09885A"/>
          <w:sz w:val="24"/>
          <w:szCs w:val="24"/>
        </w:rPr>
        <w:t>0.1</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y=np.sin(x)</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#Plot</w:t>
      </w:r>
      <w:r>
        <w:rPr>
          <w:rFonts w:ascii="Consolas" w:hAnsi="Consolas" w:eastAsia="Times New Roman" w:cs="Calibri"/>
          <w:color w:val="008000"/>
          <w:sz w:val="24"/>
          <w:szCs w:val="24"/>
        </w:rPr>
        <w:t xml:space="preserve"> the points using matplotlib</w:t>
      </w:r>
      <w:r>
        <w:rPr>
          <w:rFonts w:ascii="Consolas" w:hAnsi="Consolas" w:eastAsia="Times New Roman" w:cs="Calibri"/>
          <w:color w:val="212121"/>
          <w:sz w:val="24"/>
          <w:szCs w:val="24"/>
        </w:rPr>
        <w:br/>
      </w:r>
      <w:r>
        <w:rPr>
          <w:rFonts w:ascii="Consolas" w:hAnsi="Consolas" w:eastAsia="Times New Roman" w:cs="Calibri"/>
          <w:color w:val="000000"/>
          <w:sz w:val="24"/>
          <w:szCs w:val="24"/>
        </w:rPr>
        <w:t>plt.plot(x,y)</w:t>
      </w:r>
    </w:p>
    <w:p xmlns:wp14="http://schemas.microsoft.com/office/word/2010/wordml" w:rsidR="00000000" w:rsidRDefault="00CA7A71" w14:paraId="13CB59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p>
    <w:p xmlns:wp14="http://schemas.microsoft.com/office/word/2010/wordml" w:rsidR="00000000" w:rsidRDefault="00CA7A71" w14:paraId="745D80C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000000"/>
          <w:sz w:val="21"/>
          <w:szCs w:val="21"/>
        </w:rPr>
      </w:pPr>
      <w:r>
        <w:rPr>
          <w:rFonts w:ascii="Consolas" w:hAnsi="Consolas" w:eastAsia="Times New Roman" w:cs="Calibri"/>
          <w:b/>
          <w:bCs/>
          <w:color w:val="FF6600"/>
          <w:sz w:val="24"/>
          <w:szCs w:val="24"/>
        </w:rPr>
        <w:t>out</w:t>
      </w:r>
    </w:p>
    <w:p xmlns:wp14="http://schemas.microsoft.com/office/word/2010/wordml" w:rsidR="00000000" w:rsidRDefault="00CA7A71" w14:paraId="023F19D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alibri"/>
          <w:color w:val="212121"/>
          <w:sz w:val="24"/>
          <w:szCs w:val="24"/>
        </w:rPr>
      </w:pPr>
      <w:r>
        <w:rPr>
          <w:rFonts w:ascii="Courier New" w:hAnsi="Courier New" w:eastAsia="Times New Roman" w:cs="Courier New"/>
          <w:color w:val="000000"/>
          <w:sz w:val="21"/>
          <w:szCs w:val="21"/>
        </w:rPr>
        <w:t>[&lt;matplotlib.lines.Line2D at 0x1ec2dbd9640&gt;]</w:t>
      </w:r>
    </w:p>
    <w:p xmlns:wp14="http://schemas.microsoft.com/office/word/2010/wordml" w:rsidR="00000000" w:rsidRDefault="00CA7A71" w14:paraId="6D9C8D3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p>
    <w:p xmlns:wp14="http://schemas.microsoft.com/office/word/2010/wordml" w:rsidR="00000000" w:rsidRDefault="00CA7A71" w14:paraId="675E05E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eastAsia="Times New Roman" w:cs="Calibri"/>
          <w:color w:val="212121"/>
          <w:sz w:val="24"/>
          <w:szCs w:val="24"/>
        </w:rPr>
      </w:pPr>
      <w:r>
        <w:rPr>
          <w:noProof/>
        </w:rPr>
        <w:drawing>
          <wp:inline xmlns:wp14="http://schemas.microsoft.com/office/word/2010/wordprocessingDrawing" distT="0" distB="0" distL="0" distR="0" wp14:anchorId="5CA1C785" wp14:editId="7777777">
            <wp:extent cx="4906645" cy="31521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6645" cy="3152140"/>
                    </a:xfrm>
                    <a:prstGeom prst="rect">
                      <a:avLst/>
                    </a:prstGeom>
                    <a:solidFill>
                      <a:srgbClr val="FFFFFF"/>
                    </a:solidFill>
                    <a:ln>
                      <a:noFill/>
                    </a:ln>
                  </pic:spPr>
                </pic:pic>
              </a:graphicData>
            </a:graphic>
          </wp:inline>
        </w:drawing>
      </w:r>
    </w:p>
    <w:p xmlns:wp14="http://schemas.microsoft.com/office/word/2010/wordml" w:rsidR="00000000" w:rsidRDefault="00CA7A71" w14:paraId="6ADFC91D" wp14:textId="77777777">
      <w:pPr>
        <w:spacing w:before="120" w:after="90" w:line="100" w:lineRule="atLeast"/>
        <w:rPr>
          <w:rFonts w:eastAsia="Times New Roman" w:cs="Calibri"/>
          <w:color w:val="212121"/>
          <w:sz w:val="21"/>
          <w:szCs w:val="21"/>
        </w:rPr>
      </w:pPr>
      <w:r>
        <w:rPr>
          <w:rFonts w:eastAsia="Times New Roman" w:cs="Calibri"/>
          <w:color w:val="212121"/>
          <w:sz w:val="24"/>
          <w:szCs w:val="24"/>
        </w:rPr>
        <w:t>Con un poco de trabajo extra podemos trazar fácilmente varias líneas a la vez, y añadir un título, una leyenda y etiquetas en los ejes:</w:t>
      </w:r>
    </w:p>
    <w:p xmlns:wp14="http://schemas.microsoft.com/office/word/2010/wordml" w:rsidR="00000000" w:rsidRDefault="00CA7A71" w14:paraId="2FC17F8B"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6DB2465C" wp14:textId="77777777">
      <w:pPr>
        <w:spacing w:after="0" w:line="100" w:lineRule="atLeast"/>
        <w:rPr>
          <w:rFonts w:ascii="Consolas" w:hAnsi="Consolas" w:eastAsia="Times New Roman" w:cs="Calibri"/>
          <w:color w:val="000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547962F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000000"/>
          <w:sz w:val="24"/>
          <w:szCs w:val="24"/>
        </w:rPr>
      </w:pPr>
      <w:r>
        <w:rPr>
          <w:rFonts w:ascii="Consolas" w:hAnsi="Consolas" w:eastAsia="Times New Roman" w:cs="Calibri"/>
          <w:color w:val="000000"/>
          <w:sz w:val="24"/>
          <w:szCs w:val="24"/>
        </w:rPr>
        <w:t>y_sin=np.sin(x)</w:t>
      </w:r>
      <w:r>
        <w:rPr>
          <w:rFonts w:ascii="Consolas" w:hAnsi="Consolas" w:eastAsia="Times New Roman" w:cs="Calibri"/>
          <w:color w:val="212121"/>
          <w:sz w:val="24"/>
          <w:szCs w:val="24"/>
        </w:rPr>
        <w:br/>
      </w:r>
      <w:r>
        <w:rPr>
          <w:rFonts w:ascii="Consolas" w:hAnsi="Consolas" w:eastAsia="Times New Roman" w:cs="Calibri"/>
          <w:color w:val="000000"/>
          <w:sz w:val="24"/>
          <w:szCs w:val="24"/>
        </w:rPr>
        <w:t>y_c</w:t>
      </w:r>
      <w:r>
        <w:rPr>
          <w:rFonts w:ascii="Consolas" w:hAnsi="Consolas" w:eastAsia="Times New Roman" w:cs="Calibri"/>
          <w:color w:val="000000"/>
          <w:sz w:val="24"/>
          <w:szCs w:val="24"/>
        </w:rPr>
        <w:t>os=np.cos(x)</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#Plot the points using matplotlib</w:t>
      </w:r>
      <w:r>
        <w:rPr>
          <w:rFonts w:ascii="Consolas" w:hAnsi="Consolas" w:eastAsia="Times New Roman" w:cs="Calibri"/>
          <w:color w:val="212121"/>
          <w:sz w:val="24"/>
          <w:szCs w:val="24"/>
        </w:rPr>
        <w:br/>
      </w:r>
      <w:r>
        <w:rPr>
          <w:rFonts w:ascii="Consolas" w:hAnsi="Consolas" w:eastAsia="Times New Roman" w:cs="Calibri"/>
          <w:color w:val="000000"/>
          <w:sz w:val="24"/>
          <w:szCs w:val="24"/>
        </w:rPr>
        <w:t>plt.plot(x,y_sin)</w:t>
      </w:r>
      <w:r>
        <w:rPr>
          <w:rFonts w:ascii="Consolas" w:hAnsi="Consolas" w:eastAsia="Times New Roman" w:cs="Calibri"/>
          <w:color w:val="212121"/>
          <w:sz w:val="24"/>
          <w:szCs w:val="24"/>
        </w:rPr>
        <w:br/>
      </w:r>
      <w:r>
        <w:rPr>
          <w:rFonts w:ascii="Consolas" w:hAnsi="Consolas" w:eastAsia="Times New Roman" w:cs="Calibri"/>
          <w:color w:val="000000"/>
          <w:sz w:val="24"/>
          <w:szCs w:val="24"/>
        </w:rPr>
        <w:t>plt.plot(x,y_cos)</w:t>
      </w:r>
      <w:r>
        <w:rPr>
          <w:rFonts w:ascii="Consolas" w:hAnsi="Consolas" w:eastAsia="Times New Roman" w:cs="Calibri"/>
          <w:color w:val="212121"/>
          <w:sz w:val="24"/>
          <w:szCs w:val="24"/>
        </w:rPr>
        <w:br/>
      </w:r>
      <w:r>
        <w:rPr>
          <w:rFonts w:ascii="Consolas" w:hAnsi="Consolas" w:eastAsia="Times New Roman" w:cs="Calibri"/>
          <w:color w:val="000000"/>
          <w:sz w:val="24"/>
          <w:szCs w:val="24"/>
        </w:rPr>
        <w:t>plt.xlabel(</w:t>
      </w:r>
      <w:r>
        <w:rPr>
          <w:rFonts w:ascii="Consolas" w:hAnsi="Consolas" w:eastAsia="Times New Roman" w:cs="Calibri"/>
          <w:color w:val="A31515"/>
          <w:sz w:val="24"/>
          <w:szCs w:val="24"/>
        </w:rPr>
        <w:t>'xaxislabel'</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plt.ylabel(</w:t>
      </w:r>
      <w:r>
        <w:rPr>
          <w:rFonts w:ascii="Consolas" w:hAnsi="Consolas" w:eastAsia="Times New Roman" w:cs="Calibri"/>
          <w:color w:val="A31515"/>
          <w:sz w:val="24"/>
          <w:szCs w:val="24"/>
        </w:rPr>
        <w:t>'yaxislabel'</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plt.title(</w:t>
      </w:r>
      <w:r>
        <w:rPr>
          <w:rFonts w:ascii="Consolas" w:hAnsi="Consolas" w:eastAsia="Times New Roman" w:cs="Calibri"/>
          <w:color w:val="A31515"/>
          <w:sz w:val="24"/>
          <w:szCs w:val="24"/>
        </w:rPr>
        <w:t>'SineandCosine'</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plt.legend([</w:t>
      </w:r>
      <w:r>
        <w:rPr>
          <w:rFonts w:ascii="Consolas" w:hAnsi="Consolas" w:eastAsia="Times New Roman" w:cs="Calibri"/>
          <w:color w:val="A31515"/>
          <w:sz w:val="24"/>
          <w:szCs w:val="24"/>
        </w:rPr>
        <w:t>'Sine'</w:t>
      </w:r>
      <w:r>
        <w:rPr>
          <w:rFonts w:ascii="Consolas" w:hAnsi="Consolas" w:eastAsia="Times New Roman" w:cs="Calibri"/>
          <w:color w:val="000000"/>
          <w:sz w:val="24"/>
          <w:szCs w:val="24"/>
        </w:rPr>
        <w:t>,</w:t>
      </w:r>
      <w:r>
        <w:rPr>
          <w:rFonts w:ascii="Consolas" w:hAnsi="Consolas" w:eastAsia="Times New Roman" w:cs="Calibri"/>
          <w:color w:val="A31515"/>
          <w:sz w:val="24"/>
          <w:szCs w:val="24"/>
        </w:rPr>
        <w:t>'Cosine'</w:t>
      </w:r>
      <w:r>
        <w:rPr>
          <w:rFonts w:ascii="Consolas" w:hAnsi="Consolas" w:eastAsia="Times New Roman" w:cs="Calibri"/>
          <w:color w:val="000000"/>
          <w:sz w:val="24"/>
          <w:szCs w:val="24"/>
        </w:rPr>
        <w:t>])</w:t>
      </w:r>
    </w:p>
    <w:p xmlns:wp14="http://schemas.microsoft.com/office/word/2010/wordml" w:rsidR="00000000" w:rsidRDefault="00CA7A71" w14:paraId="0A4F722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000000"/>
          <w:sz w:val="24"/>
          <w:szCs w:val="24"/>
        </w:rPr>
      </w:pPr>
    </w:p>
    <w:p xmlns:wp14="http://schemas.microsoft.com/office/word/2010/wordml" w:rsidR="00000000" w:rsidRDefault="00CA7A71" w14:paraId="4B1CED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urier New" w:hAnsi="Courier New" w:eastAsia="Times New Roman" w:cs="Courier New"/>
          <w:color w:val="000000"/>
          <w:sz w:val="21"/>
          <w:szCs w:val="21"/>
        </w:rPr>
      </w:pPr>
      <w:r>
        <w:rPr>
          <w:rFonts w:ascii="Consolas" w:hAnsi="Consolas" w:eastAsia="Times New Roman" w:cs="Calibri"/>
          <w:b/>
          <w:color w:val="000000"/>
          <w:sz w:val="24"/>
          <w:szCs w:val="24"/>
        </w:rPr>
        <w:t>out</w:t>
      </w:r>
    </w:p>
    <w:p xmlns:wp14="http://schemas.microsoft.com/office/word/2010/wordml" w:rsidR="00000000" w:rsidRDefault="00CA7A71" w14:paraId="253DA23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alibri"/>
          <w:color w:val="000000"/>
          <w:sz w:val="24"/>
          <w:szCs w:val="24"/>
        </w:rPr>
      </w:pPr>
      <w:r>
        <w:rPr>
          <w:rFonts w:ascii="Courier New" w:hAnsi="Courier New" w:eastAsia="Times New Roman" w:cs="Courier New"/>
          <w:color w:val="000000"/>
          <w:sz w:val="21"/>
          <w:szCs w:val="21"/>
        </w:rPr>
        <w:t>&lt;matplotlib.legend.Legend at 0x1ec2da8b040&gt;</w:t>
      </w:r>
    </w:p>
    <w:p xmlns:wp14="http://schemas.microsoft.com/office/word/2010/wordml" w:rsidR="00000000" w:rsidRDefault="00CA7A71" w14:paraId="5AE48A4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000000"/>
          <w:sz w:val="24"/>
          <w:szCs w:val="24"/>
        </w:rPr>
      </w:pPr>
    </w:p>
    <w:p xmlns:wp14="http://schemas.microsoft.com/office/word/2010/wordml" w:rsidR="00000000" w:rsidRDefault="00CA7A71" w14:paraId="50F40D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r>
        <w:rPr>
          <w:noProof/>
        </w:rPr>
        <w:drawing>
          <wp:inline xmlns:wp14="http://schemas.microsoft.com/office/word/2010/wordprocessingDrawing" distT="0" distB="0" distL="0" distR="0" wp14:anchorId="230795EA" wp14:editId="7777777">
            <wp:extent cx="4708525" cy="32759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525" cy="3275965"/>
                    </a:xfrm>
                    <a:prstGeom prst="rect">
                      <a:avLst/>
                    </a:prstGeom>
                    <a:solidFill>
                      <a:srgbClr val="FFFFFF"/>
                    </a:solidFill>
                    <a:ln>
                      <a:noFill/>
                    </a:ln>
                  </pic:spPr>
                </pic:pic>
              </a:graphicData>
            </a:graphic>
          </wp:inline>
        </w:drawing>
      </w:r>
    </w:p>
    <w:p xmlns:wp14="http://schemas.microsoft.com/office/word/2010/wordml" w:rsidR="00000000" w:rsidRDefault="00CA7A71" w14:paraId="77A522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p>
    <w:p xmlns:wp14="http://schemas.microsoft.com/office/word/2010/wordml" w:rsidR="00000000" w:rsidRDefault="00CA7A71" w14:paraId="2C5DAD0D" wp14:textId="77777777">
      <w:pPr>
        <w:spacing w:before="120" w:after="120" w:line="100" w:lineRule="atLeast"/>
        <w:rPr>
          <w:rFonts w:eastAsia="Times New Roman" w:cs="Calibri"/>
          <w:color w:val="212121"/>
          <w:sz w:val="24"/>
          <w:szCs w:val="24"/>
        </w:rPr>
      </w:pPr>
      <w:r>
        <w:rPr>
          <w:rFonts w:eastAsia="Times New Roman" w:cs="Calibri"/>
          <w:b/>
          <w:color w:val="212121"/>
          <w:sz w:val="28"/>
          <w:szCs w:val="28"/>
        </w:rPr>
        <w:t>Subplots</w:t>
      </w:r>
    </w:p>
    <w:p xmlns:wp14="http://schemas.microsoft.com/office/word/2010/wordml" w:rsidR="00000000" w:rsidRDefault="00CA7A71" w14:paraId="63C7E024" wp14:textId="77777777">
      <w:pPr>
        <w:spacing w:before="120" w:after="120" w:line="100" w:lineRule="atLeast"/>
        <w:jc w:val="both"/>
        <w:rPr>
          <w:rFonts w:eastAsia="Times New Roman" w:cs="Calibri"/>
          <w:color w:val="212121"/>
          <w:sz w:val="24"/>
          <w:szCs w:val="24"/>
        </w:rPr>
      </w:pPr>
      <w:r>
        <w:rPr>
          <w:rFonts w:eastAsia="Times New Roman" w:cs="Calibri"/>
          <w:color w:val="212121"/>
          <w:sz w:val="24"/>
          <w:szCs w:val="24"/>
        </w:rPr>
        <w:t xml:space="preserve">La </w:t>
      </w:r>
      <w:r>
        <w:rPr>
          <w:rFonts w:eastAsia="Times New Roman" w:cs="Calibri"/>
          <w:color w:val="212121"/>
          <w:sz w:val="24"/>
          <w:szCs w:val="24"/>
        </w:rPr>
        <w:t>función subplot() añade una subtrama a una figura actual en la posición de la cuadrícula especificada.  Es similar a la función subplots() sin embargo, a diferencia de subplots(), añade un subplot a la vez. Por lo tanto, para crear múltiples gráficos se ne</w:t>
      </w:r>
      <w:r>
        <w:rPr>
          <w:rFonts w:eastAsia="Times New Roman" w:cs="Calibri"/>
          <w:color w:val="212121"/>
          <w:sz w:val="24"/>
          <w:szCs w:val="24"/>
        </w:rPr>
        <w:t xml:space="preserve">cesitan varias líneas de código con la función subplot(). Otra desventaja de la función subplot() es que borra el gráfico preexistente en su figura. </w:t>
      </w:r>
    </w:p>
    <w:p xmlns:wp14="http://schemas.microsoft.com/office/word/2010/wordml" w:rsidR="00000000" w:rsidRDefault="00CA7A71" w14:paraId="29F5407E" wp14:textId="77777777">
      <w:pPr>
        <w:spacing w:before="120" w:after="120" w:line="100" w:lineRule="atLeast"/>
        <w:jc w:val="both"/>
        <w:rPr>
          <w:rFonts w:eastAsia="Times New Roman" w:cs="Calibri"/>
          <w:b/>
          <w:i/>
          <w:color w:val="212121"/>
          <w:sz w:val="24"/>
          <w:szCs w:val="24"/>
        </w:rPr>
      </w:pPr>
      <w:r>
        <w:rPr>
          <w:rFonts w:eastAsia="Times New Roman" w:cs="Calibri"/>
          <w:color w:val="212121"/>
          <w:sz w:val="24"/>
          <w:szCs w:val="24"/>
        </w:rPr>
        <w:t>Es una wrapper de Figure.add_subplot.</w:t>
      </w:r>
    </w:p>
    <w:p xmlns:wp14="http://schemas.microsoft.com/office/word/2010/wordml" w:rsidR="00000000" w:rsidRDefault="00CA7A71" w14:paraId="6CCA454E" wp14:textId="77777777">
      <w:pPr>
        <w:spacing w:before="120" w:after="120" w:line="100" w:lineRule="atLeast"/>
        <w:jc w:val="both"/>
        <w:rPr>
          <w:rFonts w:eastAsia="Times New Roman" w:cs="Calibri"/>
          <w:color w:val="212121"/>
          <w:sz w:val="24"/>
          <w:szCs w:val="24"/>
        </w:rPr>
      </w:pPr>
      <w:r>
        <w:rPr>
          <w:rFonts w:eastAsia="Times New Roman" w:cs="Calibri"/>
          <w:b/>
          <w:i/>
          <w:color w:val="212121"/>
          <w:sz w:val="24"/>
          <w:szCs w:val="24"/>
        </w:rPr>
        <w:t>Sintaxis:</w:t>
      </w:r>
    </w:p>
    <w:p xmlns:wp14="http://schemas.microsoft.com/office/word/2010/wordml" w:rsidR="00000000" w:rsidRDefault="00CA7A71" w14:paraId="2FCE8BBE" wp14:textId="77777777">
      <w:pPr>
        <w:spacing w:after="120" w:line="100" w:lineRule="atLeast"/>
        <w:jc w:val="both"/>
        <w:rPr>
          <w:rFonts w:eastAsia="Times New Roman" w:cs="Calibri"/>
          <w:color w:val="212121"/>
          <w:sz w:val="24"/>
          <w:szCs w:val="24"/>
        </w:rPr>
      </w:pPr>
      <w:r>
        <w:rPr>
          <w:rFonts w:eastAsia="Times New Roman" w:cs="Calibri"/>
          <w:color w:val="212121"/>
          <w:sz w:val="24"/>
          <w:szCs w:val="24"/>
        </w:rPr>
        <w:t>subplot(nrows, ncols, index, **kwargs)</w:t>
      </w:r>
    </w:p>
    <w:p xmlns:wp14="http://schemas.microsoft.com/office/word/2010/wordml" w:rsidR="00000000" w:rsidRDefault="00CA7A71" w14:paraId="636B266B" wp14:textId="77777777">
      <w:pPr>
        <w:spacing w:after="120" w:line="100" w:lineRule="atLeast"/>
        <w:jc w:val="both"/>
        <w:rPr>
          <w:rFonts w:eastAsia="Times New Roman" w:cs="Calibri"/>
          <w:color w:val="212121"/>
          <w:sz w:val="24"/>
          <w:szCs w:val="24"/>
        </w:rPr>
      </w:pPr>
      <w:r>
        <w:rPr>
          <w:rFonts w:eastAsia="Times New Roman" w:cs="Calibri"/>
          <w:color w:val="212121"/>
          <w:sz w:val="24"/>
          <w:szCs w:val="24"/>
        </w:rPr>
        <w:t>subplot(pos, **kwar</w:t>
      </w:r>
      <w:r>
        <w:rPr>
          <w:rFonts w:eastAsia="Times New Roman" w:cs="Calibri"/>
          <w:color w:val="212121"/>
          <w:sz w:val="24"/>
          <w:szCs w:val="24"/>
        </w:rPr>
        <w:t xml:space="preserve">gs) </w:t>
      </w:r>
    </w:p>
    <w:p xmlns:wp14="http://schemas.microsoft.com/office/word/2010/wordml" w:rsidR="00000000" w:rsidRDefault="00CA7A71" w14:paraId="24010380" wp14:textId="77777777">
      <w:pPr>
        <w:spacing w:after="120" w:line="100" w:lineRule="atLeast"/>
        <w:jc w:val="both"/>
        <w:rPr>
          <w:rFonts w:eastAsia="Times New Roman" w:cs="Calibri"/>
          <w:color w:val="212121"/>
          <w:sz w:val="24"/>
          <w:szCs w:val="24"/>
        </w:rPr>
      </w:pPr>
      <w:r>
        <w:rPr>
          <w:rFonts w:eastAsia="Times New Roman" w:cs="Calibri"/>
          <w:color w:val="212121"/>
          <w:sz w:val="24"/>
          <w:szCs w:val="24"/>
        </w:rPr>
        <w:t>subplot(ax)</w:t>
      </w:r>
    </w:p>
    <w:p xmlns:wp14="http://schemas.microsoft.com/office/word/2010/wordml" w:rsidR="00000000" w:rsidRDefault="00CA7A71" w14:paraId="007DCDA8" wp14:textId="77777777">
      <w:pPr>
        <w:spacing w:after="120" w:line="100" w:lineRule="atLeast"/>
        <w:jc w:val="both"/>
        <w:rPr>
          <w:rFonts w:eastAsia="Times New Roman" w:cs="Calibri"/>
          <w:color w:val="212121"/>
          <w:sz w:val="24"/>
          <w:szCs w:val="24"/>
        </w:rPr>
      </w:pPr>
    </w:p>
    <w:p xmlns:wp14="http://schemas.microsoft.com/office/word/2010/wordml" w:rsidR="00000000" w:rsidRDefault="00CA7A71" w14:paraId="227EB420" wp14:textId="77777777">
      <w:pPr>
        <w:spacing w:after="120" w:line="100" w:lineRule="atLeast"/>
        <w:jc w:val="both"/>
        <w:rPr>
          <w:rFonts w:eastAsia="Times New Roman" w:cs="Calibri"/>
          <w:i/>
          <w:color w:val="212121"/>
          <w:sz w:val="24"/>
          <w:szCs w:val="24"/>
        </w:rPr>
      </w:pPr>
      <w:r>
        <w:rPr>
          <w:rFonts w:eastAsia="Times New Roman" w:cs="Calibri"/>
          <w:b/>
          <w:i/>
          <w:color w:val="212121"/>
          <w:sz w:val="24"/>
          <w:szCs w:val="24"/>
        </w:rPr>
        <w:t>Parámetros</w:t>
      </w:r>
      <w:r>
        <w:rPr>
          <w:rFonts w:eastAsia="Times New Roman" w:cs="Calibri"/>
          <w:color w:val="212121"/>
          <w:sz w:val="24"/>
          <w:szCs w:val="24"/>
        </w:rPr>
        <w:t xml:space="preserve"> : </w:t>
      </w:r>
    </w:p>
    <w:p xmlns:wp14="http://schemas.microsoft.com/office/word/2010/wordml" w:rsidR="00000000" w:rsidRDefault="00CA7A71" w14:paraId="0AE93683" wp14:textId="77777777">
      <w:pPr>
        <w:spacing w:after="120" w:line="100" w:lineRule="atLeast"/>
        <w:jc w:val="both"/>
        <w:rPr>
          <w:rFonts w:eastAsia="Times New Roman" w:cs="Calibri"/>
          <w:i/>
          <w:color w:val="212121"/>
          <w:sz w:val="24"/>
          <w:szCs w:val="24"/>
        </w:rPr>
      </w:pPr>
      <w:r>
        <w:rPr>
          <w:rFonts w:eastAsia="Times New Roman" w:cs="Calibri"/>
          <w:i/>
          <w:color w:val="212121"/>
          <w:sz w:val="24"/>
          <w:szCs w:val="24"/>
        </w:rPr>
        <w:t>args</w:t>
      </w:r>
      <w:r>
        <w:rPr>
          <w:rFonts w:eastAsia="Times New Roman" w:cs="Calibri"/>
          <w:color w:val="212121"/>
          <w:sz w:val="24"/>
          <w:szCs w:val="24"/>
        </w:rPr>
        <w:t>:  Un entero de 3 dígitos o tres enteros separados que describen la posición del subplot.</w:t>
      </w:r>
    </w:p>
    <w:p xmlns:wp14="http://schemas.microsoft.com/office/word/2010/wordml" w:rsidR="00000000" w:rsidRDefault="00CA7A71" w14:paraId="097633DD" wp14:textId="77777777">
      <w:pPr>
        <w:spacing w:after="120" w:line="100" w:lineRule="atLeast"/>
        <w:jc w:val="both"/>
        <w:rPr>
          <w:rFonts w:eastAsia="Times New Roman" w:cs="Calibri"/>
          <w:i/>
          <w:color w:val="212121"/>
          <w:sz w:val="24"/>
          <w:szCs w:val="24"/>
        </w:rPr>
      </w:pPr>
      <w:r>
        <w:rPr>
          <w:rFonts w:eastAsia="Times New Roman" w:cs="Calibri"/>
          <w:i/>
          <w:color w:val="212121"/>
          <w:sz w:val="24"/>
          <w:szCs w:val="24"/>
        </w:rPr>
        <w:t>pos</w:t>
      </w:r>
      <w:r>
        <w:rPr>
          <w:rFonts w:eastAsia="Times New Roman" w:cs="Calibri"/>
          <w:color w:val="212121"/>
          <w:sz w:val="24"/>
          <w:szCs w:val="24"/>
        </w:rPr>
        <w:t xml:space="preserve"> es un entero de tres dígitos donde el primer, segundo y tercer entero son nrows,ncols, index.</w:t>
      </w:r>
    </w:p>
    <w:p xmlns:wp14="http://schemas.microsoft.com/office/word/2010/wordml" w:rsidR="00000000" w:rsidRDefault="00CA7A71" w14:paraId="56C1C01A" wp14:textId="77777777">
      <w:pPr>
        <w:spacing w:after="120" w:line="100" w:lineRule="atLeast"/>
        <w:jc w:val="both"/>
        <w:rPr>
          <w:rFonts w:eastAsia="Times New Roman" w:cs="Calibri"/>
          <w:i/>
          <w:color w:val="212121"/>
          <w:sz w:val="24"/>
          <w:szCs w:val="24"/>
        </w:rPr>
      </w:pPr>
      <w:r>
        <w:rPr>
          <w:rFonts w:eastAsia="Times New Roman" w:cs="Calibri"/>
          <w:i/>
          <w:color w:val="212121"/>
          <w:sz w:val="24"/>
          <w:szCs w:val="24"/>
        </w:rPr>
        <w:t>projection</w:t>
      </w:r>
      <w:r>
        <w:rPr>
          <w:rFonts w:eastAsia="Times New Roman" w:cs="Calibri"/>
          <w:color w:val="212121"/>
          <w:sz w:val="24"/>
          <w:szCs w:val="24"/>
        </w:rPr>
        <w:t xml:space="preserve"> : [{None, 'aitoﬀ', 'h</w:t>
      </w:r>
      <w:r>
        <w:rPr>
          <w:rFonts w:eastAsia="Times New Roman" w:cs="Calibri"/>
          <w:color w:val="212121"/>
          <w:sz w:val="24"/>
          <w:szCs w:val="24"/>
        </w:rPr>
        <w:t>ammer', 'lambert', 'mollweide', 'polar', 'rectilínear', str}, opcional]. El tipo de proyección del subgrupo (Ejes). El valor por defecto None da como resultado una proyección 'rectilínea'.</w:t>
      </w:r>
    </w:p>
    <w:p xmlns:wp14="http://schemas.microsoft.com/office/word/2010/wordml" w:rsidR="00000000" w:rsidRDefault="00CA7A71" w14:paraId="4735C332" wp14:textId="77777777">
      <w:pPr>
        <w:spacing w:after="120" w:line="100" w:lineRule="atLeast"/>
        <w:jc w:val="both"/>
        <w:rPr>
          <w:rFonts w:eastAsia="Times New Roman" w:cs="Calibri"/>
          <w:color w:val="212121"/>
          <w:sz w:val="24"/>
          <w:szCs w:val="24"/>
        </w:rPr>
      </w:pPr>
      <w:r>
        <w:rPr>
          <w:rFonts w:eastAsia="Times New Roman" w:cs="Calibri"/>
          <w:i/>
          <w:color w:val="212121"/>
          <w:sz w:val="24"/>
          <w:szCs w:val="24"/>
        </w:rPr>
        <w:t>label</w:t>
      </w:r>
      <w:r>
        <w:rPr>
          <w:rFonts w:eastAsia="Times New Roman" w:cs="Calibri"/>
          <w:color w:val="212121"/>
          <w:sz w:val="24"/>
          <w:szCs w:val="24"/>
        </w:rPr>
        <w:t xml:space="preserve"> : [str] Una etiqueta para los ejes devueltos.</w:t>
      </w:r>
    </w:p>
    <w:p xmlns:wp14="http://schemas.microsoft.com/office/word/2010/wordml" w:rsidR="00000000" w:rsidRDefault="00CA7A71" w14:paraId="355297A8" wp14:textId="77777777">
      <w:pPr>
        <w:spacing w:after="120" w:line="100" w:lineRule="atLeast"/>
        <w:jc w:val="both"/>
        <w:rPr>
          <w:rFonts w:eastAsia="Times New Roman" w:cs="Calibri"/>
          <w:color w:val="212121"/>
          <w:sz w:val="24"/>
          <w:szCs w:val="24"/>
        </w:rPr>
      </w:pPr>
      <w:r>
        <w:rPr>
          <w:rFonts w:eastAsia="Times New Roman" w:cs="Calibri"/>
          <w:color w:val="212121"/>
          <w:sz w:val="24"/>
          <w:szCs w:val="24"/>
        </w:rPr>
        <w:t>**</w:t>
      </w:r>
      <w:r>
        <w:rPr>
          <w:rFonts w:eastAsia="Times New Roman" w:cs="Calibri"/>
          <w:i/>
          <w:color w:val="212121"/>
          <w:sz w:val="24"/>
          <w:szCs w:val="24"/>
        </w:rPr>
        <w:t>kwargs</w:t>
      </w:r>
      <w:r>
        <w:rPr>
          <w:rFonts w:eastAsia="Times New Roman" w:cs="Calibri"/>
          <w:color w:val="212121"/>
          <w:sz w:val="24"/>
          <w:szCs w:val="24"/>
        </w:rPr>
        <w:t xml:space="preserve">: Este </w:t>
      </w:r>
      <w:r>
        <w:rPr>
          <w:rFonts w:eastAsia="Times New Roman" w:cs="Calibri"/>
          <w:color w:val="212121"/>
          <w:sz w:val="24"/>
          <w:szCs w:val="24"/>
        </w:rPr>
        <w:t>método también toma los argumentos de palabra clave para la clase base de los ejes devueltos;</w:t>
      </w:r>
    </w:p>
    <w:p xmlns:wp14="http://schemas.microsoft.com/office/word/2010/wordml" w:rsidR="00000000" w:rsidRDefault="00CA7A71" w14:paraId="1AAB4B64" wp14:textId="77777777">
      <w:pPr>
        <w:spacing w:after="120" w:line="100" w:lineRule="atLeast"/>
        <w:jc w:val="both"/>
        <w:rPr>
          <w:rFonts w:eastAsia="Times New Roman" w:cs="Calibri"/>
          <w:b/>
          <w:i/>
          <w:color w:val="212121"/>
          <w:sz w:val="24"/>
          <w:szCs w:val="24"/>
        </w:rPr>
      </w:pPr>
      <w:r>
        <w:rPr>
          <w:rFonts w:eastAsia="Times New Roman" w:cs="Calibri"/>
          <w:color w:val="212121"/>
          <w:sz w:val="24"/>
          <w:szCs w:val="24"/>
        </w:rPr>
        <w:t>excepto el argumento ﬁgure, por ejemplo facecolor.</w:t>
      </w:r>
    </w:p>
    <w:p xmlns:wp14="http://schemas.microsoft.com/office/word/2010/wordml" w:rsidR="00000000" w:rsidRDefault="00CA7A71" w14:paraId="6B058CC6" wp14:textId="77777777">
      <w:pPr>
        <w:spacing w:after="120" w:line="100" w:lineRule="atLeast"/>
        <w:jc w:val="both"/>
        <w:rPr>
          <w:rFonts w:eastAsia="Times New Roman" w:cs="Calibri"/>
          <w:color w:val="212121"/>
          <w:sz w:val="24"/>
          <w:szCs w:val="24"/>
        </w:rPr>
      </w:pPr>
      <w:r>
        <w:rPr>
          <w:rFonts w:eastAsia="Times New Roman" w:cs="Calibri"/>
          <w:b/>
          <w:i/>
          <w:color w:val="212121"/>
          <w:sz w:val="24"/>
          <w:szCs w:val="24"/>
        </w:rPr>
        <w:t>Devuelve</w:t>
      </w:r>
      <w:r>
        <w:rPr>
          <w:rFonts w:eastAsia="Times New Roman" w:cs="Calibri"/>
          <w:color w:val="212121"/>
          <w:sz w:val="24"/>
          <w:szCs w:val="24"/>
        </w:rPr>
        <w:t xml:space="preserve"> : Una subclase axes.SubplotBase de Axes o una subclase de Axes. La clase base de los ejes devuelta dep</w:t>
      </w:r>
      <w:r>
        <w:rPr>
          <w:rFonts w:eastAsia="Times New Roman" w:cs="Calibri"/>
          <w:color w:val="212121"/>
          <w:sz w:val="24"/>
          <w:szCs w:val="24"/>
        </w:rPr>
        <w:t>ende de la proyección utilizada.</w:t>
      </w:r>
    </w:p>
    <w:p xmlns:wp14="http://schemas.microsoft.com/office/word/2010/wordml" w:rsidR="00000000" w:rsidRDefault="00CA7A71" w14:paraId="1801AD2D" wp14:textId="77777777">
      <w:pPr>
        <w:spacing w:before="120" w:after="90" w:line="100" w:lineRule="atLeast"/>
        <w:rPr>
          <w:rFonts w:eastAsia="Times New Roman" w:cs="Calibri"/>
          <w:color w:val="212121"/>
          <w:sz w:val="21"/>
          <w:szCs w:val="21"/>
        </w:rPr>
      </w:pPr>
      <w:r>
        <w:rPr>
          <w:rFonts w:eastAsia="Times New Roman" w:cs="Calibri"/>
          <w:color w:val="212121"/>
          <w:sz w:val="24"/>
          <w:szCs w:val="24"/>
        </w:rPr>
        <w:t>Puede trazar diferentes cosas en la misma figura utilizando la función de subtrazado. He aquí un ejemplo:</w:t>
      </w:r>
    </w:p>
    <w:p xmlns:wp14="http://schemas.microsoft.com/office/word/2010/wordml" w:rsidR="00000000" w:rsidRDefault="00CA7A71" w14:paraId="450EA2D7" wp14:textId="77777777">
      <w:pPr>
        <w:spacing w:before="75" w:after="0" w:line="100" w:lineRule="atLeast"/>
        <w:rPr>
          <w:rFonts w:eastAsia="Times New Roman" w:cs="Calibri"/>
          <w:color w:val="212121"/>
          <w:sz w:val="21"/>
          <w:szCs w:val="21"/>
        </w:rPr>
      </w:pPr>
    </w:p>
    <w:p xmlns:wp14="http://schemas.microsoft.com/office/word/2010/wordml" w:rsidR="00000000" w:rsidRDefault="00CA7A71" w14:paraId="24E03BBD" wp14:textId="77777777">
      <w:pPr>
        <w:spacing w:after="0" w:line="100" w:lineRule="atLeast"/>
        <w:rPr>
          <w:rFonts w:ascii="Consolas" w:hAnsi="Consolas" w:eastAsia="Times New Roman" w:cs="Calibri"/>
          <w:color w:val="008000"/>
          <w:sz w:val="24"/>
          <w:szCs w:val="24"/>
        </w:rPr>
      </w:pPr>
      <w:r>
        <w:rPr>
          <w:rFonts w:ascii="Consolas" w:hAnsi="Consolas" w:eastAsia="Times New Roman" w:cs="Calibri"/>
          <w:color w:val="212121"/>
          <w:sz w:val="24"/>
          <w:szCs w:val="24"/>
        </w:rPr>
        <w:t>[ ]</w:t>
      </w:r>
    </w:p>
    <w:p xmlns:wp14="http://schemas.microsoft.com/office/word/2010/wordml" w:rsidR="00000000" w:rsidRDefault="00CA7A71" w14:paraId="5733E73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r>
        <w:rPr>
          <w:rFonts w:ascii="Consolas" w:hAnsi="Consolas" w:eastAsia="Times New Roman" w:cs="Calibri"/>
          <w:color w:val="008000"/>
          <w:sz w:val="24"/>
          <w:szCs w:val="24"/>
        </w:rPr>
        <w:t>#Compute the x and y coordinates for points on sine and cosine curves</w:t>
      </w:r>
      <w:r>
        <w:rPr>
          <w:rFonts w:ascii="Consolas" w:hAnsi="Consolas" w:eastAsia="Times New Roman" w:cs="Calibri"/>
          <w:color w:val="212121"/>
          <w:sz w:val="24"/>
          <w:szCs w:val="24"/>
        </w:rPr>
        <w:br/>
      </w:r>
      <w:r>
        <w:rPr>
          <w:rFonts w:ascii="Consolas" w:hAnsi="Consolas" w:eastAsia="Times New Roman" w:cs="Calibri"/>
          <w:color w:val="000000"/>
          <w:sz w:val="24"/>
          <w:szCs w:val="24"/>
        </w:rPr>
        <w:t>x=np.arange(</w:t>
      </w:r>
      <w:r>
        <w:rPr>
          <w:rFonts w:ascii="Consolas" w:hAnsi="Consolas" w:eastAsia="Times New Roman" w:cs="Calibri"/>
          <w:color w:val="09885A"/>
          <w:sz w:val="24"/>
          <w:szCs w:val="24"/>
        </w:rPr>
        <w:t>0</w:t>
      </w:r>
      <w:r>
        <w:rPr>
          <w:rFonts w:ascii="Consolas" w:hAnsi="Consolas" w:eastAsia="Times New Roman" w:cs="Calibri"/>
          <w:color w:val="000000"/>
          <w:sz w:val="24"/>
          <w:szCs w:val="24"/>
        </w:rPr>
        <w:t>,</w:t>
      </w:r>
      <w:r>
        <w:rPr>
          <w:rFonts w:ascii="Consolas" w:hAnsi="Consolas" w:eastAsia="Times New Roman" w:cs="Calibri"/>
          <w:color w:val="09885A"/>
          <w:sz w:val="24"/>
          <w:szCs w:val="24"/>
        </w:rPr>
        <w:t>3</w:t>
      </w:r>
      <w:r>
        <w:rPr>
          <w:rFonts w:ascii="Consolas" w:hAnsi="Consolas" w:eastAsia="Times New Roman" w:cs="Calibri"/>
          <w:color w:val="000000"/>
          <w:sz w:val="24"/>
          <w:szCs w:val="24"/>
        </w:rPr>
        <w:t>*np.pi,</w:t>
      </w:r>
      <w:r>
        <w:rPr>
          <w:rFonts w:ascii="Consolas" w:hAnsi="Consolas" w:eastAsia="Times New Roman" w:cs="Calibri"/>
          <w:color w:val="09885A"/>
          <w:sz w:val="24"/>
          <w:szCs w:val="24"/>
        </w:rPr>
        <w:t>0.1</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y_sin=np.sin(x)</w:t>
      </w:r>
      <w:r>
        <w:rPr>
          <w:rFonts w:ascii="Consolas" w:hAnsi="Consolas" w:eastAsia="Times New Roman" w:cs="Calibri"/>
          <w:color w:val="212121"/>
          <w:sz w:val="24"/>
          <w:szCs w:val="24"/>
        </w:rPr>
        <w:br/>
      </w:r>
      <w:r>
        <w:rPr>
          <w:rFonts w:ascii="Consolas" w:hAnsi="Consolas" w:eastAsia="Times New Roman" w:cs="Calibri"/>
          <w:color w:val="000000"/>
          <w:sz w:val="24"/>
          <w:szCs w:val="24"/>
        </w:rPr>
        <w:t>y_cos=np.cos(x)</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#Configure una rejilla de subtrama que tenga una altura de 2 y una anchura de 1,</w:t>
      </w:r>
      <w:r>
        <w:rPr>
          <w:rFonts w:ascii="Consolas" w:hAnsi="Consolas" w:eastAsia="Times New Roman" w:cs="Calibri"/>
          <w:color w:val="212121"/>
          <w:sz w:val="24"/>
          <w:szCs w:val="24"/>
        </w:rPr>
        <w:br/>
      </w:r>
      <w:r>
        <w:rPr>
          <w:rFonts w:ascii="Consolas" w:hAnsi="Consolas" w:eastAsia="Times New Roman" w:cs="Calibri"/>
          <w:color w:val="008000"/>
          <w:sz w:val="24"/>
          <w:szCs w:val="24"/>
        </w:rPr>
        <w:t>#y establecer la primera de estas subtramas como activa.</w:t>
      </w:r>
    </w:p>
    <w:p xmlns:wp14="http://schemas.microsoft.com/office/word/2010/wordml" w:rsidR="00000000" w:rsidRDefault="00CA7A71" w14:paraId="39B7438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sz w:val="24"/>
          <w:szCs w:val="24"/>
        </w:rPr>
      </w:pPr>
      <w:r>
        <w:rPr>
          <w:rFonts w:ascii="Consolas" w:hAnsi="Consolas" w:eastAsia="Times New Roman" w:cs="Calibri"/>
          <w:color w:val="212121"/>
          <w:sz w:val="24"/>
          <w:szCs w:val="24"/>
        </w:rPr>
        <w:br/>
      </w:r>
      <w:r>
        <w:rPr>
          <w:rFonts w:ascii="Consolas" w:hAnsi="Consolas" w:eastAsia="Times New Roman" w:cs="Calibri"/>
          <w:color w:val="000000"/>
          <w:sz w:val="24"/>
          <w:szCs w:val="24"/>
        </w:rPr>
        <w:t>plt.subplot(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#Makethefirstplot</w:t>
      </w:r>
      <w:r>
        <w:rPr>
          <w:rFonts w:ascii="Consolas" w:hAnsi="Consolas" w:eastAsia="Times New Roman" w:cs="Calibri"/>
          <w:color w:val="212121"/>
          <w:sz w:val="24"/>
          <w:szCs w:val="24"/>
        </w:rPr>
        <w:br/>
      </w:r>
      <w:r>
        <w:rPr>
          <w:rFonts w:ascii="Consolas" w:hAnsi="Consolas" w:eastAsia="Times New Roman" w:cs="Calibri"/>
          <w:color w:val="000000"/>
          <w:sz w:val="24"/>
          <w:szCs w:val="24"/>
        </w:rPr>
        <w:t>plt.plot(x,y_sin)</w:t>
      </w:r>
      <w:r>
        <w:rPr>
          <w:rFonts w:ascii="Consolas" w:hAnsi="Consolas" w:eastAsia="Times New Roman" w:cs="Calibri"/>
          <w:color w:val="212121"/>
          <w:sz w:val="24"/>
          <w:szCs w:val="24"/>
        </w:rPr>
        <w:br/>
      </w:r>
      <w:r>
        <w:rPr>
          <w:rFonts w:ascii="Consolas" w:hAnsi="Consolas" w:eastAsia="Times New Roman" w:cs="Calibri"/>
          <w:color w:val="000000"/>
          <w:sz w:val="24"/>
          <w:szCs w:val="24"/>
        </w:rPr>
        <w:t>plt.title(</w:t>
      </w:r>
      <w:r>
        <w:rPr>
          <w:rFonts w:ascii="Consolas" w:hAnsi="Consolas" w:eastAsia="Times New Roman" w:cs="Calibri"/>
          <w:color w:val="A31515"/>
          <w:sz w:val="24"/>
          <w:szCs w:val="24"/>
        </w:rPr>
        <w:t>'Sine'</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 xml:space="preserve">#Set the second subplot </w:t>
      </w:r>
      <w:r>
        <w:rPr>
          <w:rFonts w:ascii="Consolas" w:hAnsi="Consolas" w:eastAsia="Times New Roman" w:cs="Calibri"/>
          <w:color w:val="008000"/>
          <w:sz w:val="24"/>
          <w:szCs w:val="24"/>
        </w:rPr>
        <w:t>as active,and make the second plot.</w:t>
      </w:r>
      <w:r>
        <w:rPr>
          <w:rFonts w:ascii="Consolas" w:hAnsi="Consolas" w:eastAsia="Times New Roman" w:cs="Calibri"/>
          <w:color w:val="212121"/>
          <w:sz w:val="24"/>
          <w:szCs w:val="24"/>
        </w:rPr>
        <w:br/>
      </w:r>
      <w:r>
        <w:rPr>
          <w:rFonts w:ascii="Consolas" w:hAnsi="Consolas" w:eastAsia="Times New Roman" w:cs="Calibri"/>
          <w:color w:val="000000"/>
          <w:sz w:val="24"/>
          <w:szCs w:val="24"/>
        </w:rPr>
        <w:t>plt.subplot(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09885A"/>
          <w:sz w:val="24"/>
          <w:szCs w:val="24"/>
        </w:rPr>
        <w:t>1</w:t>
      </w:r>
      <w:r>
        <w:rPr>
          <w:rFonts w:ascii="Consolas" w:hAnsi="Consolas" w:eastAsia="Times New Roman" w:cs="Calibri"/>
          <w:color w:val="000000"/>
          <w:sz w:val="24"/>
          <w:szCs w:val="24"/>
        </w:rPr>
        <w:t>,</w:t>
      </w:r>
      <w:r>
        <w:rPr>
          <w:rFonts w:ascii="Consolas" w:hAnsi="Consolas" w:eastAsia="Times New Roman" w:cs="Calibri"/>
          <w:color w:val="09885A"/>
          <w:sz w:val="24"/>
          <w:szCs w:val="24"/>
        </w:rPr>
        <w:t>2</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000000"/>
          <w:sz w:val="24"/>
          <w:szCs w:val="24"/>
        </w:rPr>
        <w:t>plt.plot(x,y_cos)</w:t>
      </w:r>
      <w:r>
        <w:rPr>
          <w:rFonts w:ascii="Consolas" w:hAnsi="Consolas" w:eastAsia="Times New Roman" w:cs="Calibri"/>
          <w:color w:val="212121"/>
          <w:sz w:val="24"/>
          <w:szCs w:val="24"/>
        </w:rPr>
        <w:br/>
      </w:r>
      <w:r>
        <w:rPr>
          <w:rFonts w:ascii="Consolas" w:hAnsi="Consolas" w:eastAsia="Times New Roman" w:cs="Calibri"/>
          <w:color w:val="000000"/>
          <w:sz w:val="24"/>
          <w:szCs w:val="24"/>
        </w:rPr>
        <w:t>plt.title(</w:t>
      </w:r>
      <w:r>
        <w:rPr>
          <w:rFonts w:ascii="Consolas" w:hAnsi="Consolas" w:eastAsia="Times New Roman" w:cs="Calibri"/>
          <w:color w:val="A31515"/>
          <w:sz w:val="24"/>
          <w:szCs w:val="24"/>
        </w:rPr>
        <w:t>'Cosine'</w:t>
      </w:r>
      <w:r>
        <w:rPr>
          <w:rFonts w:ascii="Consolas" w:hAnsi="Consolas" w:eastAsia="Times New Roman" w:cs="Calibri"/>
          <w:color w:val="000000"/>
          <w:sz w:val="24"/>
          <w:szCs w:val="24"/>
        </w:rPr>
        <w:t>)</w:t>
      </w:r>
      <w:r>
        <w:rPr>
          <w:rFonts w:ascii="Consolas" w:hAnsi="Consolas" w:eastAsia="Times New Roman" w:cs="Calibri"/>
          <w:color w:val="212121"/>
          <w:sz w:val="24"/>
          <w:szCs w:val="24"/>
        </w:rPr>
        <w:br/>
      </w:r>
      <w:r>
        <w:rPr>
          <w:rFonts w:ascii="Consolas" w:hAnsi="Consolas" w:eastAsia="Times New Roman" w:cs="Calibri"/>
          <w:color w:val="212121"/>
          <w:sz w:val="24"/>
          <w:szCs w:val="24"/>
        </w:rPr>
        <w:br/>
      </w:r>
      <w:r>
        <w:rPr>
          <w:rFonts w:ascii="Consolas" w:hAnsi="Consolas" w:eastAsia="Times New Roman" w:cs="Calibri"/>
          <w:color w:val="008000"/>
          <w:sz w:val="24"/>
          <w:szCs w:val="24"/>
        </w:rPr>
        <w:t>#Show the figure.</w:t>
      </w:r>
      <w:r>
        <w:rPr>
          <w:rFonts w:ascii="Consolas" w:hAnsi="Consolas" w:eastAsia="Times New Roman" w:cs="Calibri"/>
          <w:color w:val="212121"/>
          <w:sz w:val="24"/>
          <w:szCs w:val="24"/>
        </w:rPr>
        <w:br/>
      </w:r>
      <w:r>
        <w:rPr>
          <w:rFonts w:ascii="Consolas" w:hAnsi="Consolas" w:eastAsia="Times New Roman" w:cs="Calibri"/>
          <w:color w:val="000000"/>
          <w:sz w:val="24"/>
          <w:szCs w:val="24"/>
        </w:rPr>
        <w:t>plt.show()</w:t>
      </w:r>
    </w:p>
    <w:p xmlns:wp14="http://schemas.microsoft.com/office/word/2010/wordml" w:rsidR="00000000" w:rsidRDefault="00CA7A71" w14:paraId="3DD355C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sz w:val="24"/>
          <w:szCs w:val="24"/>
        </w:rPr>
      </w:pPr>
    </w:p>
    <w:p xmlns:wp14="http://schemas.microsoft.com/office/word/2010/wordml" w:rsidR="00000000" w:rsidRDefault="00CA7A71" w14:paraId="1A81F0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r>
        <w:rPr>
          <w:noProof/>
        </w:rPr>
        <w:drawing>
          <wp:inline xmlns:wp14="http://schemas.microsoft.com/office/word/2010/wordprocessingDrawing" distT="0" distB="0" distL="0" distR="0" wp14:anchorId="73F2AB8C" wp14:editId="7777777">
            <wp:extent cx="4271010" cy="30473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1010" cy="3047365"/>
                    </a:xfrm>
                    <a:prstGeom prst="rect">
                      <a:avLst/>
                    </a:prstGeom>
                    <a:solidFill>
                      <a:srgbClr val="FFFFFF"/>
                    </a:solidFill>
                    <a:ln>
                      <a:noFill/>
                    </a:ln>
                  </pic:spPr>
                </pic:pic>
              </a:graphicData>
            </a:graphic>
          </wp:inline>
        </w:drawing>
      </w:r>
    </w:p>
    <w:p xmlns:wp14="http://schemas.microsoft.com/office/word/2010/wordml" w:rsidR="00000000" w:rsidRDefault="00CA7A71" w14:paraId="717AAFB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35"/>
        <w:rPr>
          <w:rFonts w:ascii="Consolas" w:hAnsi="Consolas" w:eastAsia="Times New Roman" w:cs="Calibri"/>
          <w:color w:val="212121"/>
          <w:sz w:val="24"/>
          <w:szCs w:val="24"/>
        </w:rPr>
      </w:pPr>
    </w:p>
    <w:p xmlns:wp14="http://schemas.microsoft.com/office/word/2010/wordml" w:rsidR="00000000" w:rsidRDefault="00CA7A71" w14:paraId="71D3D975" wp14:textId="7777777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Calibri"/>
          <w:b/>
          <w:color w:val="212121"/>
          <w:sz w:val="28"/>
          <w:szCs w:val="28"/>
        </w:rPr>
      </w:pPr>
      <w:r>
        <w:rPr>
          <w:rFonts w:eastAsia="Times New Roman" w:cs="Calibri"/>
          <w:b/>
          <w:color w:val="212121"/>
          <w:sz w:val="28"/>
          <w:szCs w:val="28"/>
        </w:rPr>
        <w:t>Scipy</w:t>
      </w:r>
    </w:p>
    <w:p xmlns:wp14="http://schemas.microsoft.com/office/word/2010/wordml" w:rsidR="00000000" w:rsidRDefault="00CA7A71" w14:paraId="56EE48E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Calibri"/>
          <w:b/>
          <w:color w:val="212121"/>
          <w:sz w:val="28"/>
          <w:szCs w:val="28"/>
        </w:rPr>
      </w:pPr>
    </w:p>
    <w:p xmlns:wp14="http://schemas.microsoft.com/office/word/2010/wordml" w:rsidR="00000000" w:rsidRDefault="00CA7A71" w14:paraId="2E5CF7F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color w:val="212121"/>
          <w:sz w:val="24"/>
          <w:szCs w:val="24"/>
        </w:rPr>
        <w:t>SciPy en Python es una biblioteca de código abierto utilizada para resolver problemas matemáticos, científicos, de ingenie</w:t>
      </w:r>
      <w:r>
        <w:rPr>
          <w:rFonts w:eastAsia="Times New Roman" w:cs="Calibri"/>
          <w:color w:val="212121"/>
          <w:sz w:val="24"/>
          <w:szCs w:val="24"/>
        </w:rPr>
        <w:t xml:space="preserve">ría y técnicos. Permite a los usuarios manipular los datos y visualizarlos utilizando una amplia gama de comandos de alto nivel de Python. SciPy se basa en la extensión NumPy de Python. </w:t>
      </w:r>
    </w:p>
    <w:p xmlns:wp14="http://schemas.microsoft.com/office/word/2010/wordml" w:rsidR="00000000" w:rsidRDefault="00CA7A71" w14:paraId="2908EB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176B74A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b/>
          <w:color w:val="212121"/>
          <w:sz w:val="24"/>
          <w:szCs w:val="24"/>
        </w:rPr>
        <w:t>Subpaquetes de SciPy:</w:t>
      </w:r>
    </w:p>
    <w:p xmlns:wp14="http://schemas.microsoft.com/office/word/2010/wordml" w:rsidR="00000000" w:rsidRDefault="00CA7A71" w14:paraId="121FD38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tbl>
      <w:tblPr>
        <w:tblW w:w="0" w:type="auto"/>
        <w:tblInd w:w="-5" w:type="dxa"/>
        <w:tblLayout w:type="fixed"/>
        <w:tblCellMar>
          <w:left w:w="70" w:type="dxa"/>
          <w:right w:w="70" w:type="dxa"/>
        </w:tblCellMar>
        <w:tblLook w:val="0000" w:firstRow="0" w:lastRow="0" w:firstColumn="0" w:lastColumn="0" w:noHBand="0" w:noVBand="0"/>
      </w:tblPr>
      <w:tblGrid>
        <w:gridCol w:w="2140"/>
        <w:gridCol w:w="3720"/>
      </w:tblGrid>
      <w:tr xmlns:wp14="http://schemas.microsoft.com/office/word/2010/wordml" w:rsidR="00000000" w14:paraId="5600857F" wp14:textId="77777777">
        <w:trPr>
          <w:trHeight w:val="315"/>
        </w:trPr>
        <w:tc>
          <w:tcPr>
            <w:tcW w:w="2140" w:type="dxa"/>
            <w:tcBorders>
              <w:top w:val="single" w:color="000000" w:sz="4" w:space="0"/>
              <w:left w:val="single" w:color="000000" w:sz="4" w:space="0"/>
              <w:bottom w:val="single" w:color="000000" w:sz="4" w:space="0"/>
              <w:right w:val="single" w:color="000000" w:sz="4" w:space="0"/>
            </w:tcBorders>
            <w:shd w:val="clear" w:color="auto" w:fill="F9F9F9"/>
            <w:vAlign w:val="center"/>
          </w:tcPr>
          <w:p w:rsidR="00000000" w:rsidRDefault="00CA7A71" w14:paraId="1D875494" wp14:textId="77777777">
            <w:pPr>
              <w:spacing w:after="0" w:line="100" w:lineRule="atLeast"/>
              <w:rPr>
                <w:rFonts w:eastAsia="Times New Roman" w:cs="Calibri"/>
                <w:b/>
                <w:bCs/>
                <w:color w:val="222222"/>
                <w:sz w:val="24"/>
                <w:szCs w:val="24"/>
              </w:rPr>
            </w:pPr>
            <w:r>
              <w:rPr>
                <w:rFonts w:eastAsia="Times New Roman" w:cs="Calibri"/>
                <w:b/>
                <w:bCs/>
                <w:color w:val="222222"/>
                <w:sz w:val="24"/>
                <w:szCs w:val="24"/>
              </w:rPr>
              <w:t>Package Name</w:t>
            </w:r>
          </w:p>
        </w:tc>
        <w:tc>
          <w:tcPr>
            <w:tcW w:w="3720" w:type="dxa"/>
            <w:tcBorders>
              <w:top w:val="single" w:color="000000" w:sz="4" w:space="0"/>
              <w:bottom w:val="single" w:color="000000" w:sz="4" w:space="0"/>
              <w:right w:val="single" w:color="000000" w:sz="4" w:space="0"/>
            </w:tcBorders>
            <w:shd w:val="clear" w:color="auto" w:fill="F9F9F9"/>
            <w:vAlign w:val="center"/>
          </w:tcPr>
          <w:p w:rsidR="00000000" w:rsidRDefault="00CA7A71" w14:paraId="31FF54C8" wp14:textId="77777777">
            <w:pPr>
              <w:spacing w:after="0" w:line="100" w:lineRule="atLeast"/>
            </w:pPr>
            <w:r>
              <w:rPr>
                <w:rFonts w:eastAsia="Times New Roman" w:cs="Calibri"/>
                <w:b/>
                <w:bCs/>
                <w:color w:val="222222"/>
                <w:sz w:val="24"/>
                <w:szCs w:val="24"/>
              </w:rPr>
              <w:t>Description</w:t>
            </w:r>
          </w:p>
        </w:tc>
      </w:tr>
      <w:tr xmlns:wp14="http://schemas.microsoft.com/office/word/2010/wordml" w:rsidR="00000000" w14:paraId="3CD52633" wp14:textId="77777777">
        <w:trPr>
          <w:trHeight w:val="315"/>
        </w:trPr>
        <w:tc>
          <w:tcPr>
            <w:tcW w:w="2140" w:type="dxa"/>
            <w:tcBorders>
              <w:left w:val="single" w:color="000000" w:sz="4" w:space="0"/>
              <w:bottom w:val="single" w:color="000000" w:sz="4" w:space="0"/>
              <w:right w:val="single" w:color="000000" w:sz="4" w:space="0"/>
            </w:tcBorders>
            <w:shd w:val="clear" w:color="auto" w:fill="F9F9F9"/>
            <w:vAlign w:val="center"/>
          </w:tcPr>
          <w:p w:rsidR="00000000" w:rsidRDefault="00CA7A71" w14:paraId="2F5AEDA4" wp14:textId="77777777">
            <w:pPr>
              <w:spacing w:after="0" w:line="100" w:lineRule="atLeast"/>
              <w:rPr>
                <w:rFonts w:eastAsia="Times New Roman" w:cs="Calibri"/>
                <w:color w:val="222222"/>
                <w:sz w:val="24"/>
                <w:szCs w:val="24"/>
              </w:rPr>
            </w:pPr>
            <w:r>
              <w:rPr>
                <w:rFonts w:eastAsia="Times New Roman" w:cs="Calibri"/>
                <w:color w:val="222222"/>
                <w:sz w:val="24"/>
                <w:szCs w:val="24"/>
              </w:rPr>
              <w:t>scipy.io</w:t>
            </w:r>
          </w:p>
        </w:tc>
        <w:tc>
          <w:tcPr>
            <w:tcW w:w="3720" w:type="dxa"/>
            <w:tcBorders>
              <w:bottom w:val="single" w:color="000000" w:sz="4" w:space="0"/>
              <w:right w:val="single" w:color="000000" w:sz="4" w:space="0"/>
            </w:tcBorders>
            <w:shd w:val="clear" w:color="auto" w:fill="F9F9F9"/>
            <w:vAlign w:val="center"/>
          </w:tcPr>
          <w:p w:rsidR="00000000" w:rsidRDefault="00CA7A71" w14:paraId="7381F983" wp14:textId="77777777">
            <w:pPr>
              <w:spacing w:after="0" w:line="100" w:lineRule="atLeast"/>
              <w:ind w:firstLine="240"/>
            </w:pPr>
            <w:r>
              <w:rPr>
                <w:rFonts w:eastAsia="Times New Roman" w:cs="Calibri"/>
                <w:color w:val="222222"/>
                <w:sz w:val="24"/>
                <w:szCs w:val="24"/>
              </w:rPr>
              <w:t>Entrada/sa</w:t>
            </w:r>
            <w:r>
              <w:rPr>
                <w:rFonts w:eastAsia="Times New Roman" w:cs="Calibri"/>
                <w:color w:val="222222"/>
                <w:sz w:val="24"/>
                <w:szCs w:val="24"/>
              </w:rPr>
              <w:t>lida de archivos</w:t>
            </w:r>
          </w:p>
        </w:tc>
      </w:tr>
      <w:tr xmlns:wp14="http://schemas.microsoft.com/office/word/2010/wordml" w:rsidR="00000000" w14:paraId="5E97E386" wp14:textId="77777777">
        <w:trPr>
          <w:trHeight w:val="315"/>
        </w:trPr>
        <w:tc>
          <w:tcPr>
            <w:tcW w:w="2140" w:type="dxa"/>
            <w:tcBorders>
              <w:left w:val="single" w:color="000000" w:sz="4" w:space="0"/>
              <w:bottom w:val="single" w:color="000000" w:sz="4" w:space="0"/>
              <w:right w:val="single" w:color="000000" w:sz="4" w:space="0"/>
            </w:tcBorders>
            <w:shd w:val="clear" w:color="auto" w:fill="FFFFFF"/>
            <w:vAlign w:val="center"/>
          </w:tcPr>
          <w:p w:rsidR="00000000" w:rsidRDefault="00CA7A71" w14:paraId="06D395A2" wp14:textId="77777777">
            <w:pPr>
              <w:spacing w:after="0" w:line="100" w:lineRule="atLeast"/>
              <w:rPr>
                <w:rFonts w:eastAsia="Times New Roman" w:cs="Calibri"/>
                <w:color w:val="222222"/>
                <w:sz w:val="24"/>
                <w:szCs w:val="24"/>
              </w:rPr>
            </w:pPr>
            <w:r>
              <w:rPr>
                <w:rFonts w:eastAsia="Times New Roman" w:cs="Calibri"/>
                <w:color w:val="222222"/>
                <w:sz w:val="24"/>
                <w:szCs w:val="24"/>
              </w:rPr>
              <w:t>scipy.special</w:t>
            </w:r>
          </w:p>
        </w:tc>
        <w:tc>
          <w:tcPr>
            <w:tcW w:w="3720" w:type="dxa"/>
            <w:tcBorders>
              <w:bottom w:val="single" w:color="000000" w:sz="4" w:space="0"/>
              <w:right w:val="single" w:color="000000" w:sz="4" w:space="0"/>
            </w:tcBorders>
            <w:shd w:val="clear" w:color="auto" w:fill="FFFFFF"/>
            <w:vAlign w:val="center"/>
          </w:tcPr>
          <w:p w:rsidR="00000000" w:rsidRDefault="00CA7A71" w14:paraId="3E46EB7D" wp14:textId="77777777">
            <w:pPr>
              <w:spacing w:after="0" w:line="100" w:lineRule="atLeast"/>
              <w:ind w:firstLine="240"/>
            </w:pPr>
            <w:r>
              <w:rPr>
                <w:rFonts w:eastAsia="Times New Roman" w:cs="Calibri"/>
                <w:color w:val="222222"/>
                <w:sz w:val="24"/>
                <w:szCs w:val="24"/>
              </w:rPr>
              <w:t>Función especial</w:t>
            </w:r>
          </w:p>
        </w:tc>
      </w:tr>
      <w:tr xmlns:wp14="http://schemas.microsoft.com/office/word/2010/wordml" w:rsidR="00000000" w14:paraId="4A5CE654" wp14:textId="77777777">
        <w:trPr>
          <w:trHeight w:val="315"/>
        </w:trPr>
        <w:tc>
          <w:tcPr>
            <w:tcW w:w="2140" w:type="dxa"/>
            <w:tcBorders>
              <w:left w:val="single" w:color="000000" w:sz="4" w:space="0"/>
              <w:bottom w:val="single" w:color="000000" w:sz="4" w:space="0"/>
              <w:right w:val="single" w:color="000000" w:sz="4" w:space="0"/>
            </w:tcBorders>
            <w:shd w:val="clear" w:color="auto" w:fill="F9F9F9"/>
            <w:vAlign w:val="center"/>
          </w:tcPr>
          <w:p w:rsidR="00000000" w:rsidRDefault="00CA7A71" w14:paraId="1476F9CC" wp14:textId="77777777">
            <w:pPr>
              <w:spacing w:after="0" w:line="100" w:lineRule="atLeast"/>
              <w:rPr>
                <w:rFonts w:eastAsia="Times New Roman" w:cs="Calibri"/>
                <w:color w:val="222222"/>
                <w:sz w:val="24"/>
                <w:szCs w:val="24"/>
              </w:rPr>
            </w:pPr>
            <w:r>
              <w:rPr>
                <w:rFonts w:eastAsia="Times New Roman" w:cs="Calibri"/>
                <w:color w:val="222222"/>
                <w:sz w:val="24"/>
                <w:szCs w:val="24"/>
              </w:rPr>
              <w:t>scipy.linalg</w:t>
            </w:r>
          </w:p>
        </w:tc>
        <w:tc>
          <w:tcPr>
            <w:tcW w:w="3720" w:type="dxa"/>
            <w:tcBorders>
              <w:bottom w:val="single" w:color="000000" w:sz="4" w:space="0"/>
              <w:right w:val="single" w:color="000000" w:sz="4" w:space="0"/>
            </w:tcBorders>
            <w:shd w:val="clear" w:color="auto" w:fill="F9F9F9"/>
            <w:vAlign w:val="center"/>
          </w:tcPr>
          <w:p w:rsidR="00000000" w:rsidRDefault="00CA7A71" w14:paraId="30DBB9E6" wp14:textId="77777777">
            <w:pPr>
              <w:spacing w:after="0" w:line="100" w:lineRule="atLeast"/>
              <w:ind w:firstLine="240"/>
            </w:pPr>
            <w:r>
              <w:rPr>
                <w:rFonts w:eastAsia="Times New Roman" w:cs="Calibri"/>
                <w:color w:val="222222"/>
                <w:sz w:val="24"/>
                <w:szCs w:val="24"/>
              </w:rPr>
              <w:t>Operación de álgebra lineal</w:t>
            </w:r>
          </w:p>
        </w:tc>
      </w:tr>
      <w:tr xmlns:wp14="http://schemas.microsoft.com/office/word/2010/wordml" w:rsidR="00000000" w14:paraId="3CC7E03E" wp14:textId="77777777">
        <w:trPr>
          <w:trHeight w:val="390"/>
        </w:trPr>
        <w:tc>
          <w:tcPr>
            <w:tcW w:w="2140" w:type="dxa"/>
            <w:tcBorders>
              <w:left w:val="single" w:color="000000" w:sz="4" w:space="0"/>
              <w:bottom w:val="single" w:color="000000" w:sz="4" w:space="0"/>
              <w:right w:val="single" w:color="000000" w:sz="4" w:space="0"/>
            </w:tcBorders>
            <w:shd w:val="clear" w:color="auto" w:fill="FFFFFF"/>
            <w:vAlign w:val="center"/>
          </w:tcPr>
          <w:p w:rsidR="00000000" w:rsidRDefault="00CA7A71" w14:paraId="5F9C486D" wp14:textId="77777777">
            <w:pPr>
              <w:spacing w:after="0" w:line="100" w:lineRule="atLeast"/>
              <w:rPr>
                <w:rFonts w:eastAsia="Times New Roman" w:cs="Calibri"/>
                <w:color w:val="222222"/>
                <w:sz w:val="24"/>
                <w:szCs w:val="24"/>
              </w:rPr>
            </w:pPr>
            <w:r>
              <w:rPr>
                <w:rFonts w:eastAsia="Times New Roman" w:cs="Calibri"/>
                <w:color w:val="222222"/>
                <w:sz w:val="24"/>
                <w:szCs w:val="24"/>
              </w:rPr>
              <w:t>scipy.interpolate</w:t>
            </w:r>
          </w:p>
        </w:tc>
        <w:tc>
          <w:tcPr>
            <w:tcW w:w="3720" w:type="dxa"/>
            <w:tcBorders>
              <w:bottom w:val="single" w:color="000000" w:sz="4" w:space="0"/>
              <w:right w:val="single" w:color="000000" w:sz="4" w:space="0"/>
            </w:tcBorders>
            <w:shd w:val="clear" w:color="auto" w:fill="FFFFFF"/>
            <w:vAlign w:val="center"/>
          </w:tcPr>
          <w:p w:rsidR="00000000" w:rsidRDefault="00CA7A71" w14:paraId="09968F48" wp14:textId="77777777">
            <w:pPr>
              <w:spacing w:after="0" w:line="100" w:lineRule="atLeast"/>
              <w:ind w:firstLine="240"/>
            </w:pPr>
            <w:r>
              <w:rPr>
                <w:rFonts w:eastAsia="Times New Roman" w:cs="Calibri"/>
                <w:color w:val="222222"/>
                <w:sz w:val="24"/>
                <w:szCs w:val="24"/>
              </w:rPr>
              <w:t>Interpolación</w:t>
            </w:r>
          </w:p>
        </w:tc>
      </w:tr>
      <w:tr xmlns:wp14="http://schemas.microsoft.com/office/word/2010/wordml" w:rsidR="00000000" w14:paraId="2B4DC128" wp14:textId="77777777">
        <w:trPr>
          <w:trHeight w:val="315"/>
        </w:trPr>
        <w:tc>
          <w:tcPr>
            <w:tcW w:w="2140" w:type="dxa"/>
            <w:tcBorders>
              <w:left w:val="single" w:color="000000" w:sz="4" w:space="0"/>
              <w:bottom w:val="single" w:color="000000" w:sz="4" w:space="0"/>
              <w:right w:val="single" w:color="000000" w:sz="4" w:space="0"/>
            </w:tcBorders>
            <w:shd w:val="clear" w:color="auto" w:fill="F9F9F9"/>
            <w:vAlign w:val="center"/>
          </w:tcPr>
          <w:p w:rsidR="00000000" w:rsidRDefault="00CA7A71" w14:paraId="4C703B9D" wp14:textId="77777777">
            <w:pPr>
              <w:spacing w:after="0" w:line="100" w:lineRule="atLeast"/>
              <w:rPr>
                <w:rFonts w:eastAsia="Times New Roman" w:cs="Calibri"/>
                <w:color w:val="222222"/>
                <w:sz w:val="24"/>
                <w:szCs w:val="24"/>
              </w:rPr>
            </w:pPr>
            <w:r>
              <w:rPr>
                <w:rFonts w:eastAsia="Times New Roman" w:cs="Calibri"/>
                <w:color w:val="222222"/>
                <w:sz w:val="24"/>
                <w:szCs w:val="24"/>
              </w:rPr>
              <w:t>scipy.optimize</w:t>
            </w:r>
          </w:p>
        </w:tc>
        <w:tc>
          <w:tcPr>
            <w:tcW w:w="3720" w:type="dxa"/>
            <w:tcBorders>
              <w:bottom w:val="single" w:color="000000" w:sz="4" w:space="0"/>
              <w:right w:val="single" w:color="000000" w:sz="4" w:space="0"/>
            </w:tcBorders>
            <w:shd w:val="clear" w:color="auto" w:fill="F9F9F9"/>
            <w:vAlign w:val="center"/>
          </w:tcPr>
          <w:p w:rsidR="00000000" w:rsidRDefault="00CA7A71" w14:paraId="714991AC" wp14:textId="77777777">
            <w:pPr>
              <w:spacing w:after="0" w:line="100" w:lineRule="atLeast"/>
              <w:ind w:firstLine="240"/>
            </w:pPr>
            <w:r>
              <w:rPr>
                <w:rFonts w:eastAsia="Times New Roman" w:cs="Calibri"/>
                <w:color w:val="222222"/>
                <w:sz w:val="24"/>
                <w:szCs w:val="24"/>
              </w:rPr>
              <w:t>Optimización y ajuste</w:t>
            </w:r>
          </w:p>
        </w:tc>
      </w:tr>
      <w:tr xmlns:wp14="http://schemas.microsoft.com/office/word/2010/wordml" w:rsidR="00000000" w14:paraId="7049223A" wp14:textId="77777777">
        <w:trPr>
          <w:trHeight w:val="495"/>
        </w:trPr>
        <w:tc>
          <w:tcPr>
            <w:tcW w:w="2140" w:type="dxa"/>
            <w:tcBorders>
              <w:left w:val="single" w:color="000000" w:sz="4" w:space="0"/>
              <w:bottom w:val="single" w:color="000000" w:sz="4" w:space="0"/>
              <w:right w:val="single" w:color="000000" w:sz="4" w:space="0"/>
            </w:tcBorders>
            <w:shd w:val="clear" w:color="auto" w:fill="FFFFFF"/>
            <w:vAlign w:val="center"/>
          </w:tcPr>
          <w:p w:rsidR="00000000" w:rsidRDefault="00CA7A71" w14:paraId="1029C7F1" wp14:textId="77777777">
            <w:pPr>
              <w:spacing w:after="0" w:line="100" w:lineRule="atLeast"/>
              <w:rPr>
                <w:rFonts w:eastAsia="Times New Roman" w:cs="Calibri"/>
                <w:color w:val="222222"/>
                <w:sz w:val="24"/>
                <w:szCs w:val="24"/>
              </w:rPr>
            </w:pPr>
            <w:r>
              <w:rPr>
                <w:rFonts w:eastAsia="Times New Roman" w:cs="Calibri"/>
                <w:color w:val="222222"/>
                <w:sz w:val="24"/>
                <w:szCs w:val="24"/>
              </w:rPr>
              <w:t>scipy.stats</w:t>
            </w:r>
          </w:p>
        </w:tc>
        <w:tc>
          <w:tcPr>
            <w:tcW w:w="3720" w:type="dxa"/>
            <w:tcBorders>
              <w:bottom w:val="single" w:color="000000" w:sz="4" w:space="0"/>
              <w:right w:val="single" w:color="000000" w:sz="4" w:space="0"/>
            </w:tcBorders>
            <w:shd w:val="clear" w:color="auto" w:fill="FFFFFF"/>
            <w:vAlign w:val="center"/>
          </w:tcPr>
          <w:p w:rsidR="00000000" w:rsidRDefault="00CA7A71" w14:paraId="0CA4712F" wp14:textId="77777777">
            <w:pPr>
              <w:spacing w:after="0" w:line="100" w:lineRule="atLeast"/>
              <w:ind w:firstLine="240"/>
            </w:pPr>
            <w:r>
              <w:rPr>
                <w:rFonts w:eastAsia="Times New Roman" w:cs="Calibri"/>
                <w:color w:val="222222"/>
                <w:sz w:val="24"/>
                <w:szCs w:val="24"/>
              </w:rPr>
              <w:t>Estadísticas y números aleatorios</w:t>
            </w:r>
          </w:p>
        </w:tc>
      </w:tr>
      <w:tr xmlns:wp14="http://schemas.microsoft.com/office/word/2010/wordml" w:rsidR="00000000" w14:paraId="7AF7EC3C" wp14:textId="77777777">
        <w:trPr>
          <w:trHeight w:val="315"/>
        </w:trPr>
        <w:tc>
          <w:tcPr>
            <w:tcW w:w="2140" w:type="dxa"/>
            <w:tcBorders>
              <w:left w:val="single" w:color="000000" w:sz="4" w:space="0"/>
              <w:bottom w:val="single" w:color="000000" w:sz="4" w:space="0"/>
              <w:right w:val="single" w:color="000000" w:sz="4" w:space="0"/>
            </w:tcBorders>
            <w:shd w:val="clear" w:color="auto" w:fill="F9F9F9"/>
            <w:vAlign w:val="center"/>
          </w:tcPr>
          <w:p w:rsidR="00000000" w:rsidRDefault="00CA7A71" w14:paraId="4093AD2E" wp14:textId="77777777">
            <w:pPr>
              <w:spacing w:after="0" w:line="100" w:lineRule="atLeast"/>
              <w:rPr>
                <w:rFonts w:eastAsia="Times New Roman" w:cs="Calibri"/>
                <w:color w:val="222222"/>
                <w:sz w:val="24"/>
                <w:szCs w:val="24"/>
              </w:rPr>
            </w:pPr>
            <w:r>
              <w:rPr>
                <w:rFonts w:eastAsia="Times New Roman" w:cs="Calibri"/>
                <w:color w:val="222222"/>
                <w:sz w:val="24"/>
                <w:szCs w:val="24"/>
              </w:rPr>
              <w:t>scipy.integrate</w:t>
            </w:r>
          </w:p>
        </w:tc>
        <w:tc>
          <w:tcPr>
            <w:tcW w:w="3720" w:type="dxa"/>
            <w:tcBorders>
              <w:bottom w:val="single" w:color="000000" w:sz="4" w:space="0"/>
              <w:right w:val="single" w:color="000000" w:sz="4" w:space="0"/>
            </w:tcBorders>
            <w:shd w:val="clear" w:color="auto" w:fill="F9F9F9"/>
            <w:vAlign w:val="center"/>
          </w:tcPr>
          <w:p w:rsidR="00000000" w:rsidRDefault="00CA7A71" w14:paraId="26892096" wp14:textId="77777777">
            <w:pPr>
              <w:spacing w:after="0" w:line="100" w:lineRule="atLeast"/>
              <w:ind w:firstLine="240"/>
            </w:pPr>
            <w:r>
              <w:rPr>
                <w:rFonts w:eastAsia="Times New Roman" w:cs="Calibri"/>
                <w:color w:val="222222"/>
                <w:sz w:val="24"/>
                <w:szCs w:val="24"/>
              </w:rPr>
              <w:t>Integración numérica</w:t>
            </w:r>
          </w:p>
        </w:tc>
      </w:tr>
      <w:tr xmlns:wp14="http://schemas.microsoft.com/office/word/2010/wordml" w:rsidR="00000000" w14:paraId="7A601C4B" wp14:textId="77777777">
        <w:trPr>
          <w:trHeight w:val="405"/>
        </w:trPr>
        <w:tc>
          <w:tcPr>
            <w:tcW w:w="2140" w:type="dxa"/>
            <w:tcBorders>
              <w:left w:val="single" w:color="000000" w:sz="4" w:space="0"/>
              <w:bottom w:val="single" w:color="000000" w:sz="4" w:space="0"/>
              <w:right w:val="single" w:color="000000" w:sz="4" w:space="0"/>
            </w:tcBorders>
            <w:shd w:val="clear" w:color="auto" w:fill="FFFFFF"/>
            <w:vAlign w:val="center"/>
          </w:tcPr>
          <w:p w:rsidR="00000000" w:rsidRDefault="00CA7A71" w14:paraId="209D9C8F" wp14:textId="77777777">
            <w:pPr>
              <w:spacing w:after="0" w:line="100" w:lineRule="atLeast"/>
              <w:rPr>
                <w:rFonts w:eastAsia="Times New Roman" w:cs="Calibri"/>
                <w:color w:val="222222"/>
                <w:sz w:val="24"/>
                <w:szCs w:val="24"/>
              </w:rPr>
            </w:pPr>
            <w:r>
              <w:rPr>
                <w:rFonts w:eastAsia="Times New Roman" w:cs="Calibri"/>
                <w:color w:val="222222"/>
                <w:sz w:val="24"/>
                <w:szCs w:val="24"/>
              </w:rPr>
              <w:t>scipy.ff</w:t>
            </w:r>
            <w:r>
              <w:rPr>
                <w:rFonts w:eastAsia="Times New Roman" w:cs="Calibri"/>
                <w:color w:val="222222"/>
                <w:sz w:val="24"/>
                <w:szCs w:val="24"/>
              </w:rPr>
              <w:t>tpack</w:t>
            </w:r>
          </w:p>
        </w:tc>
        <w:tc>
          <w:tcPr>
            <w:tcW w:w="3720" w:type="dxa"/>
            <w:tcBorders>
              <w:bottom w:val="single" w:color="000000" w:sz="4" w:space="0"/>
              <w:right w:val="single" w:color="000000" w:sz="4" w:space="0"/>
            </w:tcBorders>
            <w:shd w:val="clear" w:color="auto" w:fill="FFFFFF"/>
            <w:vAlign w:val="center"/>
          </w:tcPr>
          <w:p w:rsidR="00000000" w:rsidRDefault="00CA7A71" w14:paraId="5CC7FC4E" wp14:textId="77777777">
            <w:pPr>
              <w:spacing w:after="0" w:line="100" w:lineRule="atLeast"/>
              <w:ind w:firstLine="240"/>
            </w:pPr>
            <w:r>
              <w:rPr>
                <w:rFonts w:eastAsia="Times New Roman" w:cs="Calibri"/>
                <w:color w:val="222222"/>
                <w:sz w:val="24"/>
                <w:szCs w:val="24"/>
              </w:rPr>
              <w:t>Transformadas rápidas de Fourier</w:t>
            </w:r>
          </w:p>
        </w:tc>
      </w:tr>
      <w:tr xmlns:wp14="http://schemas.microsoft.com/office/word/2010/wordml" w:rsidR="00000000" w14:paraId="5C5108A9" wp14:textId="77777777">
        <w:trPr>
          <w:trHeight w:val="315"/>
        </w:trPr>
        <w:tc>
          <w:tcPr>
            <w:tcW w:w="2140" w:type="dxa"/>
            <w:tcBorders>
              <w:left w:val="single" w:color="000000" w:sz="4" w:space="0"/>
              <w:bottom w:val="single" w:color="000000" w:sz="4" w:space="0"/>
              <w:right w:val="single" w:color="000000" w:sz="4" w:space="0"/>
            </w:tcBorders>
            <w:shd w:val="clear" w:color="auto" w:fill="F9F9F9"/>
            <w:vAlign w:val="center"/>
          </w:tcPr>
          <w:p w:rsidR="00000000" w:rsidRDefault="00CA7A71" w14:paraId="025FFB17" wp14:textId="77777777">
            <w:pPr>
              <w:spacing w:after="0" w:line="100" w:lineRule="atLeast"/>
              <w:rPr>
                <w:rFonts w:eastAsia="Times New Roman" w:cs="Calibri"/>
                <w:color w:val="222222"/>
                <w:sz w:val="24"/>
                <w:szCs w:val="24"/>
              </w:rPr>
            </w:pPr>
            <w:r>
              <w:rPr>
                <w:rFonts w:eastAsia="Times New Roman" w:cs="Calibri"/>
                <w:color w:val="222222"/>
                <w:sz w:val="24"/>
                <w:szCs w:val="24"/>
              </w:rPr>
              <w:t>scipy.signal</w:t>
            </w:r>
          </w:p>
        </w:tc>
        <w:tc>
          <w:tcPr>
            <w:tcW w:w="3720" w:type="dxa"/>
            <w:tcBorders>
              <w:bottom w:val="single" w:color="000000" w:sz="4" w:space="0"/>
              <w:right w:val="single" w:color="000000" w:sz="4" w:space="0"/>
            </w:tcBorders>
            <w:shd w:val="clear" w:color="auto" w:fill="F9F9F9"/>
            <w:vAlign w:val="center"/>
          </w:tcPr>
          <w:p w:rsidR="00000000" w:rsidRDefault="00CA7A71" w14:paraId="6963AF86" wp14:textId="77777777">
            <w:pPr>
              <w:spacing w:after="0" w:line="100" w:lineRule="atLeast"/>
              <w:ind w:firstLine="240"/>
            </w:pPr>
            <w:r>
              <w:rPr>
                <w:rFonts w:eastAsia="Times New Roman" w:cs="Calibri"/>
                <w:color w:val="222222"/>
                <w:sz w:val="24"/>
                <w:szCs w:val="24"/>
              </w:rPr>
              <w:t>Procesamiento de señales</w:t>
            </w:r>
          </w:p>
        </w:tc>
      </w:tr>
      <w:tr xmlns:wp14="http://schemas.microsoft.com/office/word/2010/wordml" w:rsidR="00000000" w14:paraId="1C04FDA8" wp14:textId="77777777">
        <w:trPr>
          <w:trHeight w:val="315"/>
        </w:trPr>
        <w:tc>
          <w:tcPr>
            <w:tcW w:w="2140" w:type="dxa"/>
            <w:tcBorders>
              <w:left w:val="single" w:color="000000" w:sz="4" w:space="0"/>
              <w:bottom w:val="single" w:color="000000" w:sz="4" w:space="0"/>
              <w:right w:val="single" w:color="000000" w:sz="4" w:space="0"/>
            </w:tcBorders>
            <w:shd w:val="clear" w:color="auto" w:fill="FFFFFF"/>
            <w:vAlign w:val="center"/>
          </w:tcPr>
          <w:p w:rsidR="00000000" w:rsidRDefault="00CA7A71" w14:paraId="145EFB6D" wp14:textId="77777777">
            <w:pPr>
              <w:spacing w:after="0" w:line="100" w:lineRule="atLeast"/>
              <w:rPr>
                <w:rFonts w:eastAsia="Times New Roman" w:cs="Calibri"/>
                <w:color w:val="222222"/>
                <w:sz w:val="24"/>
                <w:szCs w:val="24"/>
              </w:rPr>
            </w:pPr>
            <w:r>
              <w:rPr>
                <w:rFonts w:eastAsia="Times New Roman" w:cs="Calibri"/>
                <w:color w:val="222222"/>
                <w:sz w:val="24"/>
                <w:szCs w:val="24"/>
              </w:rPr>
              <w:t>scipy.ndimage</w:t>
            </w:r>
          </w:p>
        </w:tc>
        <w:tc>
          <w:tcPr>
            <w:tcW w:w="3720" w:type="dxa"/>
            <w:tcBorders>
              <w:bottom w:val="single" w:color="000000" w:sz="4" w:space="0"/>
              <w:right w:val="single" w:color="000000" w:sz="4" w:space="0"/>
            </w:tcBorders>
            <w:shd w:val="clear" w:color="auto" w:fill="FFFFFF"/>
            <w:vAlign w:val="center"/>
          </w:tcPr>
          <w:p w:rsidR="00000000" w:rsidRDefault="00CA7A71" w14:paraId="00606F26" wp14:textId="77777777">
            <w:pPr>
              <w:spacing w:after="0" w:line="100" w:lineRule="atLeast"/>
              <w:ind w:firstLine="240"/>
            </w:pPr>
            <w:r>
              <w:rPr>
                <w:rFonts w:eastAsia="Times New Roman" w:cs="Calibri"/>
                <w:color w:val="222222"/>
                <w:sz w:val="24"/>
                <w:szCs w:val="24"/>
              </w:rPr>
              <w:t>Manipulación de imágenes</w:t>
            </w:r>
          </w:p>
        </w:tc>
      </w:tr>
    </w:tbl>
    <w:p xmlns:wp14="http://schemas.microsoft.com/office/word/2010/wordml" w:rsidR="00000000" w:rsidRDefault="00CA7A71" w14:paraId="1FE2DD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2735753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1D3172A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b/>
          <w:color w:val="212121"/>
          <w:sz w:val="24"/>
          <w:szCs w:val="24"/>
        </w:rPr>
        <w:t>Por qué usar SciPy</w:t>
      </w:r>
    </w:p>
    <w:p xmlns:wp14="http://schemas.microsoft.com/office/word/2010/wordml" w:rsidR="00000000" w:rsidRDefault="00CA7A71" w14:paraId="2250A825" wp14:textId="7777777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color w:val="212121"/>
          <w:sz w:val="24"/>
          <w:szCs w:val="24"/>
        </w:rPr>
        <w:t>SciPy contiene variedades de subpaquetes que ayudan a resolver los problemas más comunes relacionados con la computa</w:t>
      </w:r>
      <w:r>
        <w:rPr>
          <w:rFonts w:eastAsia="Times New Roman" w:cs="Calibri"/>
          <w:color w:val="212121"/>
          <w:sz w:val="24"/>
          <w:szCs w:val="24"/>
        </w:rPr>
        <w:t>ción científica.</w:t>
      </w:r>
    </w:p>
    <w:p xmlns:wp14="http://schemas.microsoft.com/office/word/2010/wordml" w:rsidR="00000000" w:rsidRDefault="00CA7A71" w14:paraId="641F66C5" wp14:textId="7777777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color w:val="212121"/>
          <w:sz w:val="24"/>
          <w:szCs w:val="24"/>
        </w:rPr>
        <w:t>El paquete SciPy en Python es la biblioteca científica más utilizada, sólo superada por la biblioteca científica GNU para C/C++ o Matlab.</w:t>
      </w:r>
    </w:p>
    <w:p xmlns:wp14="http://schemas.microsoft.com/office/word/2010/wordml" w:rsidR="00000000" w:rsidRDefault="00CA7A71" w14:paraId="003815E1" wp14:textId="7777777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color w:val="212121"/>
          <w:sz w:val="24"/>
          <w:szCs w:val="24"/>
        </w:rPr>
        <w:t>Es fácil de usar y de entender, así como una potencia de cálculo rápida.</w:t>
      </w:r>
    </w:p>
    <w:p xmlns:wp14="http://schemas.microsoft.com/office/word/2010/wordml" w:rsidR="00000000" w:rsidRDefault="00CA7A71" w14:paraId="1371A7D9" wp14:textId="7777777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color w:val="212121"/>
          <w:sz w:val="24"/>
          <w:szCs w:val="24"/>
        </w:rPr>
        <w:t>Puede operar en una matriz d</w:t>
      </w:r>
      <w:r>
        <w:rPr>
          <w:rFonts w:eastAsia="Times New Roman" w:cs="Calibri"/>
          <w:color w:val="212121"/>
          <w:sz w:val="24"/>
          <w:szCs w:val="24"/>
        </w:rPr>
        <w:t>e la biblioteca NumPy.</w:t>
      </w:r>
    </w:p>
    <w:p xmlns:wp14="http://schemas.microsoft.com/office/word/2010/wordml" w:rsidR="00000000" w:rsidRDefault="00CA7A71" w14:paraId="07F023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74955699" wp14:textId="77777777">
      <w:pPr>
        <w:shd w:val="clear" w:color="auto" w:fill="FFFFFF"/>
        <w:spacing w:after="100" w:line="100" w:lineRule="atLeast"/>
        <w:rPr>
          <w:rFonts w:eastAsia="Times New Roman" w:cs="Calibri"/>
          <w:color w:val="222222"/>
          <w:sz w:val="24"/>
          <w:szCs w:val="24"/>
        </w:rPr>
      </w:pPr>
      <w:r>
        <w:rPr>
          <w:rFonts w:eastAsia="Times New Roman" w:cs="Calibri"/>
          <w:color w:val="222222"/>
          <w:sz w:val="24"/>
          <w:szCs w:val="24"/>
        </w:rPr>
        <w:t>Antes de empezar a aprender SciPy Python, es necesario conocer la funcionalidad básica así como los diferentes tipos de un array de NumPy</w:t>
      </w:r>
    </w:p>
    <w:p xmlns:wp14="http://schemas.microsoft.com/office/word/2010/wordml" w:rsidR="00000000" w:rsidRDefault="00CA7A71" w14:paraId="089705A9" wp14:textId="77777777">
      <w:pPr>
        <w:shd w:val="clear" w:color="auto" w:fill="FFFFFF"/>
        <w:spacing w:after="100" w:line="100" w:lineRule="atLeast"/>
        <w:rPr>
          <w:rFonts w:ascii="Consolas" w:hAnsi="Consolas" w:eastAsia="Times New Roman" w:cs="Courier New"/>
          <w:color w:val="222222"/>
          <w:sz w:val="24"/>
          <w:szCs w:val="24"/>
        </w:rPr>
      </w:pPr>
      <w:r>
        <w:rPr>
          <w:rFonts w:eastAsia="Times New Roman" w:cs="Calibri"/>
          <w:color w:val="222222"/>
          <w:sz w:val="24"/>
          <w:szCs w:val="24"/>
        </w:rPr>
        <w:t>La forma estándar de importar módulos de SciPy y Numpy:</w:t>
      </w:r>
    </w:p>
    <w:p xmlns:wp14="http://schemas.microsoft.com/office/word/2010/wordml" w:rsidR="00000000" w:rsidRDefault="00CA7A71" w14:paraId="2B0A942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222222"/>
          <w:sz w:val="24"/>
          <w:szCs w:val="24"/>
        </w:rPr>
      </w:pPr>
      <w:r>
        <w:rPr>
          <w:rFonts w:ascii="Consolas" w:hAnsi="Consolas" w:eastAsia="Times New Roman" w:cs="Courier New"/>
          <w:color w:val="222222"/>
          <w:sz w:val="24"/>
          <w:szCs w:val="24"/>
        </w:rPr>
        <w:t>[]</w:t>
      </w:r>
    </w:p>
    <w:p xmlns:wp14="http://schemas.microsoft.com/office/word/2010/wordml" w:rsidR="00000000" w:rsidRDefault="00CA7A71" w14:paraId="214645D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222222"/>
          <w:sz w:val="24"/>
          <w:szCs w:val="24"/>
        </w:rPr>
      </w:pPr>
      <w:r>
        <w:rPr>
          <w:rFonts w:ascii="Consolas" w:hAnsi="Consolas" w:eastAsia="Times New Roman" w:cs="Courier New"/>
          <w:color w:val="222222"/>
          <w:sz w:val="24"/>
          <w:szCs w:val="24"/>
        </w:rPr>
        <w:t>from scipy import special   #same f</w:t>
      </w:r>
      <w:r>
        <w:rPr>
          <w:rFonts w:ascii="Consolas" w:hAnsi="Consolas" w:eastAsia="Times New Roman" w:cs="Courier New"/>
          <w:color w:val="222222"/>
          <w:sz w:val="24"/>
          <w:szCs w:val="24"/>
        </w:rPr>
        <w:t>or other modules</w:t>
      </w:r>
    </w:p>
    <w:p xmlns:wp14="http://schemas.microsoft.com/office/word/2010/wordml" w:rsidR="00000000" w:rsidRDefault="00CA7A71" w14:paraId="325E270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222222"/>
          <w:sz w:val="24"/>
          <w:szCs w:val="24"/>
        </w:rPr>
      </w:pPr>
      <w:r>
        <w:rPr>
          <w:rFonts w:ascii="Consolas" w:hAnsi="Consolas" w:eastAsia="Times New Roman" w:cs="Courier New"/>
          <w:color w:val="222222"/>
          <w:sz w:val="24"/>
          <w:szCs w:val="24"/>
        </w:rPr>
        <w:t>import numpy as np</w:t>
      </w:r>
    </w:p>
    <w:p xmlns:wp14="http://schemas.microsoft.com/office/word/2010/wordml" w:rsidR="00000000" w:rsidRDefault="00CA7A71" w14:paraId="4BDB549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222222"/>
          <w:sz w:val="24"/>
          <w:szCs w:val="24"/>
        </w:rPr>
      </w:pPr>
    </w:p>
    <w:p xmlns:wp14="http://schemas.microsoft.com/office/word/2010/wordml" w:rsidR="00000000" w:rsidRDefault="00CA7A71" w14:paraId="6F087640" wp14:textId="77777777">
      <w:pPr>
        <w:pStyle w:val="NormalWeb"/>
        <w:shd w:val="clear" w:color="auto" w:fill="FFFFFF"/>
        <w:rPr>
          <w:rFonts w:ascii="Calibri" w:hAnsi="Calibri" w:cs="Calibri"/>
          <w:bCs/>
          <w:color w:val="222222"/>
        </w:rPr>
      </w:pPr>
      <w:r>
        <w:rPr>
          <w:rFonts w:ascii="Calibri" w:hAnsi="Calibri" w:cs="Calibri"/>
          <w:b/>
          <w:bCs/>
          <w:color w:val="222222"/>
        </w:rPr>
        <w:t>Paquete de entrada/salida de archivos:</w:t>
      </w:r>
    </w:p>
    <w:p xmlns:wp14="http://schemas.microsoft.com/office/word/2010/wordml" w:rsidR="00000000" w:rsidRDefault="00CA7A71" w14:paraId="624C341C" wp14:textId="77777777">
      <w:pPr>
        <w:pStyle w:val="NormalWeb"/>
        <w:shd w:val="clear" w:color="auto" w:fill="FFFFFF"/>
        <w:jc w:val="both"/>
        <w:rPr>
          <w:rFonts w:ascii="Calibri" w:hAnsi="Calibri" w:cs="Calibri"/>
          <w:bCs/>
          <w:color w:val="222222"/>
        </w:rPr>
      </w:pPr>
      <w:r>
        <w:rPr>
          <w:rFonts w:ascii="Calibri" w:hAnsi="Calibri" w:cs="Calibri"/>
          <w:bCs/>
          <w:color w:val="222222"/>
        </w:rPr>
        <w:t>Scipy, paquete de E/S, tiene una amplia gama de funciones para trabajar con diferentes formatos de archivos que son Matlab, Arff, Wave, Matrix Market, IDL, NetCDF, TXT, CSV y forma</w:t>
      </w:r>
      <w:r>
        <w:rPr>
          <w:rFonts w:ascii="Calibri" w:hAnsi="Calibri" w:cs="Calibri"/>
          <w:bCs/>
          <w:color w:val="222222"/>
        </w:rPr>
        <w:t>to binario.</w:t>
      </w:r>
    </w:p>
    <w:p xmlns:wp14="http://schemas.microsoft.com/office/word/2010/wordml" w:rsidR="00000000" w:rsidRDefault="00CA7A71" w14:paraId="528EBBAD" wp14:textId="77777777">
      <w:pPr>
        <w:pStyle w:val="NormalWeb"/>
        <w:shd w:val="clear" w:color="auto" w:fill="FFFFFF"/>
        <w:spacing w:before="0"/>
        <w:jc w:val="both"/>
        <w:rPr>
          <w:rFonts w:ascii="Consolas" w:hAnsi="Consolas" w:cs="Calibri"/>
          <w:color w:val="222222"/>
        </w:rPr>
      </w:pPr>
      <w:r>
        <w:rPr>
          <w:rFonts w:ascii="Calibri" w:hAnsi="Calibri" w:cs="Calibri"/>
          <w:bCs/>
          <w:color w:val="222222"/>
        </w:rPr>
        <w:t>Tomemos un ejemplo de formato de archivo Python SciPy como el que se utiliza regularmente en MatLab</w:t>
      </w:r>
      <w:r>
        <w:rPr>
          <w:rFonts w:ascii="Calibri" w:hAnsi="Calibri" w:cs="Calibri"/>
          <w:color w:val="222222"/>
        </w:rPr>
        <w:t>:</w:t>
      </w:r>
    </w:p>
    <w:p xmlns:wp14="http://schemas.microsoft.com/office/word/2010/wordml" w:rsidR="00000000" w:rsidRDefault="00CA7A71" w14:paraId="414952AE" wp14:textId="77777777">
      <w:pPr>
        <w:pStyle w:val="NormalWeb"/>
        <w:shd w:val="clear" w:color="auto" w:fill="FFFFFF"/>
        <w:spacing w:before="0"/>
        <w:jc w:val="both"/>
        <w:rPr>
          <w:rFonts w:ascii="Consolas" w:hAnsi="Consolas"/>
          <w:color w:val="222222"/>
        </w:rPr>
      </w:pPr>
      <w:r>
        <w:rPr>
          <w:rFonts w:ascii="Consolas" w:hAnsi="Consolas" w:cs="Calibri"/>
          <w:color w:val="222222"/>
        </w:rPr>
        <w:t>[]</w:t>
      </w:r>
    </w:p>
    <w:p xmlns:wp14="http://schemas.microsoft.com/office/word/2010/wordml" w:rsidR="00000000" w:rsidRDefault="00CA7A71" w14:paraId="77CF332D" wp14:textId="77777777">
      <w:pPr>
        <w:pStyle w:val="HTMLPreformatted"/>
        <w:rPr>
          <w:rFonts w:ascii="Consolas" w:hAnsi="Consolas"/>
          <w:color w:val="222222"/>
          <w:sz w:val="24"/>
          <w:szCs w:val="24"/>
        </w:rPr>
      </w:pPr>
      <w:r>
        <w:rPr>
          <w:rFonts w:ascii="Consolas" w:hAnsi="Consolas"/>
          <w:color w:val="222222"/>
          <w:sz w:val="24"/>
          <w:szCs w:val="24"/>
        </w:rPr>
        <w:t xml:space="preserve"> </w:t>
      </w:r>
      <w:r>
        <w:rPr>
          <w:rFonts w:ascii="Consolas" w:hAnsi="Consolas"/>
          <w:color w:val="222222"/>
          <w:sz w:val="24"/>
          <w:szCs w:val="24"/>
        </w:rPr>
        <w:t>import numpy as np</w:t>
      </w:r>
    </w:p>
    <w:p xmlns:wp14="http://schemas.microsoft.com/office/word/2010/wordml" w:rsidR="00000000" w:rsidRDefault="00CA7A71" w14:paraId="066C7888" wp14:textId="77777777">
      <w:pPr>
        <w:pStyle w:val="HTMLPreformatted"/>
        <w:rPr>
          <w:rFonts w:ascii="Consolas" w:hAnsi="Consolas"/>
          <w:color w:val="222222"/>
          <w:sz w:val="24"/>
          <w:szCs w:val="24"/>
        </w:rPr>
      </w:pPr>
      <w:r>
        <w:rPr>
          <w:rFonts w:ascii="Consolas" w:hAnsi="Consolas"/>
          <w:color w:val="222222"/>
          <w:sz w:val="24"/>
          <w:szCs w:val="24"/>
        </w:rPr>
        <w:t xml:space="preserve"> </w:t>
      </w:r>
      <w:r>
        <w:rPr>
          <w:rFonts w:ascii="Consolas" w:hAnsi="Consolas"/>
          <w:color w:val="222222"/>
          <w:sz w:val="24"/>
          <w:szCs w:val="24"/>
        </w:rPr>
        <w:t>from scipy import io as sio</w:t>
      </w:r>
    </w:p>
    <w:p xmlns:wp14="http://schemas.microsoft.com/office/word/2010/wordml" w:rsidR="00000000" w:rsidRDefault="00CA7A71" w14:paraId="630C36C2" wp14:textId="77777777">
      <w:pPr>
        <w:pStyle w:val="HTMLPreformatted"/>
        <w:rPr>
          <w:rFonts w:ascii="Consolas" w:hAnsi="Consolas"/>
          <w:color w:val="222222"/>
          <w:sz w:val="24"/>
          <w:szCs w:val="24"/>
        </w:rPr>
      </w:pPr>
      <w:r>
        <w:rPr>
          <w:rFonts w:ascii="Consolas" w:hAnsi="Consolas"/>
          <w:color w:val="222222"/>
          <w:sz w:val="24"/>
          <w:szCs w:val="24"/>
        </w:rPr>
        <w:t xml:space="preserve"> </w:t>
      </w:r>
      <w:r>
        <w:rPr>
          <w:rFonts w:ascii="Consolas" w:hAnsi="Consolas"/>
          <w:color w:val="222222"/>
          <w:sz w:val="24"/>
          <w:szCs w:val="24"/>
        </w:rPr>
        <w:t>array = np.ones((4, 4))</w:t>
      </w:r>
    </w:p>
    <w:p xmlns:wp14="http://schemas.microsoft.com/office/word/2010/wordml" w:rsidR="00000000" w:rsidRDefault="00CA7A71" w14:paraId="39B138C4" wp14:textId="77777777">
      <w:pPr>
        <w:pStyle w:val="HTMLPreformatted"/>
        <w:rPr>
          <w:rFonts w:ascii="Consolas" w:hAnsi="Consolas"/>
          <w:color w:val="222222"/>
          <w:sz w:val="24"/>
          <w:szCs w:val="24"/>
        </w:rPr>
      </w:pPr>
      <w:r>
        <w:rPr>
          <w:rFonts w:ascii="Consolas" w:hAnsi="Consolas"/>
          <w:color w:val="222222"/>
          <w:sz w:val="24"/>
          <w:szCs w:val="24"/>
        </w:rPr>
        <w:t xml:space="preserve"> </w:t>
      </w:r>
      <w:r>
        <w:rPr>
          <w:rFonts w:ascii="Consolas" w:hAnsi="Consolas"/>
          <w:color w:val="222222"/>
          <w:sz w:val="24"/>
          <w:szCs w:val="24"/>
        </w:rPr>
        <w:t xml:space="preserve">sio.savemat('example.mat', {'ar': array}) </w:t>
      </w:r>
    </w:p>
    <w:p xmlns:wp14="http://schemas.microsoft.com/office/word/2010/wordml" w:rsidR="00000000" w:rsidRDefault="00CA7A71" w14:paraId="3948C814" wp14:textId="77777777">
      <w:pPr>
        <w:pStyle w:val="HTMLPreformatted"/>
        <w:rPr>
          <w:rFonts w:ascii="Consolas" w:hAnsi="Consolas"/>
          <w:color w:val="222222"/>
          <w:sz w:val="24"/>
          <w:szCs w:val="24"/>
        </w:rPr>
      </w:pPr>
      <w:r>
        <w:rPr>
          <w:rFonts w:ascii="Consolas" w:hAnsi="Consolas"/>
          <w:color w:val="222222"/>
          <w:sz w:val="24"/>
          <w:szCs w:val="24"/>
        </w:rPr>
        <w:t xml:space="preserve"> </w:t>
      </w:r>
      <w:r>
        <w:rPr>
          <w:rFonts w:ascii="Consolas" w:hAnsi="Consolas"/>
          <w:color w:val="222222"/>
          <w:sz w:val="24"/>
          <w:szCs w:val="24"/>
        </w:rPr>
        <w:t>data = sio.loadmat(‘e</w:t>
      </w:r>
      <w:r>
        <w:rPr>
          <w:rFonts w:ascii="Consolas" w:hAnsi="Consolas"/>
          <w:color w:val="222222"/>
          <w:sz w:val="24"/>
          <w:szCs w:val="24"/>
        </w:rPr>
        <w:t>xample.mat', struct_as_record=True)</w:t>
      </w:r>
    </w:p>
    <w:p xmlns:wp14="http://schemas.microsoft.com/office/word/2010/wordml" w:rsidR="00000000" w:rsidRDefault="00CA7A71" w14:paraId="7E62570B" wp14:textId="77777777">
      <w:pPr>
        <w:pStyle w:val="HTMLPreformatted"/>
        <w:rPr>
          <w:rFonts w:ascii="Courier" w:hAnsi="Courier"/>
          <w:color w:val="222222"/>
        </w:rPr>
      </w:pPr>
      <w:r>
        <w:rPr>
          <w:rFonts w:ascii="Consolas" w:hAnsi="Consolas"/>
          <w:color w:val="222222"/>
          <w:sz w:val="24"/>
          <w:szCs w:val="24"/>
        </w:rPr>
        <w:t xml:space="preserve"> </w:t>
      </w:r>
      <w:r>
        <w:rPr>
          <w:rFonts w:ascii="Consolas" w:hAnsi="Consolas"/>
          <w:color w:val="222222"/>
          <w:sz w:val="24"/>
          <w:szCs w:val="24"/>
        </w:rPr>
        <w:t>data['ar']</w:t>
      </w:r>
    </w:p>
    <w:p xmlns:wp14="http://schemas.microsoft.com/office/word/2010/wordml" w:rsidR="00000000" w:rsidRDefault="00CA7A71" w14:paraId="2916C19D" wp14:textId="77777777">
      <w:pPr>
        <w:pStyle w:val="HTMLPreformatted"/>
        <w:rPr>
          <w:rFonts w:ascii="Courier" w:hAnsi="Courier"/>
          <w:color w:val="222222"/>
        </w:rPr>
      </w:pPr>
    </w:p>
    <w:p xmlns:wp14="http://schemas.microsoft.com/office/word/2010/wordml" w:rsidR="00000000" w:rsidP="26A129F9" w:rsidRDefault="00CA7A71" w14:paraId="1D55861A" wp14:textId="77777777">
      <w:pPr>
        <w:pStyle w:val="NormalWeb"/>
        <w:shd w:val="clear" w:color="auto" w:fill="FFFFFF" w:themeFill="background1"/>
        <w:spacing w:before="0"/>
        <w:rPr>
          <w:color w:val="222222"/>
          <w:sz w:val="22"/>
          <w:szCs w:val="22"/>
        </w:rPr>
      </w:pPr>
      <w:r w:rsidRPr="26A129F9" w:rsidR="00CA7A71">
        <w:rPr>
          <w:rFonts w:ascii="Courier New" w:hAnsi="Courier New" w:cs="Courier New"/>
          <w:color w:val="FF0000"/>
          <w:sz w:val="22"/>
          <w:szCs w:val="22"/>
        </w:rPr>
        <w:t>out</w:t>
      </w:r>
      <w:r w:rsidRPr="26A129F9" w:rsidR="00CA7A71">
        <w:rPr>
          <w:rFonts w:ascii="Courier New" w:hAnsi="Courier New" w:cs="Courier New"/>
          <w:color w:val="222222"/>
          <w:sz w:val="22"/>
          <w:szCs w:val="22"/>
        </w:rPr>
        <w:t>:</w:t>
      </w:r>
    </w:p>
    <w:p xmlns:wp14="http://schemas.microsoft.com/office/word/2010/wordml" w:rsidR="00000000" w:rsidRDefault="00CA7A71" w14:paraId="047C2277" wp14:textId="77777777">
      <w:pPr>
        <w:pStyle w:val="HTMLPreformatted"/>
        <w:rPr>
          <w:color w:val="222222"/>
          <w:sz w:val="22"/>
          <w:szCs w:val="22"/>
        </w:rPr>
      </w:pPr>
      <w:r>
        <w:rPr>
          <w:color w:val="222222"/>
          <w:sz w:val="22"/>
          <w:szCs w:val="22"/>
        </w:rPr>
        <w:t>array([[ 1., 1., 1., 1.],</w:t>
      </w:r>
    </w:p>
    <w:p xmlns:wp14="http://schemas.microsoft.com/office/word/2010/wordml" w:rsidR="00000000" w:rsidRDefault="00CA7A71" w14:paraId="7549493A" wp14:textId="77777777">
      <w:pPr>
        <w:pStyle w:val="HTMLPreformatted"/>
        <w:rPr>
          <w:color w:val="222222"/>
          <w:sz w:val="22"/>
          <w:szCs w:val="22"/>
        </w:rPr>
      </w:pPr>
      <w:r>
        <w:rPr>
          <w:color w:val="222222"/>
          <w:sz w:val="22"/>
          <w:szCs w:val="22"/>
        </w:rPr>
        <w:t xml:space="preserve">           </w:t>
      </w:r>
      <w:r>
        <w:rPr>
          <w:color w:val="222222"/>
          <w:sz w:val="22"/>
          <w:szCs w:val="22"/>
        </w:rPr>
        <w:t>[ 1., 1., 1., 1.],</w:t>
      </w:r>
    </w:p>
    <w:p xmlns:wp14="http://schemas.microsoft.com/office/word/2010/wordml" w:rsidR="00000000" w:rsidRDefault="00CA7A71" w14:paraId="3912B5FC" wp14:textId="77777777">
      <w:pPr>
        <w:pStyle w:val="HTMLPreformatted"/>
        <w:rPr>
          <w:color w:val="222222"/>
          <w:sz w:val="22"/>
          <w:szCs w:val="22"/>
        </w:rPr>
      </w:pPr>
      <w:r>
        <w:rPr>
          <w:color w:val="222222"/>
          <w:sz w:val="22"/>
          <w:szCs w:val="22"/>
        </w:rPr>
        <w:t xml:space="preserve">           </w:t>
      </w:r>
      <w:r>
        <w:rPr>
          <w:color w:val="222222"/>
          <w:sz w:val="22"/>
          <w:szCs w:val="22"/>
        </w:rPr>
        <w:t>[ 1., 1., 1., 1.],</w:t>
      </w:r>
    </w:p>
    <w:p xmlns:wp14="http://schemas.microsoft.com/office/word/2010/wordml" w:rsidR="00000000" w:rsidRDefault="00CA7A71" w14:paraId="2062FC83" wp14:textId="77777777">
      <w:pPr>
        <w:pStyle w:val="HTMLPreformatted"/>
        <w:rPr>
          <w:rFonts w:ascii="Consolas" w:hAnsi="Consolas"/>
          <w:color w:val="222222"/>
          <w:sz w:val="24"/>
          <w:szCs w:val="24"/>
        </w:rPr>
      </w:pPr>
      <w:r>
        <w:rPr>
          <w:color w:val="222222"/>
          <w:sz w:val="22"/>
          <w:szCs w:val="22"/>
        </w:rPr>
        <w:t xml:space="preserve">           </w:t>
      </w:r>
      <w:r>
        <w:rPr>
          <w:color w:val="222222"/>
          <w:sz w:val="22"/>
          <w:szCs w:val="22"/>
        </w:rPr>
        <w:t>[ 1., 1., 1., 1.]])</w:t>
      </w:r>
    </w:p>
    <w:p xmlns:wp14="http://schemas.microsoft.com/office/word/2010/wordml" w:rsidR="00000000" w:rsidRDefault="00CA7A71" w14:paraId="748694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222222"/>
          <w:sz w:val="24"/>
          <w:szCs w:val="24"/>
        </w:rPr>
      </w:pPr>
    </w:p>
    <w:p xmlns:wp14="http://schemas.microsoft.com/office/word/2010/wordml" w:rsidR="00000000" w:rsidRDefault="00CA7A71" w14:paraId="187F57B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p>
    <w:p xmlns:wp14="http://schemas.microsoft.com/office/word/2010/wordml" w:rsidR="00000000" w:rsidRDefault="00CA7A71" w14:paraId="212F0A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b/>
          <w:color w:val="212121"/>
          <w:sz w:val="24"/>
          <w:szCs w:val="24"/>
        </w:rPr>
      </w:pPr>
      <w:r>
        <w:rPr>
          <w:rFonts w:eastAsia="Times New Roman" w:cs="Calibri"/>
          <w:b/>
          <w:color w:val="212121"/>
          <w:sz w:val="24"/>
          <w:szCs w:val="24"/>
        </w:rPr>
        <w:t>Paquete de funciones especiales</w:t>
      </w:r>
    </w:p>
    <w:p xmlns:wp14="http://schemas.microsoft.com/office/word/2010/wordml" w:rsidR="00000000" w:rsidRDefault="00CA7A71" w14:paraId="54738A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b/>
          <w:color w:val="212121"/>
          <w:sz w:val="24"/>
          <w:szCs w:val="24"/>
        </w:rPr>
      </w:pPr>
    </w:p>
    <w:p xmlns:wp14="http://schemas.microsoft.com/office/word/2010/wordml" w:rsidR="00000000" w:rsidRDefault="00CA7A71" w14:paraId="1E09D45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color w:val="212121"/>
          <w:sz w:val="24"/>
          <w:szCs w:val="24"/>
        </w:rPr>
        <w:t>El paquete scipy.special contiene numerosas funcio</w:t>
      </w:r>
      <w:r>
        <w:rPr>
          <w:rFonts w:eastAsia="Times New Roman" w:cs="Calibri"/>
          <w:color w:val="212121"/>
          <w:sz w:val="24"/>
          <w:szCs w:val="24"/>
        </w:rPr>
        <w:t>nes de física matemática.</w:t>
      </w:r>
    </w:p>
    <w:p xmlns:wp14="http://schemas.microsoft.com/office/word/2010/wordml" w:rsidR="00000000" w:rsidRDefault="00CA7A71" w14:paraId="1D0F88E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color w:val="212121"/>
          <w:sz w:val="24"/>
          <w:szCs w:val="24"/>
        </w:rPr>
        <w:t>La función especial de SciPy incluye Raíz Cúbica, Exponencial, Suma Log Exponencial, Lambert, Permutación y Combinaciones, Gamma, Bessel, hipergeométrica, Kelvin, beta, cilindro parabólico, Error Relativo Exponencial, etc.</w:t>
      </w:r>
    </w:p>
    <w:p xmlns:wp14="http://schemas.microsoft.com/office/word/2010/wordml" w:rsidR="00000000" w:rsidRDefault="00CA7A71" w14:paraId="7DD785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color w:val="212121"/>
          <w:sz w:val="24"/>
          <w:szCs w:val="24"/>
        </w:rPr>
        <w:t>Algunos</w:t>
      </w:r>
      <w:r>
        <w:rPr>
          <w:rFonts w:eastAsia="Times New Roman" w:cs="Calibri"/>
          <w:color w:val="212121"/>
          <w:sz w:val="24"/>
          <w:szCs w:val="24"/>
        </w:rPr>
        <w:t xml:space="preserve"> ejemplos de operaciones:</w:t>
      </w:r>
    </w:p>
    <w:p xmlns:wp14="http://schemas.microsoft.com/office/word/2010/wordml" w:rsidR="00000000" w:rsidRDefault="00CA7A71" w14:paraId="46ABBD8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61B5DA0B" wp14:textId="7777777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eastAsia="Times New Roman" w:cs="Calibri"/>
          <w:b/>
          <w:i/>
          <w:color w:val="212121"/>
          <w:sz w:val="24"/>
          <w:szCs w:val="24"/>
        </w:rPr>
        <w:t>Raiz cubica</w:t>
      </w:r>
    </w:p>
    <w:p xmlns:wp14="http://schemas.microsoft.com/office/word/2010/wordml" w:rsidR="00000000" w:rsidRDefault="00CA7A71" w14:paraId="6A8F772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w:t>
      </w:r>
    </w:p>
    <w:p xmlns:wp14="http://schemas.microsoft.com/office/word/2010/wordml" w:rsidR="00000000" w:rsidRDefault="00CA7A71" w14:paraId="4B7FE11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scipy.special import cbrt</w:t>
      </w:r>
    </w:p>
    <w:p xmlns:wp14="http://schemas.microsoft.com/office/word/2010/wordml" w:rsidR="00000000" w:rsidRDefault="00CA7A71" w14:paraId="6A6FE2C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#Find cubic root of 27 &amp; 64 using cbrt() function</w:t>
      </w:r>
    </w:p>
    <w:p xmlns:wp14="http://schemas.microsoft.com/office/word/2010/wordml" w:rsidR="00000000" w:rsidRDefault="00CA7A71" w14:paraId="30D7705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cb = cbrt([27, 64])</w:t>
      </w:r>
    </w:p>
    <w:p xmlns:wp14="http://schemas.microsoft.com/office/word/2010/wordml" w:rsidR="00000000" w:rsidRDefault="00CA7A71" w14:paraId="30FFCC9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#print value of cb</w:t>
      </w:r>
    </w:p>
    <w:p xmlns:wp14="http://schemas.microsoft.com/office/word/2010/wordml" w:rsidR="00000000" w:rsidRDefault="00CA7A71" w14:paraId="65EA64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ascii="Consolas" w:hAnsi="Consolas" w:eastAsia="Times New Roman" w:cs="Calibri"/>
          <w:color w:val="212121"/>
          <w:sz w:val="24"/>
          <w:szCs w:val="24"/>
        </w:rPr>
        <w:t>print(cb)</w:t>
      </w:r>
    </w:p>
    <w:p xmlns:wp14="http://schemas.microsoft.com/office/word/2010/wordml" w:rsidR="00000000" w:rsidRDefault="00CA7A71" w14:paraId="06BBA3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0460034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urier New" w:hAnsi="Courier New" w:eastAsia="Times New Roman" w:cs="Courier New"/>
          <w:color w:val="000000"/>
          <w:sz w:val="21"/>
          <w:szCs w:val="21"/>
        </w:rPr>
      </w:pPr>
      <w:r w:rsidRPr="26A129F9" w:rsidR="00CA7A71">
        <w:rPr>
          <w:rFonts w:ascii="Courier New" w:hAnsi="Courier New" w:eastAsia="Times New Roman" w:cs="Courier New"/>
          <w:b w:val="1"/>
          <w:bCs w:val="1"/>
          <w:color w:val="FF0000"/>
        </w:rPr>
        <w:t>out</w:t>
      </w:r>
    </w:p>
    <w:p xmlns:wp14="http://schemas.microsoft.com/office/word/2010/wordml" w:rsidR="00000000" w:rsidRDefault="00CA7A71" w14:paraId="106855E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212121"/>
        </w:rPr>
      </w:pPr>
      <w:r>
        <w:rPr>
          <w:rFonts w:ascii="Courier New" w:hAnsi="Courier New" w:eastAsia="Times New Roman" w:cs="Courier New"/>
          <w:color w:val="000000"/>
          <w:sz w:val="21"/>
          <w:szCs w:val="21"/>
        </w:rPr>
        <w:t>[3. 4.]</w:t>
      </w:r>
    </w:p>
    <w:p xmlns:wp14="http://schemas.microsoft.com/office/word/2010/wordml" w:rsidR="00000000" w:rsidRDefault="00CA7A71" w14:paraId="464FCB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urier New" w:hAnsi="Courier New" w:eastAsia="Times New Roman" w:cs="Courier New"/>
          <w:color w:val="212121"/>
        </w:rPr>
      </w:pPr>
    </w:p>
    <w:p xmlns:wp14="http://schemas.microsoft.com/office/word/2010/wordml" w:rsidR="00000000" w:rsidRDefault="00CA7A71" w14:paraId="5C8C6B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urier New" w:hAnsi="Courier New" w:eastAsia="Times New Roman" w:cs="Courier New"/>
          <w:color w:val="212121"/>
        </w:rPr>
      </w:pPr>
    </w:p>
    <w:p xmlns:wp14="http://schemas.microsoft.com/office/word/2010/wordml" w:rsidR="00000000" w:rsidRDefault="00CA7A71" w14:paraId="51ADCE44" wp14:textId="7777777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b/>
          <w:color w:val="212121"/>
          <w:sz w:val="24"/>
          <w:szCs w:val="24"/>
        </w:rPr>
        <w:t>Permutaciones</w:t>
      </w:r>
    </w:p>
    <w:p xmlns:wp14="http://schemas.microsoft.com/office/word/2010/wordml" w:rsidR="00000000" w:rsidRDefault="00CA7A71" w14:paraId="3382A3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480505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w:t>
      </w:r>
    </w:p>
    <w:p xmlns:wp14="http://schemas.microsoft.com/office/word/2010/wordml" w:rsidR="00000000" w:rsidRDefault="00CA7A71" w14:paraId="3D306F1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scipy.special import comb</w:t>
      </w:r>
    </w:p>
    <w:p xmlns:wp14="http://schemas.microsoft.com/office/word/2010/wordml" w:rsidR="00000000" w:rsidRDefault="00CA7A71" w14:paraId="43E9552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#find combinations o</w:t>
      </w:r>
      <w:r>
        <w:rPr>
          <w:rFonts w:ascii="Consolas" w:hAnsi="Consolas" w:eastAsia="Times New Roman" w:cs="Calibri"/>
          <w:color w:val="212121"/>
          <w:sz w:val="24"/>
          <w:szCs w:val="24"/>
        </w:rPr>
        <w:t>f 5, 2 values using comb(N, k)</w:t>
      </w:r>
    </w:p>
    <w:p xmlns:wp14="http://schemas.microsoft.com/office/word/2010/wordml" w:rsidR="00000000" w:rsidRDefault="00CA7A71" w14:paraId="02788B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com = comb(5, 2, exact = False, repetition=True)</w:t>
      </w:r>
    </w:p>
    <w:p xmlns:wp14="http://schemas.microsoft.com/office/word/2010/wordml" w:rsidR="00000000" w:rsidRDefault="00CA7A71" w14:paraId="20BCF6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print(com)</w:t>
      </w:r>
    </w:p>
    <w:p xmlns:wp14="http://schemas.microsoft.com/office/word/2010/wordml" w:rsidR="00000000" w:rsidRDefault="00CA7A71" w14:paraId="5C71F13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p>
    <w:p xmlns:wp14="http://schemas.microsoft.com/office/word/2010/wordml" w:rsidR="00000000" w:rsidRDefault="00CA7A71" w14:paraId="40C0A34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urier New" w:hAnsi="Courier New" w:eastAsia="Times New Roman" w:cs="Courier New"/>
          <w:color w:val="212121"/>
        </w:rPr>
      </w:pPr>
      <w:r w:rsidRPr="26A129F9" w:rsidR="00CA7A71">
        <w:rPr>
          <w:rFonts w:ascii="Courier New" w:hAnsi="Courier New" w:eastAsia="Times New Roman" w:cs="Courier New"/>
          <w:b w:val="1"/>
          <w:bCs w:val="1"/>
          <w:color w:val="FF0000"/>
        </w:rPr>
        <w:t>out</w:t>
      </w:r>
    </w:p>
    <w:p xmlns:wp14="http://schemas.microsoft.com/office/word/2010/wordml" w:rsidR="00000000" w:rsidRDefault="00CA7A71" w14:paraId="614550A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ascii="Courier New" w:hAnsi="Courier New" w:eastAsia="Times New Roman" w:cs="Courier New"/>
          <w:color w:val="212121"/>
        </w:rPr>
        <w:t>15.0</w:t>
      </w:r>
    </w:p>
    <w:p xmlns:wp14="http://schemas.microsoft.com/office/word/2010/wordml" w:rsidR="00000000" w:rsidRDefault="00CA7A71" w14:paraId="621994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6C592DB5" wp14:textId="7777777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b/>
          <w:color w:val="212121"/>
          <w:sz w:val="24"/>
          <w:szCs w:val="24"/>
        </w:rPr>
        <w:t>Función exponencial</w:t>
      </w:r>
    </w:p>
    <w:p xmlns:wp14="http://schemas.microsoft.com/office/word/2010/wordml" w:rsidR="00000000" w:rsidRDefault="00CA7A71" w14:paraId="556272D4" wp14:textId="777777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color w:val="212121"/>
          <w:sz w:val="24"/>
          <w:szCs w:val="24"/>
        </w:rPr>
        <w:t>La función exponencial calcula el 10**x de forma elemental.</w:t>
      </w:r>
    </w:p>
    <w:p xmlns:wp14="http://schemas.microsoft.com/office/word/2010/wordml" w:rsidR="00000000" w:rsidRDefault="00CA7A71" w14:paraId="0DA123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7F97C7D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w:t>
      </w:r>
    </w:p>
    <w:p xmlns:wp14="http://schemas.microsoft.com/office/word/2010/wordml" w:rsidR="00000000" w:rsidRDefault="00CA7A71" w14:paraId="5FFB02A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scipy.special import exp10</w:t>
      </w:r>
    </w:p>
    <w:p xmlns:wp14="http://schemas.microsoft.com/office/word/2010/wordml" w:rsidR="00000000" w:rsidRDefault="00CA7A71" w14:paraId="2598E35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#define exp10 function and pass value </w:t>
      </w:r>
      <w:r>
        <w:rPr>
          <w:rFonts w:ascii="Consolas" w:hAnsi="Consolas" w:eastAsia="Times New Roman" w:cs="Calibri"/>
          <w:color w:val="212121"/>
          <w:sz w:val="24"/>
          <w:szCs w:val="24"/>
        </w:rPr>
        <w:t>in its</w:t>
      </w:r>
    </w:p>
    <w:p xmlns:wp14="http://schemas.microsoft.com/office/word/2010/wordml" w:rsidR="00000000" w:rsidRDefault="00CA7A71" w14:paraId="43F4DEC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exp = exp10([1,10])</w:t>
      </w:r>
    </w:p>
    <w:p xmlns:wp14="http://schemas.microsoft.com/office/word/2010/wordml" w:rsidR="00000000" w:rsidRDefault="00CA7A71" w14:paraId="190DCF5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ascii="Consolas" w:hAnsi="Consolas" w:eastAsia="Times New Roman" w:cs="Calibri"/>
          <w:color w:val="212121"/>
          <w:sz w:val="24"/>
          <w:szCs w:val="24"/>
        </w:rPr>
        <w:t>print(exp)</w:t>
      </w:r>
    </w:p>
    <w:p xmlns:wp14="http://schemas.microsoft.com/office/word/2010/wordml" w:rsidR="00000000" w:rsidRDefault="00CA7A71" w14:paraId="4C4CEA3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439F273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b/>
          <w:color w:val="FF0000"/>
          <w:sz w:val="24"/>
          <w:szCs w:val="24"/>
        </w:rPr>
        <w:t>out</w:t>
      </w:r>
    </w:p>
    <w:p xmlns:wp14="http://schemas.microsoft.com/office/word/2010/wordml" w:rsidR="00000000" w:rsidRDefault="00CA7A71" w14:paraId="5089567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0D350D2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4"/>
          <w:szCs w:val="24"/>
        </w:rPr>
      </w:pPr>
      <w:r>
        <w:rPr>
          <w:rFonts w:ascii="Courier New" w:hAnsi="Courier New" w:eastAsia="Times New Roman" w:cs="Courier New"/>
          <w:color w:val="000000"/>
          <w:sz w:val="21"/>
          <w:szCs w:val="21"/>
        </w:rPr>
        <w:t>[1.e+01 1.e+10]</w:t>
      </w:r>
    </w:p>
    <w:p xmlns:wp14="http://schemas.microsoft.com/office/word/2010/wordml" w:rsidR="00000000" w:rsidRDefault="00CA7A71" w14:paraId="38C1F85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790C01A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b/>
          <w:color w:val="212121"/>
          <w:sz w:val="28"/>
          <w:szCs w:val="28"/>
        </w:rPr>
        <w:t>Álgebra lineal con SciPy</w:t>
      </w:r>
    </w:p>
    <w:p xmlns:wp14="http://schemas.microsoft.com/office/word/2010/wordml" w:rsidR="00000000" w:rsidRDefault="00CA7A71" w14:paraId="61E6E8A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color w:val="212121"/>
          <w:sz w:val="24"/>
          <w:szCs w:val="24"/>
        </w:rPr>
        <w:t>El Álgebra Lineal de SciPy es una implementación de las librerías BLAS y ATLAS LAPACK.</w:t>
      </w:r>
    </w:p>
    <w:p xmlns:wp14="http://schemas.microsoft.com/office/word/2010/wordml" w:rsidR="00000000" w:rsidRDefault="00CA7A71" w14:paraId="30DD62E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color w:val="212121"/>
          <w:sz w:val="24"/>
          <w:szCs w:val="24"/>
        </w:rPr>
        <w:t>El rendimiento del Álgebra Lineal es muy rápido en comparación con BLAS y LAPACK.</w:t>
      </w:r>
    </w:p>
    <w:p xmlns:wp14="http://schemas.microsoft.com/office/word/2010/wordml" w:rsidR="00000000" w:rsidRDefault="00CA7A71" w14:paraId="39F864A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color w:val="212121"/>
          <w:sz w:val="24"/>
          <w:szCs w:val="24"/>
        </w:rPr>
        <w:t>L</w:t>
      </w:r>
      <w:r>
        <w:rPr>
          <w:rFonts w:eastAsia="Times New Roman" w:cs="Calibri"/>
          <w:color w:val="212121"/>
          <w:sz w:val="24"/>
          <w:szCs w:val="24"/>
        </w:rPr>
        <w:t>a rutina de álgebra lineal acepta un objeto de matriz bidimensional y la salida es también una matriz bidimensional.</w:t>
      </w:r>
    </w:p>
    <w:p xmlns:wp14="http://schemas.microsoft.com/office/word/2010/wordml" w:rsidR="00000000" w:rsidRDefault="00CA7A71" w14:paraId="69AB7CD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color w:val="212121"/>
          <w:sz w:val="24"/>
          <w:szCs w:val="24"/>
        </w:rPr>
        <w:t>Ahora vamos a hacer algunas pruebas con scipy.linalg,</w:t>
      </w:r>
    </w:p>
    <w:p xmlns:wp14="http://schemas.microsoft.com/office/word/2010/wordml" w:rsidR="00000000" w:rsidRDefault="00CA7A71" w14:paraId="0C8FE7C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p>
    <w:p xmlns:wp14="http://schemas.microsoft.com/office/word/2010/wordml" w:rsidR="00000000" w:rsidRDefault="00CA7A71" w14:paraId="7956B17F" wp14:textId="77777777">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eastAsia="Times New Roman" w:cs="Calibri"/>
          <w:b/>
          <w:color w:val="212121"/>
          <w:sz w:val="24"/>
          <w:szCs w:val="24"/>
        </w:rPr>
        <w:t>Cálculo del determinante de una matriz bidimensional,</w:t>
      </w:r>
    </w:p>
    <w:p xmlns:wp14="http://schemas.microsoft.com/office/word/2010/wordml" w:rsidR="00000000" w:rsidRDefault="00CA7A71" w14:paraId="5C5FA24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w:t>
      </w:r>
    </w:p>
    <w:p xmlns:wp14="http://schemas.microsoft.com/office/word/2010/wordml" w:rsidR="00000000" w:rsidRDefault="00CA7A71" w14:paraId="264F6D3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scipy import linalg</w:t>
      </w:r>
    </w:p>
    <w:p xmlns:wp14="http://schemas.microsoft.com/office/word/2010/wordml" w:rsidR="00000000" w:rsidRDefault="00CA7A71" w14:paraId="51D5A0D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im</w:t>
      </w:r>
      <w:r>
        <w:rPr>
          <w:rFonts w:ascii="Consolas" w:hAnsi="Consolas" w:eastAsia="Times New Roman" w:cs="Calibri"/>
          <w:color w:val="212121"/>
          <w:sz w:val="24"/>
          <w:szCs w:val="24"/>
        </w:rPr>
        <w:t>port numpy as np</w:t>
      </w:r>
    </w:p>
    <w:p xmlns:wp14="http://schemas.microsoft.com/office/word/2010/wordml" w:rsidR="00000000" w:rsidRDefault="00CA7A71" w14:paraId="4AF60BF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#define square matrix</w:t>
      </w:r>
    </w:p>
    <w:p xmlns:wp14="http://schemas.microsoft.com/office/word/2010/wordml" w:rsidR="00000000" w:rsidRDefault="00CA7A71" w14:paraId="4650C91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two_d_array = np.array([ [4,5], [3,2] ])</w:t>
      </w:r>
    </w:p>
    <w:p xmlns:wp14="http://schemas.microsoft.com/office/word/2010/wordml" w:rsidR="00000000" w:rsidRDefault="00CA7A71" w14:paraId="1DDC032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#pass values to det() function</w:t>
      </w:r>
    </w:p>
    <w:p xmlns:wp14="http://schemas.microsoft.com/office/word/2010/wordml" w:rsidR="00000000" w:rsidRDefault="00CA7A71" w14:paraId="24DEFBA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b/>
          <w:color w:val="FF0000"/>
          <w:sz w:val="24"/>
          <w:szCs w:val="24"/>
        </w:rPr>
      </w:pPr>
      <w:r>
        <w:rPr>
          <w:rFonts w:ascii="Consolas" w:hAnsi="Consolas" w:eastAsia="Times New Roman" w:cs="Calibri"/>
          <w:color w:val="212121"/>
          <w:sz w:val="24"/>
          <w:szCs w:val="24"/>
        </w:rPr>
        <w:t>linalg.det( two_d_array )</w:t>
      </w:r>
    </w:p>
    <w:p xmlns:wp14="http://schemas.microsoft.com/office/word/2010/wordml" w:rsidR="00000000" w:rsidRDefault="00CA7A71" w14:paraId="70B04E6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urier New" w:hAnsi="Courier New" w:eastAsia="Times New Roman" w:cs="Courier New"/>
          <w:color w:val="000000"/>
          <w:sz w:val="21"/>
          <w:szCs w:val="21"/>
        </w:rPr>
      </w:pPr>
      <w:r>
        <w:rPr>
          <w:rFonts w:eastAsia="Times New Roman" w:cs="Calibri"/>
          <w:b/>
          <w:color w:val="FF0000"/>
          <w:sz w:val="24"/>
          <w:szCs w:val="24"/>
        </w:rPr>
        <w:t>out</w:t>
      </w:r>
    </w:p>
    <w:p xmlns:wp14="http://schemas.microsoft.com/office/word/2010/wordml" w:rsidR="00000000" w:rsidRDefault="00CA7A71" w14:paraId="5308681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4"/>
          <w:szCs w:val="24"/>
        </w:rPr>
      </w:pPr>
      <w:r>
        <w:rPr>
          <w:rFonts w:ascii="Courier New" w:hAnsi="Courier New" w:eastAsia="Times New Roman" w:cs="Courier New"/>
          <w:color w:val="000000"/>
          <w:sz w:val="21"/>
          <w:szCs w:val="21"/>
        </w:rPr>
        <w:t>-7.0</w:t>
      </w:r>
    </w:p>
    <w:p xmlns:wp14="http://schemas.microsoft.com/office/word/2010/wordml" w:rsidR="00000000" w:rsidRDefault="00CA7A71" w14:paraId="41004F1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p>
    <w:p xmlns:wp14="http://schemas.microsoft.com/office/word/2010/wordml" w:rsidR="00000000" w:rsidRDefault="00CA7A71" w14:paraId="1756FB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b/>
          <w:color w:val="212121"/>
          <w:sz w:val="28"/>
          <w:szCs w:val="28"/>
        </w:rPr>
        <w:t>Procesamiento de imágenes con SciPy - scipy.ndimage</w:t>
      </w:r>
    </w:p>
    <w:p xmlns:wp14="http://schemas.microsoft.com/office/word/2010/wordml" w:rsidR="00000000" w:rsidRDefault="00CA7A71" w14:paraId="29F9E2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color w:val="212121"/>
          <w:sz w:val="24"/>
          <w:szCs w:val="24"/>
        </w:rPr>
        <w:t>scipy.ndimage es un submódulo de SciPy que se utiliza pri</w:t>
      </w:r>
      <w:r>
        <w:rPr>
          <w:rFonts w:eastAsia="Times New Roman" w:cs="Calibri"/>
          <w:color w:val="212121"/>
          <w:sz w:val="24"/>
          <w:szCs w:val="24"/>
        </w:rPr>
        <w:t>ncipalmente para realizar una operación relacionada con la imagen</w:t>
      </w:r>
    </w:p>
    <w:p xmlns:wp14="http://schemas.microsoft.com/office/word/2010/wordml" w:rsidR="00000000" w:rsidRDefault="00CA7A71" w14:paraId="6097D01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color w:val="212121"/>
          <w:sz w:val="24"/>
          <w:szCs w:val="24"/>
        </w:rPr>
        <w:t>ndimage significa la imagen de "n" dimensiones.</w:t>
      </w:r>
    </w:p>
    <w:p xmlns:wp14="http://schemas.microsoft.com/office/word/2010/wordml" w:rsidR="00000000" w:rsidRDefault="00CA7A71" w14:paraId="01863C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color w:val="212121"/>
          <w:sz w:val="24"/>
          <w:szCs w:val="24"/>
        </w:rPr>
        <w:t>El procesamiento de imágenes de SciPy proporciona transformaciones geométricas (rotar, recortar, voltear), filtrado de imágenes (nitidez y eli</w:t>
      </w:r>
      <w:r>
        <w:rPr>
          <w:rFonts w:eastAsia="Times New Roman" w:cs="Calibri"/>
          <w:color w:val="212121"/>
          <w:sz w:val="24"/>
          <w:szCs w:val="24"/>
        </w:rPr>
        <w:t>minación), visualización de imágenes, segmentación de imágenes, clasificación y extracción de características.</w:t>
      </w:r>
    </w:p>
    <w:p xmlns:wp14="http://schemas.microsoft.com/office/word/2010/wordml" w:rsidR="00000000" w:rsidRDefault="00CA7A71" w14:paraId="086C00F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color w:val="212121"/>
          <w:sz w:val="24"/>
          <w:szCs w:val="24"/>
        </w:rPr>
        <w:t>El paquete MISC de SciPy contiene imágenes preconstruidas que pueden utilizarse para realizar tareas de manipulación de imágenes</w:t>
      </w:r>
    </w:p>
    <w:p xmlns:wp14="http://schemas.microsoft.com/office/word/2010/wordml" w:rsidR="00000000" w:rsidRDefault="00CA7A71" w14:paraId="16336A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eastAsia="Times New Roman" w:cs="Calibri"/>
          <w:color w:val="212121"/>
          <w:sz w:val="24"/>
          <w:szCs w:val="24"/>
        </w:rPr>
        <w:t>Ejemplo: Tomemos</w:t>
      </w:r>
      <w:r>
        <w:rPr>
          <w:rFonts w:eastAsia="Times New Roman" w:cs="Calibri"/>
          <w:color w:val="212121"/>
          <w:sz w:val="24"/>
          <w:szCs w:val="24"/>
        </w:rPr>
        <w:t xml:space="preserve"> un ejemplo de transformación geométrica de imágenes</w:t>
      </w:r>
    </w:p>
    <w:p xmlns:wp14="http://schemas.microsoft.com/office/word/2010/wordml" w:rsidR="00000000" w:rsidRDefault="00CA7A71" w14:paraId="192305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w:t>
      </w:r>
    </w:p>
    <w:p xmlns:wp14="http://schemas.microsoft.com/office/word/2010/wordml" w:rsidR="00000000" w:rsidRDefault="00CA7A71" w14:paraId="50E8E91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scipy import datasets</w:t>
      </w:r>
    </w:p>
    <w:p xmlns:wp14="http://schemas.microsoft.com/office/word/2010/wordml" w:rsidR="00000000" w:rsidRDefault="00CA7A71" w14:paraId="1BD1A6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matplotlib import pyplot as plt</w:t>
      </w:r>
    </w:p>
    <w:p xmlns:wp14="http://schemas.microsoft.com/office/word/2010/wordml" w:rsidR="00000000" w:rsidRDefault="00CA7A71" w14:paraId="5309358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import numpy as np</w:t>
      </w:r>
    </w:p>
    <w:p xmlns:wp14="http://schemas.microsoft.com/office/word/2010/wordml" w:rsidR="00000000" w:rsidRDefault="00CA7A71" w14:paraId="0C8999B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#get face image of panda from misc package</w:t>
      </w:r>
    </w:p>
    <w:p xmlns:wp14="http://schemas.microsoft.com/office/word/2010/wordml" w:rsidR="00000000" w:rsidRDefault="00CA7A71" w14:paraId="2BE9882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panda = datasets.face()</w:t>
      </w:r>
    </w:p>
    <w:p xmlns:wp14="http://schemas.microsoft.com/office/word/2010/wordml" w:rsidR="00000000" w:rsidRDefault="00CA7A71" w14:paraId="6723B71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#plot or show image of face</w:t>
      </w:r>
    </w:p>
    <w:p xmlns:wp14="http://schemas.microsoft.com/office/word/2010/wordml" w:rsidR="00000000" w:rsidRDefault="00CA7A71" w14:paraId="2E41A4C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plt.imshow( panda )</w:t>
      </w:r>
    </w:p>
    <w:p xmlns:wp14="http://schemas.microsoft.com/office/word/2010/wordml" w:rsidR="00000000" w:rsidRDefault="00CA7A71" w14:paraId="1668078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ascii="Consolas" w:hAnsi="Consolas" w:eastAsia="Times New Roman" w:cs="Calibri"/>
          <w:color w:val="212121"/>
          <w:sz w:val="24"/>
          <w:szCs w:val="24"/>
        </w:rPr>
        <w:t>pl</w:t>
      </w:r>
      <w:r>
        <w:rPr>
          <w:rFonts w:ascii="Consolas" w:hAnsi="Consolas" w:eastAsia="Times New Roman" w:cs="Calibri"/>
          <w:color w:val="212121"/>
          <w:sz w:val="24"/>
          <w:szCs w:val="24"/>
        </w:rPr>
        <w:t>t.show()</w:t>
      </w:r>
    </w:p>
    <w:p xmlns:wp14="http://schemas.microsoft.com/office/word/2010/wordml" w:rsidR="00000000" w:rsidRDefault="00CA7A71" w14:paraId="67C0C65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p>
    <w:p xmlns:wp14="http://schemas.microsoft.com/office/word/2010/wordml" w:rsidR="00000000" w:rsidRDefault="00CA7A71" w14:paraId="7022201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sidRPr="26A129F9" w:rsidR="00CA7A71">
        <w:rPr>
          <w:rFonts w:eastAsia="Times New Roman" w:cs="Calibri"/>
          <w:b w:val="1"/>
          <w:bCs w:val="1"/>
          <w:color w:val="FF0000"/>
          <w:sz w:val="24"/>
          <w:szCs w:val="24"/>
        </w:rPr>
        <w:t>out</w:t>
      </w:r>
    </w:p>
    <w:p xmlns:wp14="http://schemas.microsoft.com/office/word/2010/wordml" w:rsidR="00000000" w:rsidRDefault="00CA7A71" w14:paraId="308D56C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797E50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noProof/>
        </w:rPr>
        <w:drawing>
          <wp:inline xmlns:wp14="http://schemas.microsoft.com/office/word/2010/wordprocessingDrawing" distT="0" distB="0" distL="0" distR="0" wp14:anchorId="53694113" wp14:editId="7777777">
            <wp:extent cx="3810000" cy="2857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solidFill>
                      <a:srgbClr val="FFFFFF"/>
                    </a:solidFill>
                    <a:ln>
                      <a:noFill/>
                    </a:ln>
                  </pic:spPr>
                </pic:pic>
              </a:graphicData>
            </a:graphic>
          </wp:inline>
        </w:drawing>
      </w:r>
    </w:p>
    <w:p xmlns:wp14="http://schemas.microsoft.com/office/word/2010/wordml" w:rsidR="00000000" w:rsidRDefault="00CA7A71" w14:paraId="7B04FA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1243213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eastAsia="Times New Roman" w:cs="Calibri"/>
          <w:color w:val="212121"/>
          <w:sz w:val="24"/>
          <w:szCs w:val="24"/>
        </w:rPr>
        <w:t>Ahora volteamos la imagen actual:</w:t>
      </w:r>
    </w:p>
    <w:p xmlns:wp14="http://schemas.microsoft.com/office/word/2010/wordml" w:rsidR="00000000" w:rsidRDefault="00CA7A71" w14:paraId="6351F7E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w:t>
      </w:r>
    </w:p>
    <w:p xmlns:wp14="http://schemas.microsoft.com/office/word/2010/wordml" w:rsidR="00000000" w:rsidRDefault="00CA7A71" w14:paraId="568C69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p>
    <w:p xmlns:wp14="http://schemas.microsoft.com/office/word/2010/wordml" w:rsidR="00000000" w:rsidRDefault="00CA7A71" w14:paraId="4015E13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#Flip Down using scipy misc.face image  </w:t>
      </w:r>
    </w:p>
    <w:p xmlns:wp14="http://schemas.microsoft.com/office/word/2010/wordml" w:rsidR="00000000" w:rsidRDefault="00CA7A71" w14:paraId="75027F7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flip_down = np.flipud(panda)</w:t>
      </w:r>
    </w:p>
    <w:p xmlns:wp14="http://schemas.microsoft.com/office/word/2010/wordml" w:rsidR="00000000" w:rsidRDefault="00CA7A71" w14:paraId="2EB465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plt.imshow(flip_down)</w:t>
      </w:r>
    </w:p>
    <w:p xmlns:wp14="http://schemas.microsoft.com/office/word/2010/wordml" w:rsidR="00000000" w:rsidRDefault="00CA7A71" w14:paraId="56381C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ascii="Consolas" w:hAnsi="Consolas" w:eastAsia="Times New Roman" w:cs="Calibri"/>
          <w:color w:val="212121"/>
          <w:sz w:val="24"/>
          <w:szCs w:val="24"/>
        </w:rPr>
        <w:t>plt.show()</w:t>
      </w:r>
    </w:p>
    <w:p xmlns:wp14="http://schemas.microsoft.com/office/word/2010/wordml" w:rsidR="00000000" w:rsidRDefault="00CA7A71" w14:paraId="1A9394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39CAD2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b/>
          <w:color w:val="212121"/>
          <w:sz w:val="24"/>
          <w:szCs w:val="24"/>
        </w:rPr>
        <w:t>out</w:t>
      </w:r>
    </w:p>
    <w:p xmlns:wp14="http://schemas.microsoft.com/office/word/2010/wordml" w:rsidR="00000000" w:rsidRDefault="00CA7A71" w14:paraId="6AA258D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6FFBD3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noProof/>
        </w:rPr>
        <w:drawing>
          <wp:inline xmlns:wp14="http://schemas.microsoft.com/office/word/2010/wordprocessingDrawing" distT="0" distB="0" distL="0" distR="0" wp14:anchorId="7D92526B" wp14:editId="7777777">
            <wp:extent cx="3455670" cy="25920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5670" cy="2592070"/>
                    </a:xfrm>
                    <a:prstGeom prst="rect">
                      <a:avLst/>
                    </a:prstGeom>
                    <a:solidFill>
                      <a:srgbClr val="FFFFFF"/>
                    </a:solidFill>
                    <a:ln>
                      <a:noFill/>
                    </a:ln>
                  </pic:spPr>
                </pic:pic>
              </a:graphicData>
            </a:graphic>
          </wp:inline>
        </w:drawing>
      </w:r>
    </w:p>
    <w:p xmlns:wp14="http://schemas.microsoft.com/office/word/2010/wordml" w:rsidR="00000000" w:rsidRDefault="00CA7A71" w14:paraId="30DCCC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644895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hAnsi="Consolas" w:eastAsia="Times New Roman" w:cs="Calibri"/>
          <w:color w:val="212121"/>
          <w:sz w:val="24"/>
          <w:szCs w:val="24"/>
        </w:rPr>
      </w:pPr>
      <w:r>
        <w:rPr>
          <w:rFonts w:eastAsia="Times New Roman" w:cs="Calibri"/>
          <w:color w:val="212121"/>
          <w:sz w:val="24"/>
          <w:szCs w:val="24"/>
        </w:rPr>
        <w:t>Ejemplo: Rotación de una imagen usando Scipy,</w:t>
      </w:r>
    </w:p>
    <w:p xmlns:wp14="http://schemas.microsoft.com/office/word/2010/wordml" w:rsidR="00000000" w:rsidRDefault="00CA7A71" w14:paraId="6062A67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w:t>
      </w:r>
    </w:p>
    <w:p xmlns:wp14="http://schemas.microsoft.com/office/word/2010/wordml" w:rsidR="00000000" w:rsidRDefault="00CA7A71" w14:paraId="421ACC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scipy import ndimage, misc</w:t>
      </w:r>
    </w:p>
    <w:p xmlns:wp14="http://schemas.microsoft.com/office/word/2010/wordml" w:rsidR="00000000" w:rsidRDefault="00CA7A71" w14:paraId="56A5E28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ma</w:t>
      </w:r>
      <w:r>
        <w:rPr>
          <w:rFonts w:ascii="Consolas" w:hAnsi="Consolas" w:eastAsia="Times New Roman" w:cs="Calibri"/>
          <w:color w:val="212121"/>
          <w:sz w:val="24"/>
          <w:szCs w:val="24"/>
        </w:rPr>
        <w:t>tplotlib import pyplot as plt</w:t>
      </w:r>
    </w:p>
    <w:p xmlns:wp14="http://schemas.microsoft.com/office/word/2010/wordml" w:rsidR="00000000" w:rsidRDefault="00CA7A71" w14:paraId="70FC06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panda = misc.face()</w:t>
      </w:r>
    </w:p>
    <w:p xmlns:wp14="http://schemas.microsoft.com/office/word/2010/wordml" w:rsidR="00000000" w:rsidRDefault="00CA7A71" w14:paraId="565EDCE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#rotatation function of scipy for image – image rotated 135 degree</w:t>
      </w:r>
    </w:p>
    <w:p xmlns:wp14="http://schemas.microsoft.com/office/word/2010/wordml" w:rsidR="00000000" w:rsidRDefault="00CA7A71" w14:paraId="33BA29C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panda_rotate = ndimage.rotate(panda, 135)</w:t>
      </w:r>
    </w:p>
    <w:p xmlns:wp14="http://schemas.microsoft.com/office/word/2010/wordml" w:rsidR="00000000" w:rsidRDefault="00CA7A71" w14:paraId="64FBAF9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plt.imshow(panda_rotate)</w:t>
      </w:r>
    </w:p>
    <w:p xmlns:wp14="http://schemas.microsoft.com/office/word/2010/wordml" w:rsidR="00000000" w:rsidRDefault="00CA7A71" w14:paraId="3D40CB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ascii="Consolas" w:hAnsi="Consolas" w:eastAsia="Times New Roman" w:cs="Calibri"/>
          <w:color w:val="212121"/>
          <w:sz w:val="24"/>
          <w:szCs w:val="24"/>
        </w:rPr>
        <w:t>plt.show()</w:t>
      </w:r>
    </w:p>
    <w:p xmlns:wp14="http://schemas.microsoft.com/office/word/2010/wordml" w:rsidR="00000000" w:rsidRDefault="00CA7A71" w14:paraId="36AF688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521CBF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sidRPr="26A129F9" w:rsidR="00CA7A71">
        <w:rPr>
          <w:rFonts w:eastAsia="Times New Roman" w:cs="Calibri"/>
          <w:b w:val="1"/>
          <w:bCs w:val="1"/>
          <w:color w:val="FF0000"/>
          <w:sz w:val="24"/>
          <w:szCs w:val="24"/>
        </w:rPr>
        <w:t>out</w:t>
      </w:r>
    </w:p>
    <w:p xmlns:wp14="http://schemas.microsoft.com/office/word/2010/wordml" w:rsidR="00000000" w:rsidRDefault="00CA7A71" w14:paraId="54C529E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1C0157D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noProof/>
        </w:rPr>
        <w:drawing>
          <wp:inline xmlns:wp14="http://schemas.microsoft.com/office/word/2010/wordprocessingDrawing" distT="0" distB="0" distL="0" distR="0" wp14:anchorId="2421362C" wp14:editId="7777777">
            <wp:extent cx="3361690" cy="31997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1690" cy="3199765"/>
                    </a:xfrm>
                    <a:prstGeom prst="rect">
                      <a:avLst/>
                    </a:prstGeom>
                    <a:solidFill>
                      <a:srgbClr val="FFFFFF"/>
                    </a:solidFill>
                    <a:ln>
                      <a:noFill/>
                    </a:ln>
                  </pic:spPr>
                </pic:pic>
              </a:graphicData>
            </a:graphic>
          </wp:inline>
        </w:drawing>
      </w:r>
    </w:p>
    <w:p xmlns:wp14="http://schemas.microsoft.com/office/word/2010/wordml" w:rsidR="00000000" w:rsidRDefault="00CA7A71" w14:paraId="3691E7B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p>
    <w:p xmlns:wp14="http://schemas.microsoft.com/office/word/2010/wordml" w:rsidR="00000000" w:rsidRDefault="00CA7A71" w14:paraId="0B8A25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eastAsia="Times New Roman" w:cs="Calibri"/>
          <w:color w:val="212121"/>
          <w:sz w:val="24"/>
          <w:szCs w:val="24"/>
        </w:rPr>
      </w:pPr>
      <w:r>
        <w:rPr>
          <w:rFonts w:eastAsia="Times New Roman" w:cs="Calibri"/>
          <w:b/>
          <w:color w:val="212121"/>
          <w:sz w:val="28"/>
          <w:szCs w:val="28"/>
        </w:rPr>
        <w:t>Integración con Scipy - Integración numérica</w:t>
      </w:r>
    </w:p>
    <w:p xmlns:wp14="http://schemas.microsoft.com/office/word/2010/wordml" w:rsidR="00000000" w:rsidRDefault="00CA7A71" w14:paraId="2B87F6D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color w:val="212121"/>
          <w:sz w:val="24"/>
          <w:szCs w:val="24"/>
        </w:rPr>
        <w:t xml:space="preserve">Cuando </w:t>
      </w:r>
      <w:r>
        <w:rPr>
          <w:rFonts w:eastAsia="Times New Roman" w:cs="Calibri"/>
          <w:color w:val="212121"/>
          <w:sz w:val="24"/>
          <w:szCs w:val="24"/>
        </w:rPr>
        <w:t>integramos alguna función donde no es posible la integración analítica, necesitamos recurrir a la integración numérica</w:t>
      </w:r>
    </w:p>
    <w:p xmlns:wp14="http://schemas.microsoft.com/office/word/2010/wordml" w:rsidR="00000000" w:rsidRDefault="00CA7A71" w14:paraId="13B2B0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color w:val="212121"/>
          <w:sz w:val="24"/>
          <w:szCs w:val="24"/>
        </w:rPr>
        <w:t>SciPy proporciona la funcionalidad para integrar la función con la integración numérica.</w:t>
      </w:r>
    </w:p>
    <w:p xmlns:wp14="http://schemas.microsoft.com/office/word/2010/wordml" w:rsidR="00000000" w:rsidRDefault="00CA7A71" w14:paraId="79F2587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eastAsia="Times New Roman" w:cs="Calibri"/>
          <w:color w:val="212121"/>
          <w:sz w:val="24"/>
          <w:szCs w:val="24"/>
        </w:rPr>
        <w:t>La librería scipy.integrate tiene integración si</w:t>
      </w:r>
      <w:r>
        <w:rPr>
          <w:rFonts w:eastAsia="Times New Roman" w:cs="Calibri"/>
          <w:color w:val="212121"/>
          <w:sz w:val="24"/>
          <w:szCs w:val="24"/>
        </w:rPr>
        <w:t>mple, doble, triple, múltiple, cuadrática gaussiana, Romberg, trapezoidal y reglas de Simpson.</w:t>
      </w:r>
    </w:p>
    <w:p xmlns:wp14="http://schemas.microsoft.com/office/word/2010/wordml" w:rsidR="00000000" w:rsidRDefault="00CA7A71" w14:paraId="526770C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p>
    <w:p xmlns:wp14="http://schemas.microsoft.com/office/word/2010/wordml" w:rsidR="00000000" w:rsidRDefault="00CA7A71" w14:paraId="0C5B1A7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pPr>
      <w:r>
        <w:rPr>
          <w:rFonts w:eastAsia="Times New Roman" w:cs="Calibri"/>
          <w:color w:val="212121"/>
          <w:sz w:val="24"/>
          <w:szCs w:val="24"/>
        </w:rPr>
        <w:t>Ejemplo: Ahora tomemos un ejemplo de integración simple</w:t>
      </w:r>
    </w:p>
    <w:p xmlns:wp14="http://schemas.microsoft.com/office/word/2010/wordml" w:rsidR="00000000" w:rsidRDefault="00CA7A71" w14:paraId="7CBEED82" wp14:textId="77777777">
      <w:pPr>
        <w:shd w:val="clear" w:color="auto" w:fill="FFFFFF"/>
        <w:spacing w:after="100" w:line="100" w:lineRule="atLeast"/>
        <w:jc w:val="center"/>
        <w:rPr>
          <w:rFonts w:eastAsia="Times New Roman" w:cs="Calibri"/>
          <w:color w:val="222222"/>
          <w:sz w:val="24"/>
          <w:szCs w:val="24"/>
        </w:rPr>
      </w:pPr>
      <w:r>
        <w:rPr>
          <w:noProof/>
        </w:rPr>
        <w:drawing>
          <wp:inline xmlns:wp14="http://schemas.microsoft.com/office/word/2010/wordprocessingDrawing" distT="0" distB="0" distL="0" distR="0" wp14:anchorId="4891B444" wp14:editId="7777777">
            <wp:extent cx="923925" cy="685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3925" cy="685800"/>
                    </a:xfrm>
                    <a:prstGeom prst="rect">
                      <a:avLst/>
                    </a:prstGeom>
                    <a:solidFill>
                      <a:srgbClr val="FFFFFF"/>
                    </a:solidFill>
                    <a:ln>
                      <a:noFill/>
                    </a:ln>
                  </pic:spPr>
                </pic:pic>
              </a:graphicData>
            </a:graphic>
          </wp:inline>
        </w:drawing>
      </w:r>
    </w:p>
    <w:p xmlns:wp14="http://schemas.microsoft.com/office/word/2010/wordml" w:rsidR="00000000" w:rsidRDefault="00CA7A71" w14:paraId="7108D6B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eastAsia="Times New Roman" w:cs="Calibri"/>
          <w:color w:val="222222"/>
          <w:sz w:val="24"/>
          <w:szCs w:val="24"/>
        </w:rPr>
        <w:t xml:space="preserve">Aquí </w:t>
      </w:r>
      <w:r>
        <w:rPr>
          <w:rFonts w:eastAsia="Times New Roman" w:cs="Calibri"/>
          <w:b/>
          <w:i/>
          <w:color w:val="222222"/>
          <w:sz w:val="24"/>
          <w:szCs w:val="24"/>
        </w:rPr>
        <w:t>a</w:t>
      </w:r>
      <w:r>
        <w:rPr>
          <w:rFonts w:eastAsia="Times New Roman" w:cs="Calibri"/>
          <w:color w:val="222222"/>
          <w:sz w:val="24"/>
          <w:szCs w:val="24"/>
        </w:rPr>
        <w:t xml:space="preserve"> es el límite superior y </w:t>
      </w:r>
      <w:r>
        <w:rPr>
          <w:rFonts w:eastAsia="Times New Roman" w:cs="Calibri"/>
          <w:b/>
          <w:i/>
          <w:color w:val="222222"/>
          <w:sz w:val="24"/>
          <w:szCs w:val="24"/>
        </w:rPr>
        <w:t>b</w:t>
      </w:r>
      <w:r>
        <w:rPr>
          <w:rFonts w:eastAsia="Times New Roman" w:cs="Calibri"/>
          <w:color w:val="222222"/>
          <w:sz w:val="24"/>
          <w:szCs w:val="24"/>
        </w:rPr>
        <w:t xml:space="preserve"> es el límite inferior</w:t>
      </w:r>
    </w:p>
    <w:p xmlns:wp14="http://schemas.microsoft.com/office/word/2010/wordml" w:rsidR="00000000" w:rsidRDefault="00CA7A71" w14:paraId="754E978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w:t>
      </w:r>
    </w:p>
    <w:p xmlns:wp14="http://schemas.microsoft.com/office/word/2010/wordml" w:rsidR="00000000" w:rsidRDefault="00CA7A71" w14:paraId="6B924A8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scipy import integrate</w:t>
      </w:r>
    </w:p>
    <w:p xmlns:wp14="http://schemas.microsoft.com/office/word/2010/wordml" w:rsidR="00000000" w:rsidRDefault="00CA7A71" w14:paraId="0FD1621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 take f(x) func</w:t>
      </w:r>
      <w:r>
        <w:rPr>
          <w:rFonts w:ascii="Consolas" w:hAnsi="Consolas" w:eastAsia="Times New Roman" w:cs="Calibri"/>
          <w:color w:val="212121"/>
          <w:sz w:val="24"/>
          <w:szCs w:val="24"/>
        </w:rPr>
        <w:t>tion as f</w:t>
      </w:r>
    </w:p>
    <w:p xmlns:wp14="http://schemas.microsoft.com/office/word/2010/wordml" w:rsidR="00000000" w:rsidRDefault="00CA7A71" w14:paraId="594EE2A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 = lambda x : x**2</w:t>
      </w:r>
    </w:p>
    <w:p xmlns:wp14="http://schemas.microsoft.com/office/word/2010/wordml" w:rsidR="00000000" w:rsidRDefault="00CA7A71" w14:paraId="5D58EA6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 xml:space="preserve">#single integration with a = 0 &amp; b = 1  </w:t>
      </w:r>
    </w:p>
    <w:p xmlns:wp14="http://schemas.microsoft.com/office/word/2010/wordml" w:rsidR="00000000" w:rsidRDefault="00CA7A71" w14:paraId="3478A31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integration = integrate.quad(f, 0 , 1)</w:t>
      </w:r>
    </w:p>
    <w:p xmlns:wp14="http://schemas.microsoft.com/office/word/2010/wordml" w:rsidR="00000000" w:rsidRDefault="00CA7A71" w14:paraId="047660E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b/>
          <w:color w:val="212121"/>
          <w:sz w:val="24"/>
          <w:szCs w:val="24"/>
        </w:rPr>
      </w:pPr>
      <w:r>
        <w:rPr>
          <w:rFonts w:ascii="Consolas" w:hAnsi="Consolas" w:eastAsia="Times New Roman" w:cs="Calibri"/>
          <w:color w:val="212121"/>
          <w:sz w:val="24"/>
          <w:szCs w:val="24"/>
        </w:rPr>
        <w:t>print(integration)</w:t>
      </w:r>
    </w:p>
    <w:p xmlns:wp14="http://schemas.microsoft.com/office/word/2010/wordml" w:rsidR="00000000" w:rsidRDefault="00CA7A71" w14:paraId="20D097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urier New" w:hAnsi="Courier New" w:eastAsia="Times New Roman" w:cs="Courier New"/>
          <w:color w:val="000000"/>
          <w:sz w:val="21"/>
          <w:szCs w:val="21"/>
        </w:rPr>
      </w:pPr>
      <w:r w:rsidRPr="26A129F9" w:rsidR="00CA7A71">
        <w:rPr>
          <w:rFonts w:eastAsia="Times New Roman" w:cs="Calibri"/>
          <w:b w:val="1"/>
          <w:bCs w:val="1"/>
          <w:color w:val="FF0000"/>
          <w:sz w:val="24"/>
          <w:szCs w:val="24"/>
        </w:rPr>
        <w:t>out</w:t>
      </w:r>
    </w:p>
    <w:p xmlns:wp14="http://schemas.microsoft.com/office/word/2010/wordml" w:rsidR="00000000" w:rsidRDefault="00CA7A71" w14:paraId="19D5A73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4"/>
          <w:szCs w:val="24"/>
        </w:rPr>
      </w:pPr>
      <w:r>
        <w:rPr>
          <w:rFonts w:ascii="Courier New" w:hAnsi="Courier New" w:eastAsia="Times New Roman" w:cs="Courier New"/>
          <w:color w:val="000000"/>
          <w:sz w:val="21"/>
          <w:szCs w:val="21"/>
        </w:rPr>
        <w:t>(0.33333333333333337, 3.700743415417189e-15)</w:t>
      </w:r>
    </w:p>
    <w:p xmlns:wp14="http://schemas.microsoft.com/office/word/2010/wordml" w:rsidR="00000000" w:rsidRDefault="00CA7A71" w14:paraId="6E36661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p>
    <w:p xmlns:wp14="http://schemas.microsoft.com/office/word/2010/wordml" w:rsidR="00000000" w:rsidRDefault="00CA7A71" w14:paraId="691D3139" wp14:textId="77777777">
      <w:pPr>
        <w:shd w:val="clear" w:color="auto" w:fill="FFFFFF"/>
        <w:spacing w:after="100" w:line="100" w:lineRule="atLeast"/>
        <w:rPr>
          <w:rFonts w:eastAsia="Times New Roman" w:cs="Calibri"/>
          <w:color w:val="222222"/>
          <w:sz w:val="24"/>
          <w:szCs w:val="24"/>
        </w:rPr>
      </w:pPr>
      <w:r>
        <w:rPr>
          <w:rFonts w:eastAsia="Times New Roman" w:cs="Calibri"/>
          <w:color w:val="222222"/>
          <w:sz w:val="24"/>
          <w:szCs w:val="24"/>
        </w:rPr>
        <w:t>Aquí la función devuelve dos valores, en los que el primer valor es la integr</w:t>
      </w:r>
      <w:r>
        <w:rPr>
          <w:rFonts w:eastAsia="Times New Roman" w:cs="Calibri"/>
          <w:color w:val="222222"/>
          <w:sz w:val="24"/>
          <w:szCs w:val="24"/>
        </w:rPr>
        <w:t>ación y el segundo valor es el error estimado en la integral.</w:t>
      </w:r>
    </w:p>
    <w:p xmlns:wp14="http://schemas.microsoft.com/office/word/2010/wordml" w:rsidR="00000000" w:rsidRDefault="00CA7A71" w14:paraId="2E1D7B38" wp14:textId="77777777">
      <w:pPr>
        <w:shd w:val="clear" w:color="auto" w:fill="FFFFFF"/>
        <w:spacing w:after="100" w:line="100" w:lineRule="atLeast"/>
      </w:pPr>
      <w:r>
        <w:rPr>
          <w:rFonts w:eastAsia="Times New Roman" w:cs="Calibri"/>
          <w:color w:val="222222"/>
          <w:sz w:val="24"/>
          <w:szCs w:val="24"/>
        </w:rPr>
        <w:t>Ejemplo: Ahora tomemos un ejemplo de integración doble en SciPy. Encontramos la doble integración de la siguiente ecuación,</w:t>
      </w:r>
    </w:p>
    <w:p xmlns:wp14="http://schemas.microsoft.com/office/word/2010/wordml" w:rsidR="00000000" w:rsidRDefault="00CA7A71" w14:paraId="38645DC7" wp14:textId="77777777">
      <w:pPr>
        <w:shd w:val="clear" w:color="auto" w:fill="FFFFFF"/>
        <w:spacing w:after="100" w:line="100" w:lineRule="atLeast"/>
        <w:jc w:val="center"/>
        <w:rPr>
          <w:rFonts w:ascii="Consolas" w:hAnsi="Consolas" w:eastAsia="Times New Roman" w:cs="Calibri"/>
          <w:color w:val="212121"/>
          <w:sz w:val="24"/>
          <w:szCs w:val="24"/>
        </w:rPr>
      </w:pPr>
      <w:r>
        <w:rPr>
          <w:noProof/>
        </w:rPr>
        <w:drawing>
          <wp:inline xmlns:wp14="http://schemas.microsoft.com/office/word/2010/wordprocessingDrawing" distT="0" distB="0" distL="0" distR="0" wp14:anchorId="719A6218" wp14:editId="7777777">
            <wp:extent cx="2143125" cy="1076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076325"/>
                    </a:xfrm>
                    <a:prstGeom prst="rect">
                      <a:avLst/>
                    </a:prstGeom>
                    <a:solidFill>
                      <a:srgbClr val="FFFFFF"/>
                    </a:solidFill>
                    <a:ln>
                      <a:noFill/>
                    </a:ln>
                  </pic:spPr>
                </pic:pic>
              </a:graphicData>
            </a:graphic>
          </wp:inline>
        </w:drawing>
      </w:r>
    </w:p>
    <w:p xmlns:wp14="http://schemas.microsoft.com/office/word/2010/wordml" w:rsidR="00000000" w:rsidRDefault="00CA7A71" w14:paraId="72AAF57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w:t>
      </w:r>
    </w:p>
    <w:p xmlns:wp14="http://schemas.microsoft.com/office/word/2010/wordml" w:rsidR="00000000" w:rsidRDefault="00CA7A71" w14:paraId="65F1032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scipy import integrate</w:t>
      </w:r>
    </w:p>
    <w:p xmlns:wp14="http://schemas.microsoft.com/office/word/2010/wordml" w:rsidR="00000000" w:rsidRDefault="00CA7A71" w14:paraId="5D89FB0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import numpy as np</w:t>
      </w:r>
    </w:p>
    <w:p xmlns:wp14="http://schemas.microsoft.com/office/word/2010/wordml" w:rsidR="00000000" w:rsidRDefault="00CA7A71" w14:paraId="667F5C1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#import square roo</w:t>
      </w:r>
      <w:r>
        <w:rPr>
          <w:rFonts w:ascii="Consolas" w:hAnsi="Consolas" w:eastAsia="Times New Roman" w:cs="Calibri"/>
          <w:color w:val="212121"/>
          <w:sz w:val="24"/>
          <w:szCs w:val="24"/>
        </w:rPr>
        <w:t>t function from math lib</w:t>
      </w:r>
    </w:p>
    <w:p xmlns:wp14="http://schemas.microsoft.com/office/word/2010/wordml" w:rsidR="00000000" w:rsidRDefault="00CA7A71" w14:paraId="3B7BEBE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math import sqrt</w:t>
      </w:r>
    </w:p>
    <w:p xmlns:wp14="http://schemas.microsoft.com/office/word/2010/wordml" w:rsidR="00000000" w:rsidRDefault="00CA7A71" w14:paraId="664C0F3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 set  fuction f(x)</w:t>
      </w:r>
    </w:p>
    <w:p xmlns:wp14="http://schemas.microsoft.com/office/word/2010/wordml" w:rsidR="00000000" w:rsidRDefault="00CA7A71" w14:paraId="7202BC6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 = lambda x, y : 64 *x*y</w:t>
      </w:r>
    </w:p>
    <w:p xmlns:wp14="http://schemas.microsoft.com/office/word/2010/wordml" w:rsidR="00000000" w:rsidRDefault="00CA7A71" w14:paraId="44230EB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 lower limit of second integral</w:t>
      </w:r>
    </w:p>
    <w:p xmlns:wp14="http://schemas.microsoft.com/office/word/2010/wordml" w:rsidR="00000000" w:rsidRDefault="00CA7A71" w14:paraId="36D93A3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p = lambda x : 0</w:t>
      </w:r>
    </w:p>
    <w:p xmlns:wp14="http://schemas.microsoft.com/office/word/2010/wordml" w:rsidR="00000000" w:rsidRDefault="00CA7A71" w14:paraId="559F87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 upper limit of first integral</w:t>
      </w:r>
    </w:p>
    <w:p xmlns:wp14="http://schemas.microsoft.com/office/word/2010/wordml" w:rsidR="00000000" w:rsidRDefault="00CA7A71" w14:paraId="1753FF9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q = lambda y : sqrt(1 - 2*y**2)</w:t>
      </w:r>
    </w:p>
    <w:p xmlns:wp14="http://schemas.microsoft.com/office/word/2010/wordml" w:rsidR="00000000" w:rsidRDefault="00CA7A71" w14:paraId="09CDB45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 perform double integration</w:t>
      </w:r>
    </w:p>
    <w:p xmlns:wp14="http://schemas.microsoft.com/office/word/2010/wordml" w:rsidR="00000000" w:rsidRDefault="00CA7A71" w14:paraId="280B6D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integration = integr</w:t>
      </w:r>
      <w:r>
        <w:rPr>
          <w:rFonts w:ascii="Consolas" w:hAnsi="Consolas" w:eastAsia="Times New Roman" w:cs="Calibri"/>
          <w:color w:val="212121"/>
          <w:sz w:val="24"/>
          <w:szCs w:val="24"/>
        </w:rPr>
        <w:t>ate.dblquad(f , 0 , 2/4,  p, q)</w:t>
      </w:r>
    </w:p>
    <w:p xmlns:wp14="http://schemas.microsoft.com/office/word/2010/wordml" w:rsidR="00000000" w:rsidRDefault="00CA7A71" w14:paraId="06D04A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ascii="Consolas" w:hAnsi="Consolas" w:eastAsia="Times New Roman" w:cs="Calibri"/>
          <w:color w:val="212121"/>
          <w:sz w:val="24"/>
          <w:szCs w:val="24"/>
        </w:rPr>
        <w:t>print(integration)</w:t>
      </w:r>
    </w:p>
    <w:p xmlns:wp14="http://schemas.microsoft.com/office/word/2010/wordml" w:rsidR="00000000" w:rsidRDefault="00CA7A71" w14:paraId="135E58C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p>
    <w:p xmlns:wp14="http://schemas.microsoft.com/office/word/2010/wordml" w:rsidR="00000000" w:rsidRDefault="00CA7A71" w14:paraId="3450304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urier New" w:hAnsi="Courier New" w:eastAsia="Times New Roman" w:cs="Courier New"/>
          <w:color w:val="000000"/>
          <w:sz w:val="21"/>
          <w:szCs w:val="21"/>
        </w:rPr>
      </w:pPr>
      <w:r w:rsidRPr="26A129F9" w:rsidR="00CA7A71">
        <w:rPr>
          <w:rFonts w:eastAsia="Times New Roman" w:cs="Calibri"/>
          <w:b w:val="1"/>
          <w:bCs w:val="1"/>
          <w:color w:val="FF0000"/>
          <w:sz w:val="24"/>
          <w:szCs w:val="24"/>
        </w:rPr>
        <w:t>out</w:t>
      </w:r>
    </w:p>
    <w:p xmlns:wp14="http://schemas.microsoft.com/office/word/2010/wordml" w:rsidR="00000000" w:rsidRDefault="00CA7A71" w14:paraId="0CC3331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(3.0, 9.657432734515774e-14)</w:t>
      </w:r>
    </w:p>
    <w:p xmlns:wp14="http://schemas.microsoft.com/office/word/2010/wordml" w:rsidR="00000000" w:rsidRDefault="00CA7A71" w14:paraId="62EBF9A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000000"/>
          <w:sz w:val="21"/>
          <w:szCs w:val="21"/>
        </w:rPr>
      </w:pPr>
    </w:p>
    <w:p xmlns:wp14="http://schemas.microsoft.com/office/word/2010/wordml" w:rsidR="00000000" w:rsidRDefault="00CA7A71" w14:paraId="43BC1FC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000000"/>
          <w:sz w:val="24"/>
          <w:szCs w:val="24"/>
        </w:rPr>
      </w:pPr>
      <w:r>
        <w:rPr>
          <w:rFonts w:ascii="Consolas" w:hAnsi="Consolas" w:eastAsia="Times New Roman" w:cs="Courier New"/>
          <w:color w:val="000000"/>
          <w:sz w:val="24"/>
          <w:szCs w:val="24"/>
        </w:rPr>
        <w:t>[]</w:t>
      </w:r>
    </w:p>
    <w:p xmlns:wp14="http://schemas.microsoft.com/office/word/2010/wordml" w:rsidR="00000000" w:rsidRDefault="00CA7A71" w14:paraId="0C6C2CD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000000"/>
          <w:sz w:val="24"/>
          <w:szCs w:val="24"/>
        </w:rPr>
      </w:pPr>
    </w:p>
    <w:p xmlns:wp14="http://schemas.microsoft.com/office/word/2010/wordml" w:rsidR="00000000" w:rsidRDefault="00CA7A71" w14:paraId="2F5CDA57"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000000"/>
          <w:sz w:val="24"/>
          <w:szCs w:val="24"/>
        </w:rPr>
      </w:pPr>
      <w:r>
        <w:rPr>
          <w:rFonts w:ascii="Consolas" w:hAnsi="Consolas" w:eastAsia="Times New Roman" w:cs="Courier New"/>
          <w:color w:val="000000"/>
          <w:sz w:val="24"/>
          <w:szCs w:val="24"/>
        </w:rPr>
        <w:t>import numpy as np</w:t>
      </w:r>
    </w:p>
    <w:p xmlns:wp14="http://schemas.microsoft.com/office/word/2010/wordml" w:rsidR="00000000" w:rsidRDefault="00CA7A71" w14:paraId="5151AF5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000000"/>
          <w:sz w:val="24"/>
          <w:szCs w:val="24"/>
        </w:rPr>
      </w:pPr>
      <w:r>
        <w:rPr>
          <w:rFonts w:ascii="Consolas" w:hAnsi="Consolas" w:eastAsia="Times New Roman" w:cs="Courier New"/>
          <w:color w:val="000000"/>
          <w:sz w:val="24"/>
          <w:szCs w:val="24"/>
        </w:rPr>
        <w:t>check = np.zeros((8, 8))</w:t>
      </w:r>
    </w:p>
    <w:p xmlns:wp14="http://schemas.microsoft.com/office/word/2010/wordml" w:rsidR="00000000" w:rsidRDefault="00CA7A71" w14:paraId="2E64914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000000"/>
          <w:sz w:val="24"/>
          <w:szCs w:val="24"/>
        </w:rPr>
      </w:pPr>
      <w:r>
        <w:rPr>
          <w:rFonts w:ascii="Consolas" w:hAnsi="Consolas" w:eastAsia="Times New Roman" w:cs="Courier New"/>
          <w:color w:val="000000"/>
          <w:sz w:val="24"/>
          <w:szCs w:val="24"/>
        </w:rPr>
        <w:t>check[::2, 1::2] = 1</w:t>
      </w:r>
    </w:p>
    <w:p xmlns:wp14="http://schemas.microsoft.com/office/word/2010/wordml" w:rsidR="00000000" w:rsidRDefault="00CA7A71" w14:paraId="6C4D17A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000000"/>
          <w:sz w:val="24"/>
          <w:szCs w:val="24"/>
        </w:rPr>
      </w:pPr>
      <w:r>
        <w:rPr>
          <w:rFonts w:ascii="Consolas" w:hAnsi="Consolas" w:eastAsia="Times New Roman" w:cs="Courier New"/>
          <w:color w:val="000000"/>
          <w:sz w:val="24"/>
          <w:szCs w:val="24"/>
        </w:rPr>
        <w:t>check[1::2, ::2] = 1</w:t>
      </w:r>
    </w:p>
    <w:p xmlns:wp14="http://schemas.microsoft.com/office/word/2010/wordml" w:rsidR="00000000" w:rsidRDefault="00CA7A71" w14:paraId="4ED333BB"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hAnsi="Consolas" w:eastAsia="Times New Roman" w:cs="Courier New"/>
          <w:color w:val="000000"/>
          <w:sz w:val="24"/>
          <w:szCs w:val="24"/>
        </w:rPr>
      </w:pPr>
      <w:r>
        <w:rPr>
          <w:rFonts w:ascii="Consolas" w:hAnsi="Consolas" w:eastAsia="Times New Roman" w:cs="Courier New"/>
          <w:color w:val="000000"/>
          <w:sz w:val="24"/>
          <w:szCs w:val="24"/>
        </w:rPr>
        <w:t>import matplotlib.pyplot as plt</w:t>
      </w:r>
    </w:p>
    <w:p xmlns:wp14="http://schemas.microsoft.com/office/word/2010/wordml" w:rsidR="00000000" w:rsidRDefault="00CA7A71" w14:paraId="3C98B47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000000"/>
          <w:sz w:val="21"/>
          <w:szCs w:val="21"/>
        </w:rPr>
      </w:pPr>
      <w:r>
        <w:rPr>
          <w:rFonts w:ascii="Consolas" w:hAnsi="Consolas" w:eastAsia="Times New Roman" w:cs="Courier New"/>
          <w:color w:val="000000"/>
          <w:sz w:val="24"/>
          <w:szCs w:val="24"/>
        </w:rPr>
        <w:t>plt.imshow(check, cmap='gray', interpolation='ne</w:t>
      </w:r>
      <w:r>
        <w:rPr>
          <w:rFonts w:ascii="Consolas" w:hAnsi="Consolas" w:eastAsia="Times New Roman" w:cs="Courier New"/>
          <w:color w:val="000000"/>
          <w:sz w:val="24"/>
          <w:szCs w:val="24"/>
        </w:rPr>
        <w:t>arest')</w:t>
      </w:r>
    </w:p>
    <w:p xmlns:wp14="http://schemas.microsoft.com/office/word/2010/wordml" w:rsidR="00000000" w:rsidRDefault="00CA7A71" w14:paraId="709E88E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000000"/>
          <w:sz w:val="21"/>
          <w:szCs w:val="21"/>
        </w:rPr>
      </w:pPr>
    </w:p>
    <w:p xmlns:wp14="http://schemas.microsoft.com/office/word/2010/wordml" w:rsidR="00000000" w:rsidRDefault="00CA7A71" w14:paraId="702C1CA2"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b/>
          <w:color w:val="FF0000"/>
          <w:sz w:val="21"/>
          <w:szCs w:val="21"/>
        </w:rPr>
      </w:pPr>
      <w:r>
        <w:rPr>
          <w:rFonts w:ascii="Courier New" w:hAnsi="Courier New" w:eastAsia="Times New Roman" w:cs="Courier New"/>
          <w:b/>
          <w:color w:val="FF0000"/>
          <w:sz w:val="21"/>
          <w:szCs w:val="21"/>
        </w:rPr>
        <w:t>out</w:t>
      </w:r>
    </w:p>
    <w:p xmlns:wp14="http://schemas.microsoft.com/office/word/2010/wordml" w:rsidR="00000000" w:rsidRDefault="00CA7A71" w14:paraId="508C98E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b/>
          <w:color w:val="FF0000"/>
          <w:sz w:val="21"/>
          <w:szCs w:val="21"/>
        </w:rPr>
      </w:pPr>
    </w:p>
    <w:p xmlns:wp14="http://schemas.microsoft.com/office/word/2010/wordml" w:rsidR="00000000" w:rsidRDefault="00CA7A71" w14:paraId="1713354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pPr>
      <w:r>
        <w:rPr>
          <w:rFonts w:ascii="Courier New" w:hAnsi="Courier New" w:eastAsia="Times New Roman" w:cs="Courier New"/>
          <w:color w:val="000000"/>
          <w:sz w:val="20"/>
          <w:szCs w:val="20"/>
        </w:rPr>
        <w:t>&lt;matplotlib.image.AxesImage at 0x1ec3088ae20&gt;</w:t>
      </w:r>
    </w:p>
    <w:p xmlns:wp14="http://schemas.microsoft.com/office/word/2010/wordml" w:rsidR="00000000" w:rsidRDefault="00CA7A71" w14:paraId="779F8E76" wp14:textId="77777777">
      <w:pPr>
        <w:shd w:val="clear" w:color="auto" w:fill="FFFFFF"/>
        <w:spacing w:after="0" w:line="100" w:lineRule="atLeast"/>
        <w:rPr>
          <w:rFonts w:ascii="Courier New" w:hAnsi="Courier New" w:eastAsia="Times New Roman" w:cs="Courier New"/>
          <w:b/>
          <w:color w:val="FF0000"/>
          <w:sz w:val="21"/>
          <w:szCs w:val="21"/>
        </w:rPr>
      </w:pPr>
      <w:r>
        <w:rPr>
          <w:noProof/>
        </w:rPr>
        <w:drawing>
          <wp:inline xmlns:wp14="http://schemas.microsoft.com/office/word/2010/wordprocessingDrawing" distT="0" distB="0" distL="0" distR="0" wp14:anchorId="566C4F68" wp14:editId="7777777">
            <wp:extent cx="3114040" cy="31521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040" cy="3152140"/>
                    </a:xfrm>
                    <a:prstGeom prst="rect">
                      <a:avLst/>
                    </a:prstGeom>
                    <a:solidFill>
                      <a:srgbClr val="FFFFFF"/>
                    </a:solidFill>
                    <a:ln>
                      <a:noFill/>
                    </a:ln>
                  </pic:spPr>
                </pic:pic>
              </a:graphicData>
            </a:graphic>
          </wp:inline>
        </w:drawing>
      </w:r>
    </w:p>
    <w:p xmlns:wp14="http://schemas.microsoft.com/office/word/2010/wordml" w:rsidR="00000000" w:rsidRDefault="00CA7A71" w14:paraId="7818863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b/>
          <w:color w:val="FF0000"/>
          <w:sz w:val="21"/>
          <w:szCs w:val="21"/>
        </w:rPr>
      </w:pPr>
    </w:p>
    <w:p xmlns:wp14="http://schemas.microsoft.com/office/word/2010/wordml" w:rsidR="00000000" w:rsidRDefault="00CA7A71" w14:paraId="44F69B9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b/>
          <w:color w:val="FF0000"/>
          <w:sz w:val="21"/>
          <w:szCs w:val="21"/>
        </w:rPr>
      </w:pPr>
    </w:p>
    <w:p xmlns:wp14="http://schemas.microsoft.com/office/word/2010/wordml" w:rsidR="00000000" w:rsidRDefault="00CA7A71" w14:paraId="4F36E7F7"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000000"/>
          <w:sz w:val="21"/>
          <w:szCs w:val="21"/>
        </w:rPr>
      </w:pPr>
      <w:r>
        <w:rPr>
          <w:rFonts w:eastAsia="Times New Roman" w:cs="Calibri"/>
          <w:b/>
          <w:color w:val="000000"/>
          <w:sz w:val="28"/>
          <w:szCs w:val="28"/>
        </w:rPr>
        <w:t>Acceso a Archivos</w:t>
      </w:r>
    </w:p>
    <w:p xmlns:wp14="http://schemas.microsoft.com/office/word/2010/wordml" w:rsidR="00000000" w:rsidRDefault="00CA7A71" w14:paraId="5F07D11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000000"/>
          <w:sz w:val="21"/>
          <w:szCs w:val="21"/>
        </w:rPr>
      </w:pPr>
    </w:p>
    <w:p xmlns:wp14="http://schemas.microsoft.com/office/word/2010/wordml" w:rsidR="00000000" w:rsidRDefault="00CA7A71" w14:paraId="00048CBC" wp14:textId="26799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sidRPr="26A129F9" w:rsidR="00CA7A71">
        <w:rPr>
          <w:rFonts w:eastAsia="Times New Roman" w:cs="Calibri"/>
          <w:color w:val="212121"/>
          <w:sz w:val="24"/>
          <w:szCs w:val="24"/>
        </w:rPr>
        <w:t>Scipy</w:t>
      </w:r>
      <w:r w:rsidRPr="26A129F9" w:rsidR="00CA7A71">
        <w:rPr>
          <w:rFonts w:eastAsia="Times New Roman" w:cs="Calibri"/>
          <w:color w:val="212121"/>
          <w:sz w:val="24"/>
          <w:szCs w:val="24"/>
        </w:rPr>
        <w:t xml:space="preserve"> permite un acceso rápido para </w:t>
      </w:r>
      <w:r w:rsidRPr="26A129F9" w:rsidR="5E55E7BA">
        <w:rPr>
          <w:rFonts w:eastAsia="Times New Roman" w:cs="Calibri"/>
          <w:color w:val="212121"/>
          <w:sz w:val="24"/>
          <w:szCs w:val="24"/>
        </w:rPr>
        <w:t>operaciones I</w:t>
      </w:r>
      <w:r w:rsidRPr="26A129F9" w:rsidR="00CA7A71">
        <w:rPr>
          <w:rFonts w:eastAsia="Times New Roman" w:cs="Calibri"/>
          <w:color w:val="212121"/>
          <w:sz w:val="24"/>
          <w:szCs w:val="24"/>
        </w:rPr>
        <w:t>/O como en el siguiente ejemplo:</w:t>
      </w:r>
    </w:p>
    <w:p xmlns:wp14="http://schemas.microsoft.com/office/word/2010/wordml" w:rsidR="00000000" w:rsidRDefault="00CA7A71" w14:paraId="41508A3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p>
    <w:p xmlns:wp14="http://schemas.microsoft.com/office/word/2010/wordml" w:rsidR="00000000" w:rsidRDefault="00CA7A71" w14:paraId="4AF5B39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w:t>
      </w:r>
    </w:p>
    <w:p xmlns:wp14="http://schemas.microsoft.com/office/word/2010/wordml" w:rsidR="00000000" w:rsidRDefault="00CA7A71" w14:paraId="17975D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import numpy as np</w:t>
      </w:r>
    </w:p>
    <w:p xmlns:wp14="http://schemas.microsoft.com/office/word/2010/wordml" w:rsidR="00000000" w:rsidRDefault="00CA7A71" w14:paraId="08DD50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from scipy import io as sio</w:t>
      </w:r>
    </w:p>
    <w:p xmlns:wp14="http://schemas.microsoft.com/office/word/2010/wordml" w:rsidR="00000000" w:rsidRDefault="00CA7A71" w14:paraId="649E157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array = np.ones((4, 4))</w:t>
      </w:r>
    </w:p>
    <w:p xmlns:wp14="http://schemas.microsoft.com/office/word/2010/wordml" w:rsidR="00000000" w:rsidRDefault="00CA7A71" w14:paraId="7EE978E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sio.savemat('ex</w:t>
      </w:r>
      <w:r>
        <w:rPr>
          <w:rFonts w:ascii="Consolas" w:hAnsi="Consolas" w:eastAsia="Times New Roman" w:cs="Calibri"/>
          <w:color w:val="212121"/>
          <w:sz w:val="24"/>
          <w:szCs w:val="24"/>
        </w:rPr>
        <w:t xml:space="preserve">ample.mat', {'ar': array}) </w:t>
      </w:r>
    </w:p>
    <w:p xmlns:wp14="http://schemas.microsoft.com/office/word/2010/wordml" w:rsidR="00000000" w:rsidRDefault="00CA7A71" w14:paraId="6329E80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nsolas" w:hAnsi="Consolas" w:eastAsia="Times New Roman" w:cs="Calibri"/>
          <w:color w:val="212121"/>
          <w:sz w:val="24"/>
          <w:szCs w:val="24"/>
        </w:rPr>
      </w:pPr>
      <w:r>
        <w:rPr>
          <w:rFonts w:ascii="Consolas" w:hAnsi="Consolas" w:eastAsia="Times New Roman" w:cs="Calibri"/>
          <w:color w:val="212121"/>
          <w:sz w:val="24"/>
          <w:szCs w:val="24"/>
        </w:rPr>
        <w:t>data = sio.loadmat('example.mat', struct_as_record=True)</w:t>
      </w:r>
    </w:p>
    <w:p xmlns:wp14="http://schemas.microsoft.com/office/word/2010/wordml" w:rsidR="00000000" w:rsidRDefault="00CA7A71" w14:paraId="076DE2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r>
        <w:rPr>
          <w:rFonts w:ascii="Consolas" w:hAnsi="Consolas" w:eastAsia="Times New Roman" w:cs="Calibri"/>
          <w:color w:val="212121"/>
          <w:sz w:val="24"/>
          <w:szCs w:val="24"/>
        </w:rPr>
        <w:t>data['ar']</w:t>
      </w:r>
    </w:p>
    <w:p xmlns:wp14="http://schemas.microsoft.com/office/word/2010/wordml" w:rsidR="00000000" w:rsidRDefault="00CA7A71" w14:paraId="43D6B1D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p>
    <w:p xmlns:wp14="http://schemas.microsoft.com/office/word/2010/wordml" w:rsidR="00000000" w:rsidRDefault="00CA7A71" w14:paraId="68CCEB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ascii="Courier New" w:hAnsi="Courier New" w:eastAsia="Times New Roman" w:cs="Courier New"/>
          <w:color w:val="000000"/>
          <w:sz w:val="21"/>
          <w:szCs w:val="21"/>
        </w:rPr>
      </w:pPr>
      <w:r>
        <w:rPr>
          <w:rFonts w:eastAsia="Times New Roman" w:cs="Calibri"/>
          <w:b/>
          <w:color w:val="ED7D31"/>
          <w:sz w:val="24"/>
          <w:szCs w:val="24"/>
        </w:rPr>
        <w:t>out</w:t>
      </w:r>
    </w:p>
    <w:p xmlns:wp14="http://schemas.microsoft.com/office/word/2010/wordml" w:rsidR="00000000" w:rsidRDefault="00CA7A71" w14:paraId="5C51BE47"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array([[1., 1., 1., 1.],</w:t>
      </w:r>
    </w:p>
    <w:p xmlns:wp14="http://schemas.microsoft.com/office/word/2010/wordml" w:rsidR="00000000" w:rsidRDefault="00CA7A71" w14:paraId="4286E37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w:t>
      </w:r>
      <w:r>
        <w:rPr>
          <w:rFonts w:ascii="Courier New" w:hAnsi="Courier New" w:eastAsia="Times New Roman" w:cs="Courier New"/>
          <w:color w:val="000000"/>
          <w:sz w:val="21"/>
          <w:szCs w:val="21"/>
        </w:rPr>
        <w:t>[1., 1., 1., 1.],</w:t>
      </w:r>
    </w:p>
    <w:p xmlns:wp14="http://schemas.microsoft.com/office/word/2010/wordml" w:rsidR="00000000" w:rsidRDefault="00CA7A71" w14:paraId="1523938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w:t>
      </w:r>
      <w:r>
        <w:rPr>
          <w:rFonts w:ascii="Courier New" w:hAnsi="Courier New" w:eastAsia="Times New Roman" w:cs="Courier New"/>
          <w:color w:val="000000"/>
          <w:sz w:val="21"/>
          <w:szCs w:val="21"/>
        </w:rPr>
        <w:t>[1., 1., 1., 1.],</w:t>
      </w:r>
    </w:p>
    <w:p xmlns:wp14="http://schemas.microsoft.com/office/word/2010/wordml" w:rsidR="00000000" w:rsidRDefault="00CA7A71" w14:paraId="718B195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eastAsia="Times New Roman" w:cs="Calibri"/>
          <w:color w:val="212121"/>
          <w:sz w:val="24"/>
          <w:szCs w:val="24"/>
        </w:rPr>
      </w:pPr>
      <w:r>
        <w:rPr>
          <w:rFonts w:ascii="Courier New" w:hAnsi="Courier New" w:eastAsia="Times New Roman" w:cs="Courier New"/>
          <w:color w:val="000000"/>
          <w:sz w:val="21"/>
          <w:szCs w:val="21"/>
        </w:rPr>
        <w:t xml:space="preserve">       </w:t>
      </w:r>
      <w:r>
        <w:rPr>
          <w:rFonts w:ascii="Courier New" w:hAnsi="Courier New" w:eastAsia="Times New Roman" w:cs="Courier New"/>
          <w:color w:val="000000"/>
          <w:sz w:val="21"/>
          <w:szCs w:val="21"/>
        </w:rPr>
        <w:t>[1., 1., 1., 1.]])</w:t>
      </w:r>
    </w:p>
    <w:p xmlns:wp14="http://schemas.microsoft.com/office/word/2010/wordml" w:rsidR="00000000" w:rsidRDefault="00CA7A71" w14:paraId="17DBC15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rPr>
          <w:rFonts w:eastAsia="Times New Roman" w:cs="Calibri"/>
          <w:color w:val="212121"/>
          <w:sz w:val="24"/>
          <w:szCs w:val="24"/>
        </w:rPr>
      </w:pPr>
    </w:p>
    <w:p xmlns:wp14="http://schemas.microsoft.com/office/word/2010/wordml" w:rsidR="00000000" w:rsidRDefault="00CA7A71" w14:paraId="6F8BD8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00" w:lineRule="atLeast"/>
        <w:jc w:val="both"/>
      </w:pPr>
    </w:p>
    <w:sectPr w:rsidR="00000000">
      <w:footerReference w:type="default" r:id="rId17"/>
      <w:pgSz w:w="11906" w:h="16838" w:orient="portrait"/>
      <w:pgMar w:top="1417" w:right="1701" w:bottom="1417" w:left="1701" w:header="720" w:footer="708"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00000" w:rsidRDefault="00CA7A71" w14:paraId="2613E9C1" wp14:textId="77777777">
      <w:pPr>
        <w:spacing w:after="0" w:line="240" w:lineRule="auto"/>
      </w:pPr>
      <w:r>
        <w:separator/>
      </w:r>
    </w:p>
  </w:endnote>
  <w:endnote w:type="continuationSeparator" w:id="0">
    <w:p xmlns:wp14="http://schemas.microsoft.com/office/word/2010/wordml" w:rsidR="00000000" w:rsidRDefault="00CA7A71" w14:paraId="1037B8A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00000" w:rsidRDefault="00CA7A71" w14:paraId="775D8F2C" wp14:textId="77777777">
    <w:pPr>
      <w:pStyle w:val="Piedepgina"/>
    </w:pPr>
    <w:r>
      <w:fldChar w:fldCharType="begin"/>
    </w:r>
    <w:r>
      <w:instrText xml:space="preserve"> PAGE </w:instrText>
    </w:r>
    <w:r>
      <w:fldChar w:fldCharType="separate"/>
    </w:r>
    <w:r>
      <w:t>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00000" w:rsidRDefault="00CA7A71" w14:paraId="687C6DE0" wp14:textId="77777777">
      <w:pPr>
        <w:spacing w:after="0" w:line="240" w:lineRule="auto"/>
      </w:pPr>
      <w:r>
        <w:separator/>
      </w:r>
    </w:p>
  </w:footnote>
  <w:footnote w:type="continuationSeparator" w:id="0">
    <w:p xmlns:wp14="http://schemas.microsoft.com/office/word/2010/wordml" w:rsidR="00000000" w:rsidRDefault="00CA7A71" w14:paraId="5B2F9378"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0000003"/>
    <w:multiLevelType w:val="multilevel"/>
    <w:tmpl w:val="00000003"/>
    <w:name w:val="WWNum5"/>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4"/>
    <w:multiLevelType w:val="multilevel"/>
    <w:tmpl w:val="00000004"/>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16cid:durableId="655769818">
    <w:abstractNumId w:val="0"/>
  </w:num>
  <w:num w:numId="2" w16cid:durableId="516313033">
    <w:abstractNumId w:val="1"/>
  </w:num>
  <w:num w:numId="3" w16cid:durableId="420760741">
    <w:abstractNumId w:val="2"/>
  </w:num>
  <w:num w:numId="4" w16cid:durableId="137648456">
    <w:abstractNumId w:val="3"/>
  </w:num>
  <w:num w:numId="5" w16cid:durableId="185395051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71"/>
    <w:rsid w:val="00CA7A71"/>
    <w:rsid w:val="03A4AF3B"/>
    <w:rsid w:val="0C098953"/>
    <w:rsid w:val="0F84F214"/>
    <w:rsid w:val="1F5F3B65"/>
    <w:rsid w:val="26A129F9"/>
    <w:rsid w:val="37382026"/>
    <w:rsid w:val="42F5B0E3"/>
    <w:rsid w:val="4CD6753A"/>
    <w:rsid w:val="541B8C21"/>
    <w:rsid w:val="55254F1E"/>
    <w:rsid w:val="5E55E7BA"/>
    <w:rsid w:val="729AC87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4:docId w14:val="225CD2A9"/>
  <w15:chartTrackingRefBased/>
  <w15:docId w15:val="{304E4EE6-8610-4A47-80C3-DEFA746380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spacing w:after="160" w:line="259" w:lineRule="auto"/>
    </w:pPr>
    <w:rPr>
      <w:rFonts w:ascii="Calibri" w:hAnsi="Calibri" w:eastAsia="SimSun" w:cs="Tahoma"/>
      <w:sz w:val="22"/>
      <w:szCs w:val="22"/>
      <w:lang w:val="es-PE" w:eastAsia="ar-SA"/>
    </w:rPr>
  </w:style>
  <w:style w:type="paragraph" w:styleId="Ttulo1">
    <w:name w:val="heading 1"/>
    <w:basedOn w:val="Normal"/>
    <w:next w:val="Textoindependiente"/>
    <w:qFormat/>
    <w:pPr>
      <w:numPr>
        <w:numId w:val="1"/>
      </w:numPr>
      <w:spacing w:before="100" w:after="100" w:line="100" w:lineRule="atLeast"/>
      <w:outlineLvl w:val="0"/>
    </w:pPr>
    <w:rPr>
      <w:rFonts w:ascii="Times New Roman" w:hAnsi="Times New Roman" w:eastAsia="Times New Roman" w:cs="Times New Roman"/>
      <w:b/>
      <w:bCs/>
      <w:kern w:val="1"/>
      <w:sz w:val="48"/>
      <w:szCs w:val="48"/>
    </w:rPr>
  </w:style>
  <w:style w:type="paragraph" w:styleId="Ttulo2">
    <w:name w:val="heading 2"/>
    <w:basedOn w:val="Normal"/>
    <w:next w:val="Textoindependiente"/>
    <w:qFormat/>
    <w:pPr>
      <w:numPr>
        <w:ilvl w:val="1"/>
        <w:numId w:val="1"/>
      </w:numPr>
      <w:spacing w:before="100" w:after="100" w:line="100" w:lineRule="atLeast"/>
      <w:outlineLvl w:val="1"/>
    </w:pPr>
    <w:rPr>
      <w:rFonts w:ascii="Times New Roman" w:hAnsi="Times New Roman" w:eastAsia="Times New Roman" w:cs="Times New Roman"/>
      <w:b/>
      <w:bCs/>
      <w:sz w:val="36"/>
      <w:szCs w:val="36"/>
    </w:rPr>
  </w:style>
  <w:style w:type="paragraph" w:styleId="Ttulo3">
    <w:name w:val="heading 3"/>
    <w:basedOn w:val="Normal"/>
    <w:next w:val="Textoindependiente"/>
    <w:qFormat/>
    <w:pPr>
      <w:numPr>
        <w:ilvl w:val="2"/>
        <w:numId w:val="1"/>
      </w:numPr>
      <w:spacing w:before="100" w:after="100" w:line="100" w:lineRule="atLeast"/>
      <w:outlineLvl w:val="2"/>
    </w:pPr>
    <w:rPr>
      <w:rFonts w:ascii="Times New Roman" w:hAnsi="Times New Roman" w:eastAsia="Times New Roman" w:cs="Times New Roman"/>
      <w:b/>
      <w:bCs/>
      <w:sz w:val="27"/>
      <w:szCs w:val="27"/>
    </w:rPr>
  </w:style>
  <w:style w:type="paragraph" w:styleId="Ttulo4">
    <w:name w:val="heading 4"/>
    <w:basedOn w:val="Normal"/>
    <w:next w:val="Textoindependiente"/>
    <w:qFormat/>
    <w:pPr>
      <w:numPr>
        <w:ilvl w:val="3"/>
        <w:numId w:val="1"/>
      </w:numPr>
      <w:spacing w:before="100" w:after="100" w:line="100" w:lineRule="atLeast"/>
      <w:outlineLvl w:val="3"/>
    </w:pPr>
    <w:rPr>
      <w:rFonts w:ascii="Times New Roman" w:hAnsi="Times New Roman" w:eastAsia="Times New Roman" w:cs="Times New Roman"/>
      <w:b/>
      <w:bCs/>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DefaultParagraphFont" w:customStyle="1">
    <w:name w:val="Default Paragraph Font0"/>
  </w:style>
  <w:style w:type="character" w:styleId="Ttulo1Car" w:customStyle="1">
    <w:name w:val="Título 1 Car"/>
    <w:basedOn w:val="DefaultParagraphFont"/>
    <w:rPr>
      <w:rFonts w:ascii="Times New Roman" w:hAnsi="Times New Roman" w:eastAsia="Times New Roman" w:cs="Times New Roman"/>
      <w:b/>
      <w:bCs/>
      <w:kern w:val="1"/>
      <w:sz w:val="48"/>
      <w:szCs w:val="48"/>
    </w:rPr>
  </w:style>
  <w:style w:type="character" w:styleId="Ttulo2Car" w:customStyle="1">
    <w:name w:val="Título 2 Car"/>
    <w:basedOn w:val="DefaultParagraphFont"/>
    <w:rPr>
      <w:rFonts w:ascii="Times New Roman" w:hAnsi="Times New Roman" w:eastAsia="Times New Roman" w:cs="Times New Roman"/>
      <w:b/>
      <w:bCs/>
      <w:sz w:val="36"/>
      <w:szCs w:val="36"/>
    </w:rPr>
  </w:style>
  <w:style w:type="character" w:styleId="Ttulo3Car" w:customStyle="1">
    <w:name w:val="Título 3 Car"/>
    <w:basedOn w:val="DefaultParagraphFont"/>
    <w:rPr>
      <w:rFonts w:ascii="Times New Roman" w:hAnsi="Times New Roman" w:eastAsia="Times New Roman" w:cs="Times New Roman"/>
      <w:b/>
      <w:bCs/>
      <w:sz w:val="27"/>
      <w:szCs w:val="27"/>
    </w:rPr>
  </w:style>
  <w:style w:type="character" w:styleId="Ttulo4Car" w:customStyle="1">
    <w:name w:val="Título 4 Car"/>
    <w:basedOn w:val="DefaultParagraphFont"/>
    <w:rPr>
      <w:rFonts w:ascii="Times New Roman" w:hAnsi="Times New Roman" w:eastAsia="Times New Roman" w:cs="Times New Roman"/>
      <w:b/>
      <w:bCs/>
      <w:sz w:val="24"/>
      <w:szCs w:val="24"/>
    </w:rPr>
  </w:style>
  <w:style w:type="character" w:styleId="button-content" w:customStyle="1">
    <w:name w:val="button-content"/>
    <w:basedOn w:val="DefaultParagraphFont"/>
  </w:style>
  <w:style w:type="character" w:styleId="imported-info-area" w:customStyle="1">
    <w:name w:val="imported-info-area"/>
    <w:basedOn w:val="DefaultParagraphFont"/>
  </w:style>
  <w:style w:type="character" w:styleId="Hipervnculo">
    <w:name w:val="Hyperlink"/>
    <w:basedOn w:val="DefaultParagraphFont"/>
    <w:rPr>
      <w:color w:val="0000FF"/>
      <w:u w:val="single"/>
      <w:lang/>
    </w:rPr>
  </w:style>
  <w:style w:type="character" w:styleId="FollowedHyperlink" w:customStyle="1">
    <w:name w:val="FollowedHyperlink"/>
    <w:basedOn w:val="DefaultParagraphFont"/>
    <w:rPr>
      <w:color w:val="800080"/>
      <w:u w:val="single"/>
    </w:rPr>
  </w:style>
  <w:style w:type="character" w:styleId="HTMLCode" w:customStyle="1">
    <w:name w:val="HTML Code"/>
    <w:basedOn w:val="DefaultParagraphFont"/>
    <w:rPr>
      <w:rFonts w:ascii="Courier New" w:hAnsi="Courier New" w:eastAsia="Times New Roman" w:cs="Courier New"/>
      <w:sz w:val="20"/>
      <w:szCs w:val="20"/>
    </w:rPr>
  </w:style>
  <w:style w:type="character" w:styleId="HTMLconformatoprevioCar" w:customStyle="1">
    <w:name w:val="HTML con formato previo Car"/>
    <w:basedOn w:val="DefaultParagraphFont"/>
    <w:rPr>
      <w:rFonts w:ascii="Courier New" w:hAnsi="Courier New" w:eastAsia="Times New Roman" w:cs="Courier New"/>
      <w:sz w:val="20"/>
      <w:szCs w:val="20"/>
    </w:rPr>
  </w:style>
  <w:style w:type="character" w:styleId="mtk6" w:customStyle="1">
    <w:name w:val="mtk6"/>
    <w:basedOn w:val="DefaultParagraphFont"/>
  </w:style>
  <w:style w:type="character" w:styleId="mtk1" w:customStyle="1">
    <w:name w:val="mtk1"/>
    <w:basedOn w:val="DefaultParagraphFont"/>
  </w:style>
  <w:style w:type="character" w:styleId="mtk14" w:customStyle="1">
    <w:name w:val="mtk14"/>
    <w:basedOn w:val="DefaultParagraphFont"/>
  </w:style>
  <w:style w:type="character" w:styleId="mtk15" w:customStyle="1">
    <w:name w:val="mtk15"/>
    <w:basedOn w:val="DefaultParagraphFont"/>
  </w:style>
  <w:style w:type="character" w:styleId="mtk18" w:customStyle="1">
    <w:name w:val="mtk18"/>
    <w:basedOn w:val="DefaultParagraphFont"/>
  </w:style>
  <w:style w:type="character" w:styleId="mtk11" w:customStyle="1">
    <w:name w:val="mtk11"/>
    <w:basedOn w:val="DefaultParagraphFont"/>
  </w:style>
  <w:style w:type="character" w:styleId="mtk13" w:customStyle="1">
    <w:name w:val="mtk13"/>
    <w:basedOn w:val="DefaultParagraphFont"/>
  </w:style>
  <w:style w:type="character" w:styleId="mtk8" w:customStyle="1">
    <w:name w:val="mtk8"/>
    <w:basedOn w:val="DefaultParagraphFont"/>
  </w:style>
  <w:style w:type="character" w:styleId="mtk26" w:customStyle="1">
    <w:name w:val="mtk26"/>
    <w:basedOn w:val="DefaultParagraphFont"/>
  </w:style>
  <w:style w:type="character" w:styleId="nfasis">
    <w:name w:val="Emphasis"/>
    <w:basedOn w:val="DefaultParagraphFont"/>
    <w:qFormat/>
    <w:rPr>
      <w:i/>
      <w:iCs/>
    </w:rPr>
  </w:style>
  <w:style w:type="character" w:styleId="Textoennegrita">
    <w:name w:val="Strong"/>
    <w:basedOn w:val="DefaultParagraphFont"/>
    <w:qFormat/>
    <w:rPr>
      <w:b/>
      <w:bCs/>
    </w:rPr>
  </w:style>
  <w:style w:type="character" w:styleId="EncabezadoCar" w:customStyle="1">
    <w:name w:val="Encabezado Car"/>
    <w:basedOn w:val="DefaultParagraphFont"/>
  </w:style>
  <w:style w:type="character" w:styleId="PiedepginaCar" w:customStyle="1">
    <w:name w:val="Pie de página Car"/>
    <w:basedOn w:val="DefaultParagraphFont"/>
  </w:style>
  <w:style w:type="character" w:styleId="TextodegloboCar" w:customStyle="1">
    <w:name w:val="Texto de globo Car"/>
    <w:basedOn w:val="DefaultParagraphFont"/>
    <w:rPr>
      <w:rFonts w:ascii="Segoe UI" w:hAnsi="Segoe UI" w:cs="Segoe UI"/>
      <w:sz w:val="18"/>
      <w:szCs w:val="18"/>
    </w:rPr>
  </w:style>
  <w:style w:type="character" w:styleId="ListLabel1" w:customStyle="1">
    <w:name w:val="ListLabel 1"/>
    <w:rPr>
      <w:sz w:val="20"/>
    </w:rPr>
  </w:style>
  <w:style w:type="character" w:styleId="ListLabel2" w:customStyle="1">
    <w:name w:val="ListLabel 2"/>
    <w:rPr>
      <w:rFonts w:cs="Courier New"/>
    </w:rPr>
  </w:style>
  <w:style w:type="paragraph" w:styleId="Encabezado1" w:customStyle="1">
    <w:name w:val="Encabezado1"/>
    <w:basedOn w:val="Normal"/>
    <w:next w:val="Textoindependiente"/>
    <w:pPr>
      <w:keepNext/>
      <w:spacing w:before="240" w:after="120"/>
    </w:pPr>
    <w:rPr>
      <w:rFonts w:ascii="Arial" w:hAnsi="Arial" w:eastAsia="Microsoft YaHei" w:cs="Arial"/>
      <w:sz w:val="28"/>
      <w:szCs w:val="28"/>
    </w:rPr>
  </w:style>
  <w:style w:type="paragraph" w:styleId="Textoindependiente">
    <w:name w:val="Body Text"/>
    <w:basedOn w:val="Normal"/>
    <w:pPr>
      <w:spacing w:after="120"/>
    </w:pPr>
  </w:style>
  <w:style w:type="paragraph" w:styleId="Lista">
    <w:name w:val="List"/>
    <w:basedOn w:val="Textoindependiente"/>
    <w:rPr>
      <w:rFonts w:cs="Arial"/>
    </w:rPr>
  </w:style>
  <w:style w:type="paragraph" w:styleId="Etiqueta" w:customStyle="1">
    <w:name w:val="Etiqueta"/>
    <w:basedOn w:val="Normal"/>
    <w:pPr>
      <w:suppressLineNumbers/>
      <w:spacing w:before="120" w:after="120"/>
    </w:pPr>
    <w:rPr>
      <w:rFonts w:cs="Arial"/>
      <w:i/>
      <w:iCs/>
      <w:sz w:val="24"/>
      <w:szCs w:val="24"/>
    </w:rPr>
  </w:style>
  <w:style w:type="paragraph" w:styleId="ndice" w:customStyle="1">
    <w:name w:val="Índice"/>
    <w:basedOn w:val="Normal"/>
    <w:pPr>
      <w:suppressLineNumbers/>
    </w:pPr>
    <w:rPr>
      <w:rFonts w:cs="Arial"/>
    </w:rPr>
  </w:style>
  <w:style w:type="paragraph" w:styleId="msonormal0" w:customStyle="1">
    <w:name w:val="msonormal"/>
    <w:basedOn w:val="Normal"/>
    <w:pPr>
      <w:spacing w:before="100" w:after="100" w:line="100" w:lineRule="atLeast"/>
    </w:pPr>
    <w:rPr>
      <w:rFonts w:ascii="Times New Roman" w:hAnsi="Times New Roman" w:eastAsia="Times New Roman" w:cs="Times New Roman"/>
      <w:sz w:val="24"/>
      <w:szCs w:val="24"/>
    </w:rPr>
  </w:style>
  <w:style w:type="paragraph" w:styleId="NormalWeb">
    <w:name w:val="Normal (Web)"/>
    <w:basedOn w:val="Normal"/>
    <w:pPr>
      <w:spacing w:before="100" w:after="100" w:line="100" w:lineRule="atLeast"/>
    </w:pPr>
    <w:rPr>
      <w:rFonts w:ascii="Times New Roman" w:hAnsi="Times New Roman" w:eastAsia="Times New Roman" w:cs="Times New Roman"/>
      <w:sz w:val="24"/>
      <w:szCs w:val="24"/>
    </w:rPr>
  </w:style>
  <w:style w:type="paragraph" w:styleId="HTMLPreformatted" w:customStyle="1">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hAnsi="Courier New" w:eastAsia="Times New Roman" w:cs="Courier New"/>
      <w:sz w:val="20"/>
      <w:szCs w:val="20"/>
    </w:rPr>
  </w:style>
  <w:style w:type="paragraph" w:styleId="ListParagraph" w:customStyle="1">
    <w:name w:val="List Paragraph"/>
    <w:basedOn w:val="Normal"/>
    <w:pPr>
      <w:ind w:left="720"/>
    </w:pPr>
  </w:style>
  <w:style w:type="paragraph" w:styleId="Encabezado">
    <w:name w:val="header"/>
    <w:basedOn w:val="Normal"/>
    <w:pPr>
      <w:suppressLineNumbers/>
      <w:tabs>
        <w:tab w:val="center" w:pos="4252"/>
        <w:tab w:val="right" w:pos="8504"/>
      </w:tabs>
      <w:spacing w:after="0" w:line="100" w:lineRule="atLeast"/>
    </w:pPr>
  </w:style>
  <w:style w:type="paragraph" w:styleId="Piedepgina">
    <w:name w:val="footer"/>
    <w:basedOn w:val="Normal"/>
    <w:pPr>
      <w:suppressLineNumbers/>
      <w:tabs>
        <w:tab w:val="center" w:pos="4252"/>
        <w:tab w:val="right" w:pos="8504"/>
      </w:tabs>
      <w:spacing w:after="0" w:line="100" w:lineRule="atLeast"/>
    </w:pPr>
  </w:style>
  <w:style w:type="paragraph" w:styleId="BalloonText" w:customStyle="1">
    <w:name w:val="Balloon Text"/>
    <w:basedOn w:val="Normal"/>
    <w:pPr>
      <w:spacing w:after="0" w:line="100" w:lineRule="atLeast"/>
    </w:pPr>
    <w:rPr>
      <w:rFonts w:ascii="Segoe UI" w:hAnsi="Segoe UI" w:cs="Segoe UI"/>
      <w:sz w:val="18"/>
      <w:szCs w:val="18"/>
    </w:rPr>
  </w:style>
  <w:style w:type="paragraph" w:styleId="Contenidodelatabla" w:customStyle="1">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jpeg" Id="rId1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Jorge Leoncio Guerra Guerra</dc:creator>
  <keywords/>
  <lastModifiedBy>Jorge Leoncio Guerra Guerra</lastModifiedBy>
  <revision>2</revision>
  <lastPrinted>2022-09-30T02:53:00.0000000Z</lastPrinted>
  <dcterms:created xsi:type="dcterms:W3CDTF">2023-05-18T05:23:00.0000000Z</dcterms:created>
  <dcterms:modified xsi:type="dcterms:W3CDTF">2023-05-18T05:32:33.6696454Z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